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06F22" w14:textId="77777777" w:rsidR="00A4111B" w:rsidRDefault="00A4111B">
      <w:pPr>
        <w:jc w:val="both"/>
        <w:rPr>
          <w:rFonts w:ascii="Arial" w:hAnsi="Arial" w:cs="Arial"/>
          <w:sz w:val="18"/>
          <w:szCs w:val="18"/>
        </w:rPr>
      </w:pPr>
    </w:p>
    <w:p w14:paraId="65A6B90B" w14:textId="248C2BEE" w:rsidR="008275D6" w:rsidRPr="003607CC" w:rsidRDefault="008275D6">
      <w:pPr>
        <w:jc w:val="both"/>
        <w:rPr>
          <w:rFonts w:ascii="Arial" w:hAnsi="Arial" w:cs="Arial"/>
          <w:sz w:val="18"/>
          <w:szCs w:val="18"/>
        </w:rPr>
      </w:pPr>
      <w:r>
        <w:rPr>
          <w:noProof/>
        </w:rPr>
        <w:drawing>
          <wp:inline distT="0" distB="0" distL="0" distR="0" wp14:anchorId="08B52EA5" wp14:editId="29CB1CE6">
            <wp:extent cx="1737360" cy="861060"/>
            <wp:effectExtent l="57150" t="19050" r="53340" b="914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7360" cy="861060"/>
                    </a:xfrm>
                    <a:prstGeom prst="rect">
                      <a:avLst/>
                    </a:prstGeom>
                    <a:effectLst>
                      <a:outerShdw blurRad="50800" dist="38100" dir="5400000" algn="t" rotWithShape="0">
                        <a:prstClr val="black">
                          <a:alpha val="40000"/>
                        </a:prstClr>
                      </a:outerShdw>
                    </a:effectLst>
                  </pic:spPr>
                </pic:pic>
              </a:graphicData>
            </a:graphic>
          </wp:inline>
        </w:drawing>
      </w:r>
      <w:r w:rsidR="00496A01">
        <w:rPr>
          <w:rFonts w:ascii="Arial" w:hAnsi="Arial" w:cs="Arial"/>
          <w:noProof/>
          <w:sz w:val="18"/>
          <w:szCs w:val="18"/>
        </w:rPr>
        <w:t xml:space="preserve">    </w:t>
      </w:r>
      <w:r w:rsidR="004310C2">
        <w:rPr>
          <w:rFonts w:ascii="Arial" w:hAnsi="Arial" w:cs="Arial"/>
          <w:noProof/>
          <w:sz w:val="18"/>
          <w:szCs w:val="18"/>
        </w:rPr>
        <w:t xml:space="preserve">                 </w:t>
      </w:r>
      <w:r w:rsidR="00496A01">
        <w:rPr>
          <w:rFonts w:ascii="Arial" w:hAnsi="Arial" w:cs="Arial"/>
          <w:noProof/>
          <w:sz w:val="18"/>
          <w:szCs w:val="18"/>
        </w:rPr>
        <w:t xml:space="preserve">  </w:t>
      </w:r>
      <w:r w:rsidR="002918CB">
        <w:rPr>
          <w:rFonts w:ascii="Arial" w:hAnsi="Arial" w:cs="Arial"/>
          <w:noProof/>
          <w:sz w:val="18"/>
          <w:szCs w:val="18"/>
        </w:rPr>
        <w:t xml:space="preserve">  </w:t>
      </w:r>
      <w:r w:rsidR="004310C2">
        <w:rPr>
          <w:rFonts w:ascii="Arial" w:hAnsi="Arial" w:cs="Arial"/>
          <w:noProof/>
          <w:sz w:val="18"/>
          <w:szCs w:val="18"/>
        </w:rPr>
        <w:drawing>
          <wp:inline distT="0" distB="0" distL="0" distR="0" wp14:anchorId="1720D17E" wp14:editId="19298ABB">
            <wp:extent cx="1736725" cy="927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rsera_hyperparame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6611" cy="943054"/>
                    </a:xfrm>
                    <a:prstGeom prst="rect">
                      <a:avLst/>
                    </a:prstGeom>
                  </pic:spPr>
                </pic:pic>
              </a:graphicData>
            </a:graphic>
          </wp:inline>
        </w:drawing>
      </w:r>
      <w:r w:rsidR="002918CB">
        <w:rPr>
          <w:rFonts w:ascii="Arial" w:hAnsi="Arial" w:cs="Arial"/>
          <w:noProof/>
          <w:sz w:val="18"/>
          <w:szCs w:val="18"/>
        </w:rPr>
        <w:t xml:space="preserve">       </w:t>
      </w:r>
      <w:r w:rsidR="004310C2">
        <w:rPr>
          <w:rFonts w:ascii="Arial" w:hAnsi="Arial" w:cs="Arial"/>
          <w:noProof/>
          <w:sz w:val="18"/>
          <w:szCs w:val="18"/>
        </w:rPr>
        <w:t xml:space="preserve">                          </w:t>
      </w:r>
      <w:r w:rsidR="002918CB">
        <w:rPr>
          <w:rFonts w:ascii="Arial" w:hAnsi="Arial" w:cs="Arial"/>
          <w:noProof/>
          <w:sz w:val="18"/>
          <w:szCs w:val="18"/>
        </w:rPr>
        <w:t xml:space="preserve">   </w:t>
      </w:r>
      <w:r w:rsidR="005C008A">
        <w:rPr>
          <w:rFonts w:ascii="Arial" w:hAnsi="Arial" w:cs="Arial"/>
          <w:noProof/>
          <w:sz w:val="18"/>
          <w:szCs w:val="18"/>
        </w:rPr>
        <w:drawing>
          <wp:inline distT="0" distB="0" distL="0" distR="0" wp14:anchorId="2A47F4E6" wp14:editId="3902C20C">
            <wp:extent cx="1572118" cy="96716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ra_Neural_Network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3936" cy="1005192"/>
                    </a:xfrm>
                    <a:prstGeom prst="rect">
                      <a:avLst/>
                    </a:prstGeom>
                  </pic:spPr>
                </pic:pic>
              </a:graphicData>
            </a:graphic>
          </wp:inline>
        </w:drawing>
      </w:r>
      <w:r w:rsidR="002918CB">
        <w:rPr>
          <w:rFonts w:ascii="Arial" w:hAnsi="Arial" w:cs="Arial"/>
          <w:noProof/>
          <w:sz w:val="18"/>
          <w:szCs w:val="18"/>
        </w:rPr>
        <w:t xml:space="preserve">    </w:t>
      </w:r>
      <w:r w:rsidR="005B6E25">
        <w:rPr>
          <w:rFonts w:ascii="Arial" w:hAnsi="Arial" w:cs="Arial"/>
          <w:noProof/>
          <w:sz w:val="18"/>
          <w:szCs w:val="18"/>
        </w:rPr>
        <w:t xml:space="preserve">          </w:t>
      </w:r>
      <w:r w:rsidR="00496A01">
        <w:rPr>
          <w:rFonts w:ascii="Arial" w:hAnsi="Arial" w:cs="Arial"/>
          <w:noProof/>
          <w:sz w:val="18"/>
          <w:szCs w:val="18"/>
        </w:rPr>
        <w:t xml:space="preserve">              </w:t>
      </w:r>
    </w:p>
    <w:p w14:paraId="1F34263F" w14:textId="77777777" w:rsidR="00976285" w:rsidRPr="003607CC" w:rsidRDefault="009B5270">
      <w:pPr>
        <w:jc w:val="both"/>
        <w:rPr>
          <w:rFonts w:ascii="Arial" w:hAnsi="Arial" w:cs="Arial"/>
          <w:sz w:val="18"/>
          <w:szCs w:val="18"/>
        </w:rPr>
      </w:pPr>
      <w:r w:rsidRPr="003607CC">
        <w:rPr>
          <w:rFonts w:ascii="Arial" w:hAnsi="Arial" w:cs="Arial"/>
          <w:sz w:val="18"/>
          <w:szCs w:val="18"/>
        </w:rPr>
        <w:t xml:space="preserve">                                               </w:t>
      </w:r>
      <w:r w:rsidR="00DD6A69" w:rsidRPr="003607CC">
        <w:rPr>
          <w:rFonts w:ascii="Arial" w:hAnsi="Arial" w:cs="Arial"/>
          <w:sz w:val="18"/>
          <w:szCs w:val="18"/>
        </w:rPr>
        <w:t xml:space="preserve">           </w:t>
      </w:r>
      <w:r w:rsidRPr="003607CC">
        <w:rPr>
          <w:rFonts w:ascii="Arial" w:hAnsi="Arial" w:cs="Arial"/>
          <w:sz w:val="18"/>
          <w:szCs w:val="18"/>
        </w:rPr>
        <w:t xml:space="preserve">                </w:t>
      </w:r>
      <w:r w:rsidR="008B6DC4" w:rsidRPr="003607CC">
        <w:rPr>
          <w:rFonts w:ascii="Arial" w:hAnsi="Arial" w:cs="Arial"/>
          <w:sz w:val="18"/>
          <w:szCs w:val="18"/>
        </w:rPr>
        <w:t xml:space="preserve">                                          </w:t>
      </w:r>
      <w:r w:rsidR="00D65353" w:rsidRPr="003607CC">
        <w:rPr>
          <w:rFonts w:ascii="Arial" w:hAnsi="Arial" w:cs="Arial"/>
          <w:sz w:val="18"/>
          <w:szCs w:val="18"/>
        </w:rPr>
        <w:t xml:space="preserve">             </w:t>
      </w:r>
      <w:r w:rsidR="008B6DC4" w:rsidRPr="003607CC">
        <w:rPr>
          <w:rFonts w:ascii="Arial" w:hAnsi="Arial" w:cs="Arial"/>
          <w:sz w:val="18"/>
          <w:szCs w:val="18"/>
        </w:rPr>
        <w:t xml:space="preserve">                                      </w:t>
      </w:r>
      <w:r w:rsidR="00A92A25">
        <w:rPr>
          <w:noProof/>
        </w:rPr>
        <w:t xml:space="preserve">       </w:t>
      </w:r>
      <w:r w:rsidR="008B6DC4" w:rsidRPr="003607CC">
        <w:rPr>
          <w:rFonts w:ascii="Arial" w:hAnsi="Arial" w:cs="Arial"/>
          <w:sz w:val="18"/>
          <w:szCs w:val="18"/>
        </w:rPr>
        <w:t xml:space="preserve">                                                                                                                                                                                                                     </w:t>
      </w:r>
      <w:r w:rsidR="00976285" w:rsidRPr="003607CC">
        <w:rPr>
          <w:rFonts w:ascii="Arial" w:eastAsia="Arial" w:hAnsi="Arial" w:cs="Arial"/>
          <w:sz w:val="18"/>
          <w:szCs w:val="18"/>
        </w:rPr>
        <w:t xml:space="preserve">                                                                                                                                                                                                                                                                                                                                                       </w:t>
      </w:r>
    </w:p>
    <w:p w14:paraId="2EAC0FE3" w14:textId="77777777" w:rsidR="00334EC5" w:rsidRPr="003607CC" w:rsidRDefault="00334EC5">
      <w:pPr>
        <w:jc w:val="both"/>
        <w:rPr>
          <w:rFonts w:ascii="Arial" w:eastAsia="Arial" w:hAnsi="Arial" w:cs="Arial"/>
          <w:b/>
          <w:bCs/>
          <w:sz w:val="18"/>
          <w:szCs w:val="18"/>
        </w:rPr>
      </w:pPr>
      <w:r w:rsidRPr="003607CC">
        <w:rPr>
          <w:rFonts w:ascii="Arial" w:eastAsia="Arial" w:hAnsi="Arial" w:cs="Arial"/>
          <w:b/>
          <w:bCs/>
          <w:sz w:val="18"/>
          <w:szCs w:val="18"/>
        </w:rPr>
        <w:t>PARTHA PRITAM DEKA</w:t>
      </w:r>
      <w:r w:rsidRPr="003607CC">
        <w:rPr>
          <w:rFonts w:ascii="Arial" w:eastAsia="Arial" w:hAnsi="Arial" w:cs="Arial"/>
          <w:b/>
          <w:bCs/>
          <w:sz w:val="18"/>
          <w:szCs w:val="18"/>
        </w:rPr>
        <w:tab/>
      </w:r>
      <w:r w:rsidRPr="003607CC">
        <w:rPr>
          <w:rFonts w:ascii="Arial" w:eastAsia="Arial" w:hAnsi="Arial" w:cs="Arial"/>
          <w:b/>
          <w:bCs/>
          <w:sz w:val="18"/>
          <w:szCs w:val="18"/>
        </w:rPr>
        <w:tab/>
      </w:r>
      <w:r w:rsidRPr="003607CC">
        <w:rPr>
          <w:rFonts w:ascii="Arial" w:eastAsia="Arial" w:hAnsi="Arial" w:cs="Arial"/>
          <w:b/>
          <w:bCs/>
          <w:sz w:val="18"/>
          <w:szCs w:val="18"/>
        </w:rPr>
        <w:tab/>
      </w:r>
      <w:r w:rsidRPr="003607CC">
        <w:rPr>
          <w:rFonts w:ascii="Arial" w:eastAsia="Arial" w:hAnsi="Arial" w:cs="Arial"/>
          <w:b/>
          <w:bCs/>
          <w:sz w:val="18"/>
          <w:szCs w:val="18"/>
        </w:rPr>
        <w:tab/>
      </w:r>
      <w:r w:rsidRPr="003607CC">
        <w:rPr>
          <w:rFonts w:ascii="Arial" w:eastAsia="Arial" w:hAnsi="Arial" w:cs="Arial"/>
          <w:b/>
          <w:bCs/>
          <w:sz w:val="18"/>
          <w:szCs w:val="18"/>
        </w:rPr>
        <w:tab/>
      </w:r>
      <w:r w:rsidRPr="003607CC">
        <w:rPr>
          <w:rFonts w:ascii="Arial" w:eastAsia="Arial" w:hAnsi="Arial" w:cs="Arial"/>
          <w:b/>
          <w:bCs/>
          <w:sz w:val="18"/>
          <w:szCs w:val="18"/>
        </w:rPr>
        <w:tab/>
        <w:t xml:space="preserve">                                         </w:t>
      </w:r>
      <w:r w:rsidR="00E22F18" w:rsidRPr="003607CC">
        <w:rPr>
          <w:rFonts w:ascii="Arial" w:eastAsia="Arial" w:hAnsi="Arial" w:cs="Arial"/>
          <w:b/>
          <w:bCs/>
          <w:sz w:val="18"/>
          <w:szCs w:val="18"/>
        </w:rPr>
        <w:t xml:space="preserve">      </w:t>
      </w:r>
      <w:r w:rsidR="00E030E3" w:rsidRPr="003607CC">
        <w:rPr>
          <w:rFonts w:ascii="Arial" w:eastAsia="Arial" w:hAnsi="Arial" w:cs="Arial"/>
          <w:b/>
          <w:bCs/>
          <w:sz w:val="18"/>
          <w:szCs w:val="18"/>
        </w:rPr>
        <w:t xml:space="preserve">    </w:t>
      </w:r>
      <w:r w:rsidR="00E030E3" w:rsidRPr="003607CC">
        <w:rPr>
          <w:rFonts w:ascii="Arial" w:eastAsia="Arial" w:hAnsi="Arial" w:cs="Arial"/>
          <w:sz w:val="18"/>
          <w:szCs w:val="18"/>
        </w:rPr>
        <w:t>3026 Blackberry Avenue</w:t>
      </w:r>
    </w:p>
    <w:p w14:paraId="19EA3881" w14:textId="38BA5885" w:rsidR="001F4A9D" w:rsidRDefault="008A4F7C" w:rsidP="00F96864">
      <w:pPr>
        <w:jc w:val="both"/>
        <w:rPr>
          <w:rFonts w:ascii="Arial" w:hAnsi="Arial" w:cs="Arial"/>
          <w:color w:val="333333"/>
          <w:sz w:val="18"/>
          <w:szCs w:val="18"/>
        </w:rPr>
      </w:pPr>
      <w:proofErr w:type="spellStart"/>
      <w:r>
        <w:rPr>
          <w:rFonts w:ascii="Arial" w:eastAsia="Arial" w:hAnsi="Arial" w:cs="Arial"/>
          <w:sz w:val="18"/>
          <w:szCs w:val="18"/>
        </w:rPr>
        <w:t>Ph</w:t>
      </w:r>
      <w:proofErr w:type="spellEnd"/>
      <w:r>
        <w:rPr>
          <w:rFonts w:ascii="Arial" w:eastAsia="Arial" w:hAnsi="Arial" w:cs="Arial"/>
          <w:sz w:val="18"/>
          <w:szCs w:val="18"/>
        </w:rPr>
        <w:t>: 860-794-5031</w:t>
      </w:r>
      <w:r w:rsidR="00F96864" w:rsidRPr="003607CC">
        <w:rPr>
          <w:rFonts w:ascii="Arial" w:eastAsia="Arial" w:hAnsi="Arial" w:cs="Arial"/>
          <w:sz w:val="18"/>
          <w:szCs w:val="18"/>
        </w:rPr>
        <w:t xml:space="preserve"> </w:t>
      </w:r>
      <w:r w:rsidR="00334EC5" w:rsidRPr="003607CC">
        <w:rPr>
          <w:rFonts w:ascii="Arial" w:eastAsia="Arial" w:hAnsi="Arial" w:cs="Arial"/>
          <w:sz w:val="18"/>
          <w:szCs w:val="18"/>
        </w:rPr>
        <w:t>email: partha.pritamdeka@gmail.com</w:t>
      </w:r>
      <w:r w:rsidR="00334EC5" w:rsidRPr="003607CC">
        <w:rPr>
          <w:rFonts w:ascii="Arial" w:eastAsia="Arial" w:hAnsi="Arial" w:cs="Arial"/>
          <w:sz w:val="18"/>
          <w:szCs w:val="18"/>
        </w:rPr>
        <w:tab/>
      </w:r>
      <w:r w:rsidR="00334EC5" w:rsidRPr="003607CC">
        <w:rPr>
          <w:rFonts w:ascii="Arial" w:eastAsia="Arial" w:hAnsi="Arial" w:cs="Arial"/>
          <w:sz w:val="18"/>
          <w:szCs w:val="18"/>
        </w:rPr>
        <w:tab/>
      </w:r>
      <w:r w:rsidR="00334EC5" w:rsidRPr="003607CC">
        <w:rPr>
          <w:rFonts w:ascii="Arial" w:eastAsia="Arial" w:hAnsi="Arial" w:cs="Arial"/>
          <w:sz w:val="18"/>
          <w:szCs w:val="18"/>
        </w:rPr>
        <w:tab/>
        <w:t xml:space="preserve">            </w:t>
      </w:r>
      <w:r w:rsidR="00F70E2F" w:rsidRPr="003607CC">
        <w:rPr>
          <w:rFonts w:ascii="Arial" w:eastAsia="Arial" w:hAnsi="Arial" w:cs="Arial"/>
          <w:sz w:val="18"/>
          <w:szCs w:val="18"/>
        </w:rPr>
        <w:t xml:space="preserve">           </w:t>
      </w:r>
      <w:r w:rsidR="00E22F18" w:rsidRPr="003607CC">
        <w:rPr>
          <w:rFonts w:ascii="Arial" w:eastAsia="Arial" w:hAnsi="Arial" w:cs="Arial"/>
          <w:sz w:val="18"/>
          <w:szCs w:val="18"/>
        </w:rPr>
        <w:t xml:space="preserve">             </w:t>
      </w:r>
      <w:r w:rsidR="00F70E2F" w:rsidRPr="003607CC">
        <w:rPr>
          <w:rFonts w:ascii="Arial" w:eastAsia="Arial" w:hAnsi="Arial" w:cs="Arial"/>
          <w:sz w:val="18"/>
          <w:szCs w:val="18"/>
        </w:rPr>
        <w:t xml:space="preserve"> </w:t>
      </w:r>
      <w:r w:rsidR="00E030E3" w:rsidRPr="003607CC">
        <w:rPr>
          <w:rFonts w:ascii="Arial" w:eastAsia="Arial" w:hAnsi="Arial" w:cs="Arial"/>
          <w:sz w:val="18"/>
          <w:szCs w:val="18"/>
        </w:rPr>
        <w:t>San Ramon, CA -94582</w:t>
      </w:r>
      <w:r w:rsidR="00334EC5" w:rsidRPr="003607CC">
        <w:rPr>
          <w:rFonts w:ascii="Arial" w:eastAsia="Arial" w:hAnsi="Arial" w:cs="Arial"/>
          <w:sz w:val="18"/>
          <w:szCs w:val="18"/>
        </w:rPr>
        <w:t xml:space="preserve">    </w:t>
      </w:r>
      <w:r w:rsidR="000D28D8" w:rsidRPr="003607CC">
        <w:rPr>
          <w:rFonts w:ascii="Arial" w:hAnsi="Arial" w:cs="Arial"/>
          <w:color w:val="333333"/>
          <w:sz w:val="18"/>
          <w:szCs w:val="18"/>
        </w:rPr>
        <w:t xml:space="preserve">   </w:t>
      </w:r>
    </w:p>
    <w:bookmarkStart w:id="0" w:name="OLE_LINK2"/>
    <w:bookmarkStart w:id="1" w:name="OLE_LINK1"/>
    <w:p w14:paraId="498679D0" w14:textId="77777777" w:rsidR="000D28D8" w:rsidRDefault="00D8631E" w:rsidP="00F96864">
      <w:pPr>
        <w:jc w:val="both"/>
        <w:rPr>
          <w:rFonts w:ascii="Arial" w:hAnsi="Arial" w:cs="Arial"/>
          <w:color w:val="333333"/>
          <w:sz w:val="18"/>
          <w:szCs w:val="18"/>
        </w:rPr>
      </w:pPr>
      <w:r>
        <w:fldChar w:fldCharType="begin"/>
      </w:r>
      <w:r>
        <w:instrText xml:space="preserve"> HYPERLINK "http://www.odbms.org/2017/01/qa-with-data-scientists-partha-deka/" </w:instrText>
      </w:r>
      <w:r>
        <w:fldChar w:fldCharType="separate"/>
      </w:r>
      <w:r w:rsidR="001F4A9D" w:rsidRPr="00864923">
        <w:rPr>
          <w:rStyle w:val="Hyperlink"/>
          <w:rFonts w:ascii="Arial" w:hAnsi="Arial" w:cs="Arial"/>
          <w:sz w:val="18"/>
          <w:szCs w:val="18"/>
        </w:rPr>
        <w:t>http://www.odbms.org/2017/01/qa-with-data-scientists-partha-deka/</w:t>
      </w:r>
      <w:r>
        <w:rPr>
          <w:rStyle w:val="Hyperlink"/>
          <w:rFonts w:ascii="Arial" w:hAnsi="Arial" w:cs="Arial"/>
          <w:sz w:val="18"/>
          <w:szCs w:val="18"/>
        </w:rPr>
        <w:fldChar w:fldCharType="end"/>
      </w:r>
      <w:r w:rsidR="000D28D8" w:rsidRPr="003607CC">
        <w:rPr>
          <w:rFonts w:ascii="Arial" w:hAnsi="Arial" w:cs="Arial"/>
          <w:color w:val="333333"/>
          <w:sz w:val="18"/>
          <w:szCs w:val="18"/>
        </w:rPr>
        <w:t xml:space="preserve">    </w:t>
      </w:r>
    </w:p>
    <w:bookmarkEnd w:id="0"/>
    <w:p w14:paraId="46FC0F4E" w14:textId="77777777" w:rsidR="00ED4489" w:rsidRDefault="004F2A85" w:rsidP="00ED4489">
      <w:pPr>
        <w:jc w:val="both"/>
        <w:rPr>
          <w:rStyle w:val="Hyperlink"/>
          <w:rFonts w:ascii="Arial" w:hAnsi="Arial" w:cs="Arial"/>
          <w:sz w:val="18"/>
          <w:szCs w:val="18"/>
        </w:rPr>
      </w:pPr>
      <w:r w:rsidRPr="003607CC">
        <w:rPr>
          <w:rStyle w:val="Hyperlink"/>
          <w:rFonts w:ascii="Arial" w:hAnsi="Arial" w:cs="Arial"/>
          <w:sz w:val="18"/>
          <w:szCs w:val="18"/>
          <w:u w:val="none"/>
        </w:rPr>
        <w:t>GitHub:</w:t>
      </w:r>
      <w:r w:rsidR="00ED4489" w:rsidRPr="003607CC">
        <w:rPr>
          <w:rStyle w:val="Hyperlink"/>
          <w:rFonts w:ascii="Arial" w:hAnsi="Arial" w:cs="Arial"/>
          <w:sz w:val="18"/>
          <w:szCs w:val="18"/>
        </w:rPr>
        <w:t xml:space="preserve"> </w:t>
      </w:r>
      <w:hyperlink r:id="rId9" w:history="1">
        <w:r w:rsidR="00ED4489" w:rsidRPr="003607CC">
          <w:rPr>
            <w:rStyle w:val="Hyperlink"/>
            <w:rFonts w:ascii="Arial" w:hAnsi="Arial" w:cs="Arial"/>
            <w:sz w:val="18"/>
            <w:szCs w:val="18"/>
          </w:rPr>
          <w:t>https://github.com/ParthaPritamDeka/Machine_Learning</w:t>
        </w:r>
      </w:hyperlink>
    </w:p>
    <w:p w14:paraId="3DA797E4" w14:textId="5EB955A0" w:rsidR="00372316" w:rsidRPr="003607CC" w:rsidRDefault="00372316" w:rsidP="00372316">
      <w:pPr>
        <w:ind w:firstLine="720"/>
        <w:jc w:val="both"/>
        <w:rPr>
          <w:rStyle w:val="Hyperlink"/>
          <w:rFonts w:ascii="Arial" w:hAnsi="Arial" w:cs="Arial"/>
          <w:sz w:val="18"/>
          <w:szCs w:val="18"/>
        </w:rPr>
      </w:pPr>
      <w:r w:rsidRPr="00372316">
        <w:rPr>
          <w:rStyle w:val="Hyperlink"/>
          <w:rFonts w:ascii="Arial" w:hAnsi="Arial" w:cs="Arial"/>
          <w:sz w:val="18"/>
          <w:szCs w:val="18"/>
        </w:rPr>
        <w:t>https://github.com/ParthaPritamDeka/Coursera_Deep_Learning</w:t>
      </w:r>
    </w:p>
    <w:p w14:paraId="4EE40F02" w14:textId="77777777" w:rsidR="00ED4489" w:rsidRPr="003607CC" w:rsidRDefault="00ED4489" w:rsidP="00ED4489">
      <w:pPr>
        <w:jc w:val="both"/>
        <w:rPr>
          <w:rStyle w:val="Hyperlink"/>
          <w:rFonts w:ascii="Arial" w:hAnsi="Arial" w:cs="Arial"/>
          <w:sz w:val="18"/>
          <w:szCs w:val="18"/>
        </w:rPr>
      </w:pPr>
      <w:r>
        <w:rPr>
          <w:rStyle w:val="Hyperlink"/>
          <w:rFonts w:ascii="Arial" w:hAnsi="Arial" w:cs="Arial"/>
          <w:sz w:val="18"/>
          <w:szCs w:val="18"/>
          <w:u w:val="none"/>
        </w:rPr>
        <w:t xml:space="preserve">              </w:t>
      </w:r>
      <w:hyperlink r:id="rId10" w:history="1">
        <w:r w:rsidRPr="003607CC">
          <w:rPr>
            <w:rStyle w:val="Hyperlink"/>
            <w:rFonts w:ascii="Arial" w:hAnsi="Arial" w:cs="Arial"/>
            <w:sz w:val="18"/>
            <w:szCs w:val="18"/>
          </w:rPr>
          <w:t>https://github.com/ParthaPritamDeka/Self_Driving_Car_Nano_degree</w:t>
        </w:r>
      </w:hyperlink>
      <w:bookmarkEnd w:id="1"/>
    </w:p>
    <w:p w14:paraId="63CA002F" w14:textId="77777777" w:rsidR="00457334" w:rsidRPr="00253D43" w:rsidRDefault="00457334" w:rsidP="00457334">
      <w:pPr>
        <w:tabs>
          <w:tab w:val="left" w:pos="4680"/>
        </w:tabs>
        <w:jc w:val="both"/>
        <w:rPr>
          <w:rFonts w:ascii="Arial" w:eastAsia="Arial" w:hAnsi="Arial" w:cs="Arial"/>
          <w:b/>
          <w:bCs/>
          <w:sz w:val="18"/>
          <w:szCs w:val="18"/>
          <w:vertAlign w:val="subscript"/>
        </w:rPr>
      </w:pPr>
    </w:p>
    <w:p w14:paraId="5775E5BD" w14:textId="63F83210" w:rsidR="00E05EA2" w:rsidRDefault="00124653" w:rsidP="00E05EA2">
      <w:pPr>
        <w:tabs>
          <w:tab w:val="left" w:pos="4680"/>
        </w:tabs>
        <w:jc w:val="both"/>
        <w:rPr>
          <w:rFonts w:ascii="Arial" w:eastAsia="Arial" w:hAnsi="Arial" w:cs="Arial"/>
          <w:b/>
          <w:sz w:val="18"/>
          <w:szCs w:val="18"/>
        </w:rPr>
      </w:pPr>
      <w:r>
        <w:rPr>
          <w:rFonts w:ascii="Arial" w:eastAsia="Arial" w:hAnsi="Arial" w:cs="Arial"/>
          <w:sz w:val="18"/>
          <w:szCs w:val="18"/>
        </w:rPr>
        <w:t xml:space="preserve">Passionate </w:t>
      </w:r>
      <w:r w:rsidR="00E5112A" w:rsidRPr="00E5112A">
        <w:rPr>
          <w:rFonts w:ascii="Arial" w:eastAsia="Arial" w:hAnsi="Arial" w:cs="Arial"/>
          <w:sz w:val="18"/>
          <w:szCs w:val="18"/>
        </w:rPr>
        <w:t>Data Scienti</w:t>
      </w:r>
      <w:r>
        <w:rPr>
          <w:rFonts w:ascii="Arial" w:eastAsia="Arial" w:hAnsi="Arial" w:cs="Arial"/>
          <w:sz w:val="18"/>
          <w:szCs w:val="18"/>
        </w:rPr>
        <w:t>st</w:t>
      </w:r>
      <w:r w:rsidR="00917D0D">
        <w:rPr>
          <w:rFonts w:ascii="Arial" w:eastAsia="Arial" w:hAnsi="Arial" w:cs="Arial"/>
          <w:sz w:val="18"/>
          <w:szCs w:val="18"/>
        </w:rPr>
        <w:t xml:space="preserve"> </w:t>
      </w:r>
      <w:r w:rsidR="000471BB">
        <w:rPr>
          <w:rFonts w:ascii="Arial" w:eastAsia="Arial" w:hAnsi="Arial" w:cs="Arial"/>
          <w:sz w:val="18"/>
          <w:szCs w:val="18"/>
        </w:rPr>
        <w:t>with 9 yea</w:t>
      </w:r>
      <w:r w:rsidR="00832259">
        <w:rPr>
          <w:rFonts w:ascii="Arial" w:eastAsia="Arial" w:hAnsi="Arial" w:cs="Arial"/>
          <w:sz w:val="18"/>
          <w:szCs w:val="18"/>
        </w:rPr>
        <w:t xml:space="preserve">rs </w:t>
      </w:r>
      <w:r w:rsidR="00E5112A" w:rsidRPr="00E5112A">
        <w:rPr>
          <w:rFonts w:ascii="Arial" w:eastAsia="Arial" w:hAnsi="Arial" w:cs="Arial"/>
          <w:sz w:val="18"/>
          <w:szCs w:val="18"/>
        </w:rPr>
        <w:t>of experience in the electrical, electronic, manufacturing, retail &amp; online consumer industry with a Ma</w:t>
      </w:r>
      <w:r>
        <w:rPr>
          <w:rFonts w:ascii="Arial" w:eastAsia="Arial" w:hAnsi="Arial" w:cs="Arial"/>
          <w:sz w:val="18"/>
          <w:szCs w:val="18"/>
        </w:rPr>
        <w:t xml:space="preserve">ster’s in Electrical </w:t>
      </w:r>
      <w:r w:rsidR="00E5112A" w:rsidRPr="00E5112A">
        <w:rPr>
          <w:rFonts w:ascii="Arial" w:eastAsia="Arial" w:hAnsi="Arial" w:cs="Arial"/>
          <w:sz w:val="18"/>
          <w:szCs w:val="18"/>
        </w:rPr>
        <w:t>Engineering</w:t>
      </w:r>
      <w:r w:rsidR="0059754C">
        <w:rPr>
          <w:rFonts w:ascii="Arial" w:eastAsia="Arial" w:hAnsi="Arial" w:cs="Arial"/>
          <w:sz w:val="18"/>
          <w:szCs w:val="18"/>
        </w:rPr>
        <w:t xml:space="preserve"> focused in </w:t>
      </w:r>
      <w:r w:rsidR="00E5112A" w:rsidRPr="00057576">
        <w:rPr>
          <w:rFonts w:ascii="Arial" w:eastAsia="Arial" w:hAnsi="Arial" w:cs="Arial"/>
          <w:b/>
          <w:sz w:val="18"/>
          <w:szCs w:val="18"/>
        </w:rPr>
        <w:t>inferential</w:t>
      </w:r>
      <w:r w:rsidR="00E5112A" w:rsidRPr="00E5112A">
        <w:rPr>
          <w:rFonts w:ascii="Arial" w:eastAsia="Arial" w:hAnsi="Arial" w:cs="Arial"/>
          <w:sz w:val="18"/>
          <w:szCs w:val="18"/>
        </w:rPr>
        <w:t xml:space="preserve"> &amp; </w:t>
      </w:r>
      <w:r w:rsidR="00E5112A" w:rsidRPr="00057576">
        <w:rPr>
          <w:rFonts w:ascii="Arial" w:eastAsia="Arial" w:hAnsi="Arial" w:cs="Arial"/>
          <w:b/>
          <w:sz w:val="18"/>
          <w:szCs w:val="18"/>
        </w:rPr>
        <w:t>descriptive</w:t>
      </w:r>
      <w:r w:rsidR="00E5112A" w:rsidRPr="00E5112A">
        <w:rPr>
          <w:rFonts w:ascii="Arial" w:eastAsia="Arial" w:hAnsi="Arial" w:cs="Arial"/>
          <w:sz w:val="18"/>
          <w:szCs w:val="18"/>
        </w:rPr>
        <w:t xml:space="preserve"> statistics and Advanced Data mining</w:t>
      </w:r>
      <w:r w:rsidR="00E5112A">
        <w:rPr>
          <w:rFonts w:ascii="Helvetica" w:hAnsi="Helvetica" w:cs="Helvetica"/>
          <w:sz w:val="23"/>
          <w:szCs w:val="23"/>
          <w:shd w:val="clear" w:color="auto" w:fill="FFFFFF"/>
        </w:rPr>
        <w:t>.</w:t>
      </w:r>
      <w:r w:rsidR="00CD380A">
        <w:rPr>
          <w:rFonts w:ascii="Arial" w:eastAsia="Arial" w:hAnsi="Arial" w:cs="Arial"/>
          <w:sz w:val="18"/>
          <w:szCs w:val="18"/>
        </w:rPr>
        <w:t xml:space="preserve"> </w:t>
      </w:r>
      <w:r w:rsidR="005B3748">
        <w:rPr>
          <w:rFonts w:ascii="Arial" w:eastAsia="Arial" w:hAnsi="Arial" w:cs="Arial"/>
          <w:sz w:val="18"/>
          <w:szCs w:val="18"/>
        </w:rPr>
        <w:t>S</w:t>
      </w:r>
      <w:r w:rsidR="00CD380A">
        <w:rPr>
          <w:rFonts w:ascii="Arial" w:eastAsia="Arial" w:hAnsi="Arial" w:cs="Arial"/>
          <w:sz w:val="18"/>
          <w:szCs w:val="18"/>
        </w:rPr>
        <w:t xml:space="preserve">killed in </w:t>
      </w:r>
      <w:r w:rsidR="00CD380A" w:rsidRPr="00CD380A">
        <w:rPr>
          <w:rFonts w:ascii="Arial" w:eastAsia="Arial" w:hAnsi="Arial" w:cs="Arial"/>
          <w:b/>
          <w:sz w:val="18"/>
          <w:szCs w:val="18"/>
        </w:rPr>
        <w:t>statistical</w:t>
      </w:r>
      <w:r w:rsidR="006C0FCB" w:rsidRPr="00CD380A">
        <w:rPr>
          <w:rFonts w:ascii="Arial" w:eastAsia="Arial" w:hAnsi="Arial" w:cs="Arial"/>
          <w:b/>
          <w:sz w:val="18"/>
          <w:szCs w:val="18"/>
        </w:rPr>
        <w:t xml:space="preserve"> analysis</w:t>
      </w:r>
      <w:r w:rsidR="006C0FCB" w:rsidRPr="003607CC">
        <w:rPr>
          <w:rFonts w:ascii="Arial" w:eastAsia="Arial" w:hAnsi="Arial" w:cs="Arial"/>
          <w:sz w:val="18"/>
          <w:szCs w:val="18"/>
        </w:rPr>
        <w:t xml:space="preserve">, </w:t>
      </w:r>
      <w:r w:rsidR="006C0FCB" w:rsidRPr="003607CC">
        <w:rPr>
          <w:rFonts w:ascii="Arial" w:eastAsia="Arial" w:hAnsi="Arial" w:cs="Arial"/>
          <w:b/>
          <w:sz w:val="18"/>
          <w:szCs w:val="18"/>
        </w:rPr>
        <w:t>Machine learning</w:t>
      </w:r>
      <w:r w:rsidR="007E065D">
        <w:rPr>
          <w:rFonts w:ascii="Arial" w:eastAsia="Arial" w:hAnsi="Arial" w:cs="Arial"/>
          <w:b/>
          <w:sz w:val="18"/>
          <w:szCs w:val="18"/>
        </w:rPr>
        <w:t xml:space="preserve"> (Python </w:t>
      </w:r>
      <w:r w:rsidR="008A7599">
        <w:rPr>
          <w:rFonts w:ascii="Arial" w:eastAsia="Arial" w:hAnsi="Arial" w:cs="Arial"/>
          <w:b/>
          <w:sz w:val="18"/>
          <w:szCs w:val="18"/>
        </w:rPr>
        <w:t>SKLEARN)</w:t>
      </w:r>
      <w:r w:rsidR="006C0FCB" w:rsidRPr="003607CC">
        <w:rPr>
          <w:rFonts w:ascii="Arial" w:eastAsia="Arial" w:hAnsi="Arial" w:cs="Arial"/>
          <w:sz w:val="18"/>
          <w:szCs w:val="18"/>
        </w:rPr>
        <w:t xml:space="preserve">– </w:t>
      </w:r>
      <w:r w:rsidR="006C0FCB" w:rsidRPr="00714979">
        <w:rPr>
          <w:rFonts w:ascii="Arial" w:eastAsia="Arial" w:hAnsi="Arial" w:cs="Arial"/>
          <w:b/>
          <w:sz w:val="18"/>
          <w:szCs w:val="18"/>
        </w:rPr>
        <w:t>Supe</w:t>
      </w:r>
      <w:r w:rsidR="007442DB" w:rsidRPr="00714979">
        <w:rPr>
          <w:rFonts w:ascii="Arial" w:eastAsia="Arial" w:hAnsi="Arial" w:cs="Arial"/>
          <w:b/>
          <w:sz w:val="18"/>
          <w:szCs w:val="18"/>
        </w:rPr>
        <w:t xml:space="preserve">rvised, Unsupervised, </w:t>
      </w:r>
      <w:r w:rsidR="0048441C" w:rsidRPr="00714979">
        <w:rPr>
          <w:rFonts w:ascii="Arial" w:eastAsia="Arial" w:hAnsi="Arial" w:cs="Arial"/>
          <w:b/>
          <w:sz w:val="18"/>
          <w:szCs w:val="18"/>
        </w:rPr>
        <w:t>reinforce</w:t>
      </w:r>
      <w:r w:rsidR="007442DB" w:rsidRPr="00714979">
        <w:rPr>
          <w:rFonts w:ascii="Arial" w:eastAsia="Arial" w:hAnsi="Arial" w:cs="Arial"/>
          <w:b/>
          <w:sz w:val="18"/>
          <w:szCs w:val="18"/>
        </w:rPr>
        <w:t xml:space="preserve"> learning</w:t>
      </w:r>
      <w:r w:rsidR="006C0FCB" w:rsidRPr="003607CC">
        <w:rPr>
          <w:rFonts w:ascii="Arial" w:eastAsia="Arial" w:hAnsi="Arial" w:cs="Arial"/>
          <w:sz w:val="18"/>
          <w:szCs w:val="18"/>
        </w:rPr>
        <w:t xml:space="preserve">, </w:t>
      </w:r>
      <w:r w:rsidR="000D28D8" w:rsidRPr="00091304">
        <w:rPr>
          <w:rFonts w:ascii="Arial" w:eastAsia="Arial" w:hAnsi="Arial" w:cs="Arial"/>
          <w:b/>
          <w:sz w:val="18"/>
          <w:szCs w:val="18"/>
        </w:rPr>
        <w:t>Deep learning</w:t>
      </w:r>
      <w:r w:rsidR="00057576">
        <w:rPr>
          <w:rFonts w:ascii="Arial" w:eastAsia="Arial" w:hAnsi="Arial" w:cs="Arial"/>
          <w:b/>
          <w:sz w:val="18"/>
          <w:szCs w:val="18"/>
        </w:rPr>
        <w:t>(</w:t>
      </w:r>
      <w:proofErr w:type="spellStart"/>
      <w:r w:rsidR="00057576">
        <w:rPr>
          <w:rFonts w:ascii="Arial" w:eastAsia="Arial" w:hAnsi="Arial" w:cs="Arial"/>
          <w:b/>
          <w:sz w:val="18"/>
          <w:szCs w:val="18"/>
        </w:rPr>
        <w:t>Tensorflow</w:t>
      </w:r>
      <w:proofErr w:type="spellEnd"/>
      <w:r w:rsidR="00057576">
        <w:rPr>
          <w:rFonts w:ascii="Arial" w:eastAsia="Arial" w:hAnsi="Arial" w:cs="Arial"/>
          <w:b/>
          <w:sz w:val="18"/>
          <w:szCs w:val="18"/>
        </w:rPr>
        <w:t>)</w:t>
      </w:r>
      <w:r w:rsidR="000D28D8" w:rsidRPr="003607CC">
        <w:rPr>
          <w:rFonts w:ascii="Arial" w:eastAsia="Arial" w:hAnsi="Arial" w:cs="Arial"/>
          <w:sz w:val="18"/>
          <w:szCs w:val="18"/>
        </w:rPr>
        <w:t xml:space="preserve">, </w:t>
      </w:r>
      <w:r w:rsidR="000D28D8" w:rsidRPr="007461F6">
        <w:rPr>
          <w:rFonts w:ascii="Arial" w:eastAsia="Arial" w:hAnsi="Arial" w:cs="Arial"/>
          <w:b/>
          <w:sz w:val="18"/>
          <w:szCs w:val="18"/>
        </w:rPr>
        <w:t xml:space="preserve">Computer </w:t>
      </w:r>
      <w:r w:rsidR="00D1621F" w:rsidRPr="007461F6">
        <w:rPr>
          <w:rFonts w:ascii="Arial" w:eastAsia="Arial" w:hAnsi="Arial" w:cs="Arial"/>
          <w:b/>
          <w:sz w:val="18"/>
          <w:szCs w:val="18"/>
        </w:rPr>
        <w:t>Vision (</w:t>
      </w:r>
      <w:r w:rsidR="00D142ED" w:rsidRPr="007461F6">
        <w:rPr>
          <w:rFonts w:ascii="Arial" w:eastAsia="Arial" w:hAnsi="Arial" w:cs="Arial"/>
          <w:b/>
          <w:sz w:val="18"/>
          <w:szCs w:val="18"/>
        </w:rPr>
        <w:t>Image processing)</w:t>
      </w:r>
      <w:r w:rsidR="000D28D8" w:rsidRPr="007461F6">
        <w:rPr>
          <w:rFonts w:ascii="Arial" w:eastAsia="Arial" w:hAnsi="Arial" w:cs="Arial"/>
          <w:b/>
          <w:sz w:val="18"/>
          <w:szCs w:val="18"/>
        </w:rPr>
        <w:t>,</w:t>
      </w:r>
      <w:r w:rsidR="00A064A8">
        <w:rPr>
          <w:rFonts w:ascii="Arial" w:eastAsia="Arial" w:hAnsi="Arial" w:cs="Arial"/>
          <w:sz w:val="18"/>
          <w:szCs w:val="18"/>
        </w:rPr>
        <w:t xml:space="preserve"> </w:t>
      </w:r>
      <w:r w:rsidR="00A064A8" w:rsidRPr="00A064A8">
        <w:rPr>
          <w:rFonts w:ascii="Arial" w:eastAsia="Arial" w:hAnsi="Arial" w:cs="Arial"/>
          <w:b/>
          <w:sz w:val="18"/>
          <w:szCs w:val="18"/>
        </w:rPr>
        <w:t>Data Engineering</w:t>
      </w:r>
      <w:r w:rsidR="00A064A8">
        <w:rPr>
          <w:rFonts w:ascii="Arial" w:eastAsia="Arial" w:hAnsi="Arial" w:cs="Arial"/>
          <w:sz w:val="18"/>
          <w:szCs w:val="18"/>
        </w:rPr>
        <w:t>-</w:t>
      </w:r>
      <w:r w:rsidR="000D28D8" w:rsidRPr="003607CC">
        <w:rPr>
          <w:rFonts w:ascii="Arial" w:eastAsia="Arial" w:hAnsi="Arial" w:cs="Arial"/>
          <w:sz w:val="18"/>
          <w:szCs w:val="18"/>
        </w:rPr>
        <w:t xml:space="preserve"> </w:t>
      </w:r>
      <w:r w:rsidR="00714EAB" w:rsidRPr="003607CC">
        <w:rPr>
          <w:rFonts w:ascii="Arial" w:eastAsia="Arial" w:hAnsi="Arial" w:cs="Arial"/>
          <w:b/>
          <w:sz w:val="18"/>
          <w:szCs w:val="18"/>
        </w:rPr>
        <w:t>Python</w:t>
      </w:r>
      <w:r w:rsidR="00714EAB" w:rsidRPr="003607CC">
        <w:rPr>
          <w:rFonts w:ascii="Arial" w:eastAsia="Arial" w:hAnsi="Arial" w:cs="Arial"/>
          <w:sz w:val="18"/>
          <w:szCs w:val="18"/>
        </w:rPr>
        <w:t xml:space="preserve">, </w:t>
      </w:r>
      <w:r w:rsidR="00670CCE" w:rsidRPr="003607CC">
        <w:rPr>
          <w:rFonts w:ascii="Arial" w:eastAsia="Arial" w:hAnsi="Arial" w:cs="Arial"/>
          <w:b/>
          <w:sz w:val="18"/>
          <w:szCs w:val="18"/>
        </w:rPr>
        <w:t xml:space="preserve">Hadoop, </w:t>
      </w:r>
      <w:r w:rsidR="00E451ED">
        <w:rPr>
          <w:rFonts w:ascii="Arial" w:eastAsia="Arial" w:hAnsi="Arial" w:cs="Arial"/>
          <w:b/>
          <w:sz w:val="18"/>
          <w:szCs w:val="18"/>
        </w:rPr>
        <w:t>Spark (</w:t>
      </w:r>
      <w:proofErr w:type="spellStart"/>
      <w:r w:rsidR="00E451ED">
        <w:rPr>
          <w:rFonts w:ascii="Arial" w:eastAsia="Arial" w:hAnsi="Arial" w:cs="Arial"/>
          <w:b/>
          <w:sz w:val="18"/>
          <w:szCs w:val="18"/>
        </w:rPr>
        <w:t>PySpark</w:t>
      </w:r>
      <w:proofErr w:type="spellEnd"/>
      <w:r w:rsidR="00E451ED">
        <w:rPr>
          <w:rFonts w:ascii="Arial" w:eastAsia="Arial" w:hAnsi="Arial" w:cs="Arial"/>
          <w:b/>
          <w:sz w:val="18"/>
          <w:szCs w:val="18"/>
        </w:rPr>
        <w:t xml:space="preserve">), </w:t>
      </w:r>
      <w:r w:rsidR="0009015A">
        <w:rPr>
          <w:rFonts w:ascii="Arial" w:eastAsia="Arial" w:hAnsi="Arial" w:cs="Arial"/>
          <w:b/>
          <w:sz w:val="18"/>
          <w:szCs w:val="18"/>
        </w:rPr>
        <w:t xml:space="preserve">SQL, </w:t>
      </w:r>
      <w:r w:rsidR="00E030E3" w:rsidRPr="003607CC">
        <w:rPr>
          <w:rFonts w:ascii="Arial" w:eastAsia="Arial" w:hAnsi="Arial" w:cs="Arial"/>
          <w:b/>
          <w:sz w:val="18"/>
          <w:szCs w:val="18"/>
        </w:rPr>
        <w:t>MPP Databases</w:t>
      </w:r>
      <w:r w:rsidR="00387BEC">
        <w:rPr>
          <w:rFonts w:ascii="Arial" w:eastAsia="Arial" w:hAnsi="Arial" w:cs="Arial"/>
          <w:b/>
          <w:sz w:val="18"/>
          <w:szCs w:val="18"/>
        </w:rPr>
        <w:t xml:space="preserve"> – </w:t>
      </w:r>
      <w:proofErr w:type="spellStart"/>
      <w:r w:rsidR="00387BEC">
        <w:rPr>
          <w:rFonts w:ascii="Arial" w:eastAsia="Arial" w:hAnsi="Arial" w:cs="Arial"/>
          <w:b/>
          <w:sz w:val="18"/>
          <w:szCs w:val="18"/>
        </w:rPr>
        <w:t>GreenPlum</w:t>
      </w:r>
      <w:proofErr w:type="spellEnd"/>
      <w:r w:rsidR="00387BEC">
        <w:rPr>
          <w:rFonts w:ascii="Arial" w:eastAsia="Arial" w:hAnsi="Arial" w:cs="Arial"/>
          <w:b/>
          <w:sz w:val="18"/>
          <w:szCs w:val="18"/>
        </w:rPr>
        <w:t>, Redshift</w:t>
      </w:r>
      <w:r w:rsidR="00E030E3" w:rsidRPr="003607CC">
        <w:rPr>
          <w:rFonts w:ascii="Arial" w:eastAsia="Arial" w:hAnsi="Arial" w:cs="Arial"/>
          <w:b/>
          <w:sz w:val="18"/>
          <w:szCs w:val="18"/>
        </w:rPr>
        <w:t>, RDMS, ETL</w:t>
      </w:r>
      <w:r w:rsidR="00E030E3" w:rsidRPr="003607CC">
        <w:rPr>
          <w:rFonts w:ascii="Arial" w:eastAsia="Arial" w:hAnsi="Arial" w:cs="Arial"/>
          <w:sz w:val="18"/>
          <w:szCs w:val="18"/>
        </w:rPr>
        <w:t xml:space="preserve">, </w:t>
      </w:r>
      <w:r w:rsidR="004C5422" w:rsidRPr="003607CC">
        <w:rPr>
          <w:rFonts w:ascii="Arial" w:eastAsia="Arial" w:hAnsi="Arial" w:cs="Arial"/>
          <w:sz w:val="18"/>
          <w:szCs w:val="18"/>
        </w:rPr>
        <w:t>Data Visualization.</w:t>
      </w:r>
      <w:r w:rsidR="00E030E3" w:rsidRPr="003607CC">
        <w:rPr>
          <w:rFonts w:ascii="Arial" w:eastAsia="Arial" w:hAnsi="Arial" w:cs="Arial"/>
          <w:sz w:val="18"/>
          <w:szCs w:val="18"/>
        </w:rPr>
        <w:t xml:space="preserve"> Strong research professional with Machine Learning / </w:t>
      </w:r>
      <w:r w:rsidR="00EC5FED">
        <w:rPr>
          <w:rFonts w:ascii="Arial" w:eastAsia="Arial" w:hAnsi="Arial" w:cs="Arial"/>
          <w:sz w:val="18"/>
          <w:szCs w:val="18"/>
        </w:rPr>
        <w:t xml:space="preserve">Data Science focus from </w:t>
      </w:r>
      <w:proofErr w:type="spellStart"/>
      <w:r w:rsidR="00EC5FED" w:rsidRPr="00EC5FED">
        <w:rPr>
          <w:rFonts w:ascii="Arial" w:eastAsia="Arial" w:hAnsi="Arial" w:cs="Arial"/>
          <w:b/>
          <w:sz w:val="18"/>
          <w:szCs w:val="18"/>
        </w:rPr>
        <w:t>Udacity</w:t>
      </w:r>
      <w:proofErr w:type="spellEnd"/>
      <w:r w:rsidR="00EC5FED">
        <w:rPr>
          <w:rFonts w:ascii="Arial" w:eastAsia="Arial" w:hAnsi="Arial" w:cs="Arial"/>
          <w:sz w:val="18"/>
          <w:szCs w:val="18"/>
        </w:rPr>
        <w:t xml:space="preserve"> &amp; </w:t>
      </w:r>
      <w:r w:rsidR="00EC5FED" w:rsidRPr="00EC5FED">
        <w:rPr>
          <w:rFonts w:ascii="Arial" w:eastAsia="Arial" w:hAnsi="Arial" w:cs="Arial"/>
          <w:b/>
          <w:sz w:val="18"/>
          <w:szCs w:val="18"/>
        </w:rPr>
        <w:t>Coursera</w:t>
      </w:r>
    </w:p>
    <w:p w14:paraId="71A7BEF1" w14:textId="77777777" w:rsidR="003C6132" w:rsidRDefault="003C6132" w:rsidP="00E05EA2">
      <w:pPr>
        <w:tabs>
          <w:tab w:val="left" w:pos="4680"/>
        </w:tabs>
        <w:jc w:val="both"/>
        <w:rPr>
          <w:rFonts w:ascii="Arial" w:eastAsia="Arial" w:hAnsi="Arial" w:cs="Arial"/>
          <w:b/>
          <w:sz w:val="18"/>
          <w:szCs w:val="18"/>
        </w:rPr>
      </w:pPr>
    </w:p>
    <w:p w14:paraId="18EDFB75" w14:textId="77777777" w:rsidR="003C6132" w:rsidRDefault="003C6132" w:rsidP="003C6132">
      <w:pPr>
        <w:jc w:val="both"/>
        <w:rPr>
          <w:rFonts w:ascii="Arial" w:eastAsia="Arial" w:hAnsi="Arial" w:cs="Arial"/>
          <w:b/>
          <w:bCs/>
          <w:sz w:val="18"/>
          <w:szCs w:val="18"/>
        </w:rPr>
      </w:pPr>
      <w:r w:rsidRPr="003607CC">
        <w:rPr>
          <w:rFonts w:ascii="Arial" w:eastAsia="Arial" w:hAnsi="Arial" w:cs="Arial"/>
          <w:b/>
          <w:bCs/>
          <w:sz w:val="18"/>
          <w:szCs w:val="18"/>
        </w:rPr>
        <w:t xml:space="preserve">Education: </w:t>
      </w:r>
    </w:p>
    <w:p w14:paraId="56EA6395" w14:textId="77777777" w:rsidR="003C6132" w:rsidRPr="003607CC" w:rsidRDefault="003C6132" w:rsidP="003C6132">
      <w:pPr>
        <w:rPr>
          <w:rFonts w:ascii="Arial" w:eastAsia="Arial" w:hAnsi="Arial" w:cs="Arial"/>
          <w:b/>
          <w:bCs/>
          <w:sz w:val="18"/>
          <w:szCs w:val="18"/>
        </w:rPr>
      </w:pPr>
      <w:r w:rsidRPr="003607CC">
        <w:rPr>
          <w:rFonts w:ascii="Arial" w:eastAsia="Arial" w:hAnsi="Arial" w:cs="Arial"/>
          <w:b/>
          <w:bCs/>
          <w:sz w:val="18"/>
          <w:szCs w:val="18"/>
        </w:rPr>
        <w:t>M.S. Electrical</w:t>
      </w:r>
      <w:r>
        <w:rPr>
          <w:rFonts w:ascii="Arial" w:eastAsia="Arial" w:hAnsi="Arial" w:cs="Arial"/>
          <w:b/>
          <w:bCs/>
          <w:sz w:val="18"/>
          <w:szCs w:val="18"/>
        </w:rPr>
        <w:t xml:space="preserve"> Engineering</w:t>
      </w:r>
      <w:r w:rsidRPr="003607CC">
        <w:rPr>
          <w:rFonts w:ascii="Arial" w:eastAsia="Arial" w:hAnsi="Arial" w:cs="Arial"/>
          <w:b/>
          <w:bCs/>
          <w:sz w:val="18"/>
          <w:szCs w:val="18"/>
        </w:rPr>
        <w:t xml:space="preserve">,                                                                                                                                                 </w:t>
      </w:r>
    </w:p>
    <w:p w14:paraId="78FB2544" w14:textId="25035BE5" w:rsidR="003C6132" w:rsidRPr="003607CC" w:rsidRDefault="003C6132" w:rsidP="003C6132">
      <w:pPr>
        <w:jc w:val="both"/>
        <w:rPr>
          <w:rFonts w:ascii="Arial" w:eastAsia="Arial" w:hAnsi="Arial" w:cs="Arial"/>
          <w:b/>
          <w:bCs/>
          <w:sz w:val="18"/>
          <w:szCs w:val="18"/>
        </w:rPr>
      </w:pPr>
      <w:r w:rsidRPr="003607CC">
        <w:rPr>
          <w:rFonts w:ascii="Arial" w:eastAsia="Arial" w:hAnsi="Arial" w:cs="Arial"/>
          <w:b/>
          <w:bCs/>
          <w:sz w:val="18"/>
          <w:szCs w:val="18"/>
        </w:rPr>
        <w:t xml:space="preserve">Wichita State University, </w:t>
      </w:r>
      <w:r w:rsidRPr="003607CC">
        <w:rPr>
          <w:rFonts w:ascii="Arial" w:eastAsia="Arial" w:hAnsi="Arial" w:cs="Arial"/>
          <w:sz w:val="18"/>
          <w:szCs w:val="18"/>
        </w:rPr>
        <w:t>Wichita, Kansas</w:t>
      </w:r>
      <w:r w:rsidRPr="003607CC">
        <w:rPr>
          <w:rFonts w:ascii="Arial" w:eastAsia="Arial" w:hAnsi="Arial" w:cs="Arial"/>
          <w:b/>
          <w:bCs/>
          <w:sz w:val="18"/>
          <w:szCs w:val="18"/>
        </w:rPr>
        <w:t xml:space="preserve">                                                                                                                          </w:t>
      </w:r>
      <w:r>
        <w:rPr>
          <w:rFonts w:ascii="Arial" w:eastAsia="Arial" w:hAnsi="Arial" w:cs="Arial"/>
          <w:b/>
          <w:bCs/>
          <w:sz w:val="18"/>
          <w:szCs w:val="18"/>
        </w:rPr>
        <w:t xml:space="preserve"> </w:t>
      </w:r>
      <w:r w:rsidRPr="003607CC">
        <w:rPr>
          <w:rFonts w:ascii="Arial" w:eastAsia="Arial" w:hAnsi="Arial" w:cs="Arial"/>
          <w:b/>
          <w:bCs/>
          <w:sz w:val="18"/>
          <w:szCs w:val="18"/>
        </w:rPr>
        <w:t xml:space="preserve">2007 -2009                                                                                                              </w:t>
      </w:r>
    </w:p>
    <w:p w14:paraId="55D18F3F" w14:textId="77777777" w:rsidR="003C6132" w:rsidRPr="003607CC" w:rsidRDefault="003C6132" w:rsidP="003C6132">
      <w:pPr>
        <w:jc w:val="both"/>
        <w:rPr>
          <w:rFonts w:ascii="Arial" w:eastAsia="Arial" w:hAnsi="Arial" w:cs="Arial"/>
          <w:b/>
          <w:bCs/>
          <w:sz w:val="18"/>
          <w:szCs w:val="18"/>
        </w:rPr>
      </w:pPr>
      <w:proofErr w:type="spellStart"/>
      <w:r w:rsidRPr="003607CC">
        <w:rPr>
          <w:rFonts w:ascii="Arial" w:eastAsia="Arial" w:hAnsi="Arial" w:cs="Arial"/>
          <w:b/>
          <w:bCs/>
          <w:sz w:val="18"/>
          <w:szCs w:val="18"/>
        </w:rPr>
        <w:t>B.Tech</w:t>
      </w:r>
      <w:proofErr w:type="spellEnd"/>
      <w:r w:rsidRPr="003607CC">
        <w:rPr>
          <w:rFonts w:ascii="Arial" w:eastAsia="Arial" w:hAnsi="Arial" w:cs="Arial"/>
          <w:b/>
          <w:bCs/>
          <w:sz w:val="18"/>
          <w:szCs w:val="18"/>
        </w:rPr>
        <w:t xml:space="preserve">. Electrical Engineering,                                                                                                                                                       </w:t>
      </w:r>
    </w:p>
    <w:p w14:paraId="3A6F3253" w14:textId="37FDF741" w:rsidR="003C6132" w:rsidRPr="003607CC" w:rsidRDefault="003C6132" w:rsidP="003C6132">
      <w:pPr>
        <w:jc w:val="both"/>
        <w:rPr>
          <w:rFonts w:ascii="Arial" w:eastAsia="Arial" w:hAnsi="Arial" w:cs="Arial"/>
          <w:b/>
          <w:bCs/>
          <w:sz w:val="18"/>
          <w:szCs w:val="18"/>
        </w:rPr>
      </w:pPr>
      <w:r>
        <w:rPr>
          <w:rFonts w:ascii="Arial" w:eastAsia="Arial" w:hAnsi="Arial" w:cs="Arial"/>
          <w:b/>
          <w:bCs/>
          <w:sz w:val="18"/>
          <w:szCs w:val="18"/>
        </w:rPr>
        <w:t>National Institute of Technology</w:t>
      </w:r>
      <w:r w:rsidRPr="003607CC">
        <w:rPr>
          <w:rFonts w:ascii="Arial" w:eastAsia="Arial" w:hAnsi="Arial" w:cs="Arial"/>
          <w:b/>
          <w:bCs/>
          <w:sz w:val="18"/>
          <w:szCs w:val="18"/>
        </w:rPr>
        <w:t xml:space="preserve">, </w:t>
      </w:r>
      <w:proofErr w:type="spellStart"/>
      <w:r w:rsidRPr="003607CC">
        <w:rPr>
          <w:rFonts w:ascii="Arial" w:eastAsia="Arial" w:hAnsi="Arial" w:cs="Arial"/>
          <w:b/>
          <w:bCs/>
          <w:sz w:val="18"/>
          <w:szCs w:val="18"/>
        </w:rPr>
        <w:t>Silchar</w:t>
      </w:r>
      <w:proofErr w:type="spellEnd"/>
      <w:r w:rsidRPr="003607CC">
        <w:rPr>
          <w:rFonts w:ascii="Arial" w:eastAsia="Arial" w:hAnsi="Arial" w:cs="Arial"/>
          <w:b/>
          <w:bCs/>
          <w:sz w:val="18"/>
          <w:szCs w:val="18"/>
        </w:rPr>
        <w:t>, Assam</w:t>
      </w:r>
      <w:r w:rsidRPr="003607CC">
        <w:rPr>
          <w:rFonts w:ascii="Arial" w:eastAsia="Arial" w:hAnsi="Arial" w:cs="Arial"/>
          <w:sz w:val="18"/>
          <w:szCs w:val="18"/>
        </w:rPr>
        <w:t>, India</w:t>
      </w:r>
      <w:r w:rsidRPr="003607CC">
        <w:rPr>
          <w:rFonts w:ascii="Arial" w:eastAsia="Arial" w:hAnsi="Arial" w:cs="Arial"/>
          <w:b/>
          <w:bCs/>
          <w:sz w:val="18"/>
          <w:szCs w:val="18"/>
        </w:rPr>
        <w:t xml:space="preserve">                                                                      </w:t>
      </w:r>
      <w:r>
        <w:rPr>
          <w:rFonts w:ascii="Arial" w:eastAsia="Arial" w:hAnsi="Arial" w:cs="Arial"/>
          <w:b/>
          <w:bCs/>
          <w:sz w:val="18"/>
          <w:szCs w:val="18"/>
        </w:rPr>
        <w:t xml:space="preserve">                              </w:t>
      </w:r>
      <w:r w:rsidRPr="003607CC">
        <w:rPr>
          <w:rFonts w:ascii="Arial" w:eastAsia="Arial" w:hAnsi="Arial" w:cs="Arial"/>
          <w:b/>
          <w:bCs/>
          <w:sz w:val="18"/>
          <w:szCs w:val="18"/>
        </w:rPr>
        <w:t xml:space="preserve">2002- 2006      </w:t>
      </w:r>
    </w:p>
    <w:p w14:paraId="7CD46F19" w14:textId="68840C2C" w:rsidR="003C6132" w:rsidRPr="003607CC" w:rsidRDefault="003C6132" w:rsidP="003C6132">
      <w:pPr>
        <w:jc w:val="both"/>
        <w:rPr>
          <w:rFonts w:ascii="Arial" w:eastAsia="Arial" w:hAnsi="Arial" w:cs="Arial"/>
          <w:b/>
          <w:bCs/>
          <w:sz w:val="18"/>
          <w:szCs w:val="18"/>
        </w:rPr>
      </w:pPr>
      <w:r w:rsidRPr="003607CC">
        <w:rPr>
          <w:rFonts w:ascii="Arial" w:eastAsia="Arial" w:hAnsi="Arial" w:cs="Arial"/>
          <w:b/>
          <w:bCs/>
          <w:sz w:val="18"/>
          <w:szCs w:val="18"/>
        </w:rPr>
        <w:t xml:space="preserve">Machine Learning Engineer Nanodegree, </w:t>
      </w:r>
      <w:proofErr w:type="spellStart"/>
      <w:r w:rsidRPr="003607CC">
        <w:rPr>
          <w:rFonts w:ascii="Arial" w:eastAsia="Arial" w:hAnsi="Arial" w:cs="Arial"/>
          <w:b/>
          <w:bCs/>
          <w:sz w:val="18"/>
          <w:szCs w:val="18"/>
        </w:rPr>
        <w:t>Udacity</w:t>
      </w:r>
      <w:proofErr w:type="spellEnd"/>
      <w:r w:rsidRPr="003607CC">
        <w:rPr>
          <w:rFonts w:ascii="Arial" w:eastAsia="Arial" w:hAnsi="Arial" w:cs="Arial"/>
          <w:b/>
          <w:bCs/>
          <w:sz w:val="18"/>
          <w:szCs w:val="18"/>
        </w:rPr>
        <w:t xml:space="preserve">                                                                                </w:t>
      </w:r>
      <w:r>
        <w:rPr>
          <w:rFonts w:ascii="Arial" w:eastAsia="Arial" w:hAnsi="Arial" w:cs="Arial"/>
          <w:b/>
          <w:bCs/>
          <w:sz w:val="18"/>
          <w:szCs w:val="18"/>
        </w:rPr>
        <w:t xml:space="preserve">                            2017</w:t>
      </w:r>
    </w:p>
    <w:p w14:paraId="7CB709BD" w14:textId="59E14BE5" w:rsidR="003C6132" w:rsidRPr="003607CC" w:rsidRDefault="003C6132" w:rsidP="003C6132">
      <w:pPr>
        <w:jc w:val="both"/>
        <w:rPr>
          <w:rFonts w:ascii="Arial" w:eastAsia="Arial" w:hAnsi="Arial" w:cs="Arial"/>
          <w:b/>
          <w:bCs/>
          <w:sz w:val="18"/>
          <w:szCs w:val="18"/>
        </w:rPr>
      </w:pPr>
      <w:r>
        <w:rPr>
          <w:rFonts w:ascii="Arial" w:eastAsia="Arial" w:hAnsi="Arial" w:cs="Arial"/>
          <w:b/>
          <w:bCs/>
          <w:sz w:val="18"/>
          <w:szCs w:val="18"/>
        </w:rPr>
        <w:t>Deep Learning Specialization, Coursera                                                                                                                            2017</w:t>
      </w:r>
    </w:p>
    <w:p w14:paraId="4B550D59" w14:textId="77777777" w:rsidR="003C6132" w:rsidRPr="003607CC" w:rsidRDefault="003C6132" w:rsidP="00E05EA2">
      <w:pPr>
        <w:tabs>
          <w:tab w:val="left" w:pos="4680"/>
        </w:tabs>
        <w:jc w:val="both"/>
        <w:rPr>
          <w:rFonts w:ascii="Arial" w:eastAsia="Arial" w:hAnsi="Arial" w:cs="Arial"/>
          <w:sz w:val="18"/>
          <w:szCs w:val="18"/>
        </w:rPr>
      </w:pPr>
    </w:p>
    <w:p w14:paraId="25029766" w14:textId="77777777" w:rsidR="00E030E3" w:rsidRPr="003607CC" w:rsidRDefault="00E030E3" w:rsidP="00457334">
      <w:pPr>
        <w:tabs>
          <w:tab w:val="left" w:pos="4680"/>
        </w:tabs>
        <w:jc w:val="both"/>
        <w:rPr>
          <w:rFonts w:ascii="Arial" w:eastAsia="Arial" w:hAnsi="Arial" w:cs="Arial"/>
          <w:b/>
          <w:bCs/>
          <w:sz w:val="18"/>
          <w:szCs w:val="18"/>
        </w:rPr>
      </w:pPr>
    </w:p>
    <w:p w14:paraId="6F76F666" w14:textId="77777777" w:rsidR="00C31776" w:rsidRPr="003607CC" w:rsidRDefault="00413831" w:rsidP="00C31776">
      <w:pPr>
        <w:jc w:val="both"/>
        <w:rPr>
          <w:rFonts w:ascii="Arial" w:eastAsia="Arial" w:hAnsi="Arial" w:cs="Arial"/>
          <w:b/>
          <w:bCs/>
          <w:sz w:val="18"/>
          <w:szCs w:val="18"/>
        </w:rPr>
      </w:pPr>
      <w:r>
        <w:rPr>
          <w:rFonts w:ascii="Arial" w:eastAsia="Arial" w:hAnsi="Arial" w:cs="Arial"/>
          <w:b/>
          <w:bCs/>
          <w:sz w:val="18"/>
          <w:szCs w:val="18"/>
        </w:rPr>
        <w:t>Machine Learning</w:t>
      </w:r>
      <w:r w:rsidR="00C31776" w:rsidRPr="003607CC">
        <w:rPr>
          <w:rFonts w:ascii="Arial" w:eastAsia="Arial" w:hAnsi="Arial" w:cs="Arial"/>
          <w:b/>
          <w:bCs/>
          <w:sz w:val="18"/>
          <w:szCs w:val="18"/>
        </w:rPr>
        <w:t xml:space="preserve"> Projects:</w:t>
      </w:r>
    </w:p>
    <w:p w14:paraId="41D798CC" w14:textId="77777777" w:rsidR="00C31776" w:rsidRDefault="00C31776" w:rsidP="00C31776">
      <w:pPr>
        <w:pStyle w:val="ListParagraph"/>
        <w:numPr>
          <w:ilvl w:val="0"/>
          <w:numId w:val="15"/>
        </w:numPr>
        <w:jc w:val="both"/>
        <w:rPr>
          <w:rFonts w:ascii="Arial" w:eastAsia="Arial" w:hAnsi="Arial" w:cs="Arial"/>
          <w:bCs/>
          <w:sz w:val="18"/>
          <w:szCs w:val="18"/>
        </w:rPr>
      </w:pPr>
      <w:r w:rsidRPr="00DF3A2D">
        <w:rPr>
          <w:rFonts w:ascii="Arial" w:eastAsia="Arial" w:hAnsi="Arial" w:cs="Arial"/>
          <w:b/>
          <w:bCs/>
          <w:sz w:val="18"/>
          <w:szCs w:val="18"/>
        </w:rPr>
        <w:t xml:space="preserve">Built a Student Intervention System </w:t>
      </w:r>
      <w:r w:rsidRPr="003607CC">
        <w:rPr>
          <w:rFonts w:ascii="Arial" w:eastAsia="Arial" w:hAnsi="Arial" w:cs="Arial"/>
          <w:bCs/>
          <w:sz w:val="18"/>
          <w:szCs w:val="18"/>
        </w:rPr>
        <w:t>-</w:t>
      </w:r>
      <w:r w:rsidRPr="003C5134">
        <w:rPr>
          <w:rFonts w:ascii="Arial" w:eastAsia="Arial" w:hAnsi="Arial" w:cs="Arial"/>
          <w:bCs/>
          <w:iCs/>
          <w:sz w:val="18"/>
          <w:szCs w:val="18"/>
        </w:rPr>
        <w:t xml:space="preserve"> </w:t>
      </w:r>
      <w:r w:rsidRPr="00DF3A2D">
        <w:rPr>
          <w:rFonts w:ascii="Arial" w:eastAsia="Arial" w:hAnsi="Arial" w:cs="Arial"/>
          <w:bCs/>
          <w:iCs/>
          <w:sz w:val="18"/>
          <w:szCs w:val="18"/>
        </w:rPr>
        <w:t>The goal for this project is to identify students who might need early intervention before they fail to graduate.</w:t>
      </w:r>
      <w:r w:rsidRPr="003C5134">
        <w:rPr>
          <w:rFonts w:ascii="Arial" w:eastAsia="Arial" w:hAnsi="Arial" w:cs="Arial"/>
          <w:bCs/>
          <w:sz w:val="18"/>
          <w:szCs w:val="18"/>
        </w:rPr>
        <w:t xml:space="preserve"> </w:t>
      </w:r>
      <w:r>
        <w:rPr>
          <w:rFonts w:ascii="Arial" w:eastAsia="Arial" w:hAnsi="Arial" w:cs="Arial"/>
          <w:bCs/>
          <w:sz w:val="18"/>
          <w:szCs w:val="18"/>
        </w:rPr>
        <w:t xml:space="preserve">After data cleansing, transformation and feature engineering I built several supervised learning models to accurately predict where a student would fail to graduate. </w:t>
      </w:r>
      <w:r w:rsidRPr="003C5134">
        <w:rPr>
          <w:rFonts w:ascii="Arial" w:eastAsia="Arial" w:hAnsi="Arial" w:cs="Arial"/>
          <w:bCs/>
          <w:sz w:val="18"/>
          <w:szCs w:val="18"/>
        </w:rPr>
        <w:t>Then, I chose th</w:t>
      </w:r>
      <w:r>
        <w:rPr>
          <w:rFonts w:ascii="Arial" w:eastAsia="Arial" w:hAnsi="Arial" w:cs="Arial"/>
          <w:bCs/>
          <w:sz w:val="18"/>
          <w:szCs w:val="18"/>
        </w:rPr>
        <w:t xml:space="preserve">e best candidate algorithm from the preliminary analysis </w:t>
      </w:r>
      <w:r w:rsidRPr="003C5134">
        <w:rPr>
          <w:rFonts w:ascii="Arial" w:eastAsia="Arial" w:hAnsi="Arial" w:cs="Arial"/>
          <w:bCs/>
          <w:sz w:val="18"/>
          <w:szCs w:val="18"/>
        </w:rPr>
        <w:t xml:space="preserve">and further </w:t>
      </w:r>
      <w:r>
        <w:rPr>
          <w:rFonts w:ascii="Arial" w:eastAsia="Arial" w:hAnsi="Arial" w:cs="Arial"/>
          <w:bCs/>
          <w:sz w:val="18"/>
          <w:szCs w:val="18"/>
        </w:rPr>
        <w:t xml:space="preserve">performed </w:t>
      </w:r>
      <w:proofErr w:type="spellStart"/>
      <w:r>
        <w:rPr>
          <w:rFonts w:ascii="Arial" w:eastAsia="Arial" w:hAnsi="Arial" w:cs="Arial"/>
          <w:bCs/>
          <w:sz w:val="18"/>
          <w:szCs w:val="18"/>
        </w:rPr>
        <w:t>hyperparameter</w:t>
      </w:r>
      <w:proofErr w:type="spellEnd"/>
      <w:r>
        <w:rPr>
          <w:rFonts w:ascii="Arial" w:eastAsia="Arial" w:hAnsi="Arial" w:cs="Arial"/>
          <w:bCs/>
          <w:sz w:val="18"/>
          <w:szCs w:val="18"/>
        </w:rPr>
        <w:t xml:space="preserve"> tuning to optimize the model performance. Some of the algorithms I used - </w:t>
      </w:r>
      <w:r w:rsidRPr="00DD329C">
        <w:rPr>
          <w:rFonts w:ascii="Arial" w:eastAsia="Arial" w:hAnsi="Arial" w:cs="Arial"/>
          <w:bCs/>
          <w:sz w:val="18"/>
          <w:szCs w:val="18"/>
        </w:rPr>
        <w:t xml:space="preserve">Decision trees, Logistic Regression, Stochastic Gradient Descent, Multilayer Layer perceptron deep learning model, </w:t>
      </w:r>
      <w:proofErr w:type="spellStart"/>
      <w:r w:rsidRPr="00DD329C">
        <w:rPr>
          <w:rFonts w:ascii="Arial" w:eastAsia="Arial" w:hAnsi="Arial" w:cs="Arial"/>
          <w:bCs/>
          <w:sz w:val="18"/>
          <w:szCs w:val="18"/>
        </w:rPr>
        <w:t>Ensembled</w:t>
      </w:r>
      <w:proofErr w:type="spellEnd"/>
      <w:r w:rsidRPr="00DD329C">
        <w:rPr>
          <w:rFonts w:ascii="Arial" w:eastAsia="Arial" w:hAnsi="Arial" w:cs="Arial"/>
          <w:bCs/>
          <w:sz w:val="18"/>
          <w:szCs w:val="18"/>
        </w:rPr>
        <w:t xml:space="preserve"> tree based models: Random Forest, Gradient Boosting. </w:t>
      </w:r>
      <w:r w:rsidRPr="00D6791F">
        <w:rPr>
          <w:rFonts w:ascii="Arial" w:eastAsia="Arial" w:hAnsi="Arial" w:cs="Arial"/>
          <w:b/>
          <w:bCs/>
          <w:sz w:val="18"/>
          <w:szCs w:val="18"/>
        </w:rPr>
        <w:t>Gradient Boosting</w:t>
      </w:r>
      <w:r>
        <w:rPr>
          <w:rFonts w:ascii="Arial" w:eastAsia="Arial" w:hAnsi="Arial" w:cs="Arial"/>
          <w:bCs/>
          <w:sz w:val="18"/>
          <w:szCs w:val="18"/>
        </w:rPr>
        <w:t xml:space="preserve"> was the final model with the most optimal accuracy.</w:t>
      </w:r>
    </w:p>
    <w:p w14:paraId="070D99C3" w14:textId="77777777" w:rsidR="009C4555" w:rsidRPr="006F5E81" w:rsidRDefault="009C4555" w:rsidP="009C4555">
      <w:pPr>
        <w:pStyle w:val="ListParagraph"/>
        <w:numPr>
          <w:ilvl w:val="0"/>
          <w:numId w:val="15"/>
        </w:numPr>
        <w:jc w:val="both"/>
        <w:rPr>
          <w:rFonts w:ascii="Arial" w:eastAsia="Arial" w:hAnsi="Arial" w:cs="Arial"/>
          <w:b/>
          <w:sz w:val="18"/>
          <w:szCs w:val="18"/>
        </w:rPr>
      </w:pPr>
      <w:r w:rsidRPr="00C31776">
        <w:rPr>
          <w:rFonts w:ascii="Arial" w:eastAsia="Arial" w:hAnsi="Arial" w:cs="Arial"/>
          <w:b/>
          <w:sz w:val="18"/>
          <w:szCs w:val="18"/>
        </w:rPr>
        <w:t xml:space="preserve">Enron Fraud detection: </w:t>
      </w:r>
      <w:r w:rsidRPr="009C4555">
        <w:rPr>
          <w:rFonts w:ascii="Arial" w:eastAsia="Arial" w:hAnsi="Arial" w:cs="Arial"/>
          <w:bCs/>
          <w:iCs/>
          <w:sz w:val="18"/>
          <w:szCs w:val="18"/>
        </w:rPr>
        <w:t>In 2000, Enron was one of the largest companies in the United States. By 2002, it had collapsed into bankruptcy due to widespread corporate fraud. The goal of this project was to use supervised learning to identify persons of interest (POIs) in the Enron corporate fraud case. The features were financial features (such as salary, bonus, and stock options) and email features (such as number of messages sent, messages sent to POIs, and number of messages received)</w:t>
      </w:r>
      <w:r>
        <w:rPr>
          <w:rFonts w:ascii="Helvetica" w:hAnsi="Helvetica" w:cs="Helvetica"/>
          <w:sz w:val="21"/>
          <w:szCs w:val="21"/>
          <w:shd w:val="clear" w:color="auto" w:fill="FFFFFF"/>
        </w:rPr>
        <w:t xml:space="preserve">. </w:t>
      </w:r>
      <w:r w:rsidR="0047014E">
        <w:rPr>
          <w:rFonts w:ascii="Arial" w:eastAsia="Arial" w:hAnsi="Arial" w:cs="Arial"/>
          <w:bCs/>
          <w:iCs/>
          <w:sz w:val="18"/>
          <w:szCs w:val="18"/>
        </w:rPr>
        <w:t xml:space="preserve">Machine Learning </w:t>
      </w:r>
      <w:r w:rsidRPr="009C4555">
        <w:rPr>
          <w:rFonts w:ascii="Arial" w:eastAsia="Arial" w:hAnsi="Arial" w:cs="Arial"/>
          <w:bCs/>
          <w:iCs/>
          <w:sz w:val="18"/>
          <w:szCs w:val="18"/>
        </w:rPr>
        <w:t xml:space="preserve">allows to try to find patterns to detect POIs. I have trained an </w:t>
      </w:r>
      <w:proofErr w:type="spellStart"/>
      <w:r w:rsidRPr="009C4555">
        <w:rPr>
          <w:rFonts w:ascii="Arial" w:eastAsia="Arial" w:hAnsi="Arial" w:cs="Arial"/>
          <w:b/>
          <w:bCs/>
          <w:iCs/>
          <w:sz w:val="18"/>
          <w:szCs w:val="18"/>
        </w:rPr>
        <w:t>Adaboost</w:t>
      </w:r>
      <w:proofErr w:type="spellEnd"/>
      <w:r w:rsidRPr="009C4555">
        <w:rPr>
          <w:rFonts w:ascii="Arial" w:eastAsia="Arial" w:hAnsi="Arial" w:cs="Arial"/>
          <w:b/>
          <w:bCs/>
          <w:iCs/>
          <w:sz w:val="18"/>
          <w:szCs w:val="18"/>
        </w:rPr>
        <w:t xml:space="preserve"> </w:t>
      </w:r>
      <w:r w:rsidRPr="009C4555">
        <w:rPr>
          <w:rFonts w:ascii="Arial" w:eastAsia="Arial" w:hAnsi="Arial" w:cs="Arial"/>
          <w:bCs/>
          <w:iCs/>
          <w:sz w:val="18"/>
          <w:szCs w:val="18"/>
        </w:rPr>
        <w:t xml:space="preserve">(Boosted decision tree) classifier to </w:t>
      </w:r>
      <w:r>
        <w:rPr>
          <w:rFonts w:ascii="Arial" w:eastAsia="Arial" w:hAnsi="Arial" w:cs="Arial"/>
          <w:bCs/>
          <w:iCs/>
          <w:sz w:val="18"/>
          <w:szCs w:val="18"/>
        </w:rPr>
        <w:t xml:space="preserve">help </w:t>
      </w:r>
      <w:r w:rsidRPr="009C4555">
        <w:rPr>
          <w:rFonts w:ascii="Arial" w:eastAsia="Arial" w:hAnsi="Arial" w:cs="Arial"/>
          <w:bCs/>
          <w:iCs/>
          <w:sz w:val="18"/>
          <w:szCs w:val="18"/>
        </w:rPr>
        <w:t xml:space="preserve">identify POIs </w:t>
      </w:r>
      <w:r w:rsidR="0047014E">
        <w:rPr>
          <w:rFonts w:ascii="Arial" w:eastAsia="Arial" w:hAnsi="Arial" w:cs="Arial"/>
          <w:bCs/>
          <w:iCs/>
          <w:sz w:val="18"/>
          <w:szCs w:val="18"/>
        </w:rPr>
        <w:t>on the available dataset so that on new data</w:t>
      </w:r>
      <w:r w:rsidRPr="009C4555">
        <w:rPr>
          <w:rFonts w:ascii="Arial" w:eastAsia="Arial" w:hAnsi="Arial" w:cs="Arial"/>
          <w:bCs/>
          <w:iCs/>
          <w:sz w:val="18"/>
          <w:szCs w:val="18"/>
        </w:rPr>
        <w:t xml:space="preserve"> -- the model</w:t>
      </w:r>
      <w:r>
        <w:rPr>
          <w:rFonts w:ascii="Arial" w:eastAsia="Arial" w:hAnsi="Arial" w:cs="Arial"/>
          <w:bCs/>
          <w:iCs/>
          <w:sz w:val="18"/>
          <w:szCs w:val="18"/>
        </w:rPr>
        <w:t xml:space="preserve"> can then identify whether a </w:t>
      </w:r>
      <w:r w:rsidRPr="009C4555">
        <w:rPr>
          <w:rFonts w:ascii="Arial" w:eastAsia="Arial" w:hAnsi="Arial" w:cs="Arial"/>
          <w:bCs/>
          <w:iCs/>
          <w:sz w:val="18"/>
          <w:szCs w:val="18"/>
        </w:rPr>
        <w:t>new person may be a POI or not</w:t>
      </w:r>
      <w:r>
        <w:rPr>
          <w:rFonts w:ascii="Arial" w:eastAsia="Arial" w:hAnsi="Arial" w:cs="Arial"/>
          <w:bCs/>
          <w:iCs/>
          <w:sz w:val="18"/>
          <w:szCs w:val="18"/>
        </w:rPr>
        <w:t xml:space="preserve"> based on their data</w:t>
      </w:r>
      <w:r w:rsidR="0047014E">
        <w:rPr>
          <w:rFonts w:ascii="Arial" w:eastAsia="Arial" w:hAnsi="Arial" w:cs="Arial"/>
          <w:bCs/>
          <w:iCs/>
          <w:sz w:val="18"/>
          <w:szCs w:val="18"/>
        </w:rPr>
        <w:t>(features)</w:t>
      </w:r>
    </w:p>
    <w:p w14:paraId="2FD0848A" w14:textId="77777777" w:rsidR="006F5E81" w:rsidRDefault="006F5E81" w:rsidP="006F5E81">
      <w:pPr>
        <w:pStyle w:val="ListParagraph"/>
        <w:numPr>
          <w:ilvl w:val="0"/>
          <w:numId w:val="15"/>
        </w:numPr>
        <w:jc w:val="both"/>
        <w:rPr>
          <w:rFonts w:ascii="Arial" w:eastAsia="Arial" w:hAnsi="Arial" w:cs="Arial"/>
          <w:bCs/>
          <w:sz w:val="18"/>
          <w:szCs w:val="18"/>
        </w:rPr>
      </w:pPr>
      <w:r w:rsidRPr="00CE18A9">
        <w:rPr>
          <w:rFonts w:ascii="Arial" w:eastAsia="Arial" w:hAnsi="Arial" w:cs="Arial"/>
          <w:b/>
          <w:bCs/>
          <w:sz w:val="18"/>
          <w:szCs w:val="18"/>
        </w:rPr>
        <w:t>Built a stock price predictor</w:t>
      </w:r>
      <w:r w:rsidRPr="003607CC">
        <w:rPr>
          <w:rFonts w:ascii="Arial" w:eastAsia="Arial" w:hAnsi="Arial" w:cs="Arial"/>
          <w:bCs/>
          <w:sz w:val="18"/>
          <w:szCs w:val="18"/>
        </w:rPr>
        <w:t xml:space="preserve"> - This work involved research in financial data analysis as well as trying out various machine learning techniques such as Polynomial learn Regression, KNN, ARIMA for predicting stock prices. Finally</w:t>
      </w:r>
      <w:r>
        <w:rPr>
          <w:rFonts w:ascii="Arial" w:eastAsia="Arial" w:hAnsi="Arial" w:cs="Arial"/>
          <w:bCs/>
          <w:sz w:val="18"/>
          <w:szCs w:val="18"/>
        </w:rPr>
        <w:t>,</w:t>
      </w:r>
      <w:r w:rsidRPr="003607CC">
        <w:rPr>
          <w:rFonts w:ascii="Arial" w:eastAsia="Arial" w:hAnsi="Arial" w:cs="Arial"/>
          <w:bCs/>
          <w:sz w:val="18"/>
          <w:szCs w:val="18"/>
        </w:rPr>
        <w:t xml:space="preserve"> I have used Linear Regression to predict stock</w:t>
      </w:r>
      <w:r>
        <w:rPr>
          <w:rFonts w:ascii="Arial" w:eastAsia="Arial" w:hAnsi="Arial" w:cs="Arial"/>
          <w:bCs/>
          <w:sz w:val="18"/>
          <w:szCs w:val="18"/>
        </w:rPr>
        <w:t xml:space="preserve"> prices one day ,</w:t>
      </w:r>
      <w:r w:rsidRPr="003607CC">
        <w:rPr>
          <w:rFonts w:ascii="Arial" w:eastAsia="Arial" w:hAnsi="Arial" w:cs="Arial"/>
          <w:bCs/>
          <w:sz w:val="18"/>
          <w:szCs w:val="18"/>
        </w:rPr>
        <w:t xml:space="preserve">7 days, 14 days, 28 days in future </w:t>
      </w:r>
      <w:r>
        <w:rPr>
          <w:rFonts w:ascii="Arial" w:eastAsia="Arial" w:hAnsi="Arial" w:cs="Arial"/>
          <w:bCs/>
          <w:sz w:val="18"/>
          <w:szCs w:val="18"/>
        </w:rPr>
        <w:t>with ‘</w:t>
      </w:r>
      <w:r w:rsidRPr="0077485E">
        <w:rPr>
          <w:rFonts w:ascii="Arial" w:eastAsia="Arial" w:hAnsi="Arial" w:cs="Arial"/>
          <w:b/>
          <w:bCs/>
          <w:sz w:val="18"/>
          <w:szCs w:val="18"/>
        </w:rPr>
        <w:t>&gt;=.85</w:t>
      </w:r>
      <w:r>
        <w:rPr>
          <w:rFonts w:ascii="Arial" w:eastAsia="Arial" w:hAnsi="Arial" w:cs="Arial"/>
          <w:b/>
          <w:bCs/>
          <w:sz w:val="18"/>
          <w:szCs w:val="18"/>
        </w:rPr>
        <w:t>’</w:t>
      </w:r>
      <w:r>
        <w:rPr>
          <w:rFonts w:ascii="Arial" w:eastAsia="Arial" w:hAnsi="Arial" w:cs="Arial"/>
          <w:bCs/>
          <w:sz w:val="18"/>
          <w:szCs w:val="18"/>
        </w:rPr>
        <w:t xml:space="preserve"> R-squared score on the test datasets.</w:t>
      </w:r>
      <w:r w:rsidRPr="006F5E81">
        <w:rPr>
          <w:rFonts w:ascii="Helvetica" w:hAnsi="Helvetica" w:cs="Helvetica"/>
          <w:sz w:val="23"/>
          <w:szCs w:val="23"/>
          <w:shd w:val="clear" w:color="auto" w:fill="FFFFFF"/>
        </w:rPr>
        <w:t xml:space="preserve"> </w:t>
      </w:r>
      <w:r w:rsidRPr="006F5E81">
        <w:rPr>
          <w:rFonts w:ascii="Arial" w:eastAsia="Arial" w:hAnsi="Arial" w:cs="Arial"/>
          <w:bCs/>
          <w:sz w:val="18"/>
          <w:szCs w:val="18"/>
        </w:rPr>
        <w:t>I also built an optimized portfolio of investment on historical data with Sharpe Ratio optimization</w:t>
      </w:r>
      <w:r>
        <w:rPr>
          <w:rFonts w:ascii="Helvetica" w:hAnsi="Helvetica" w:cs="Helvetica"/>
          <w:sz w:val="23"/>
          <w:szCs w:val="23"/>
          <w:shd w:val="clear" w:color="auto" w:fill="FFFFFF"/>
        </w:rPr>
        <w:t xml:space="preserve"> </w:t>
      </w:r>
    </w:p>
    <w:p w14:paraId="6D796C89" w14:textId="77777777" w:rsidR="006F5E81" w:rsidRPr="006F5E81" w:rsidRDefault="00B84E69" w:rsidP="006F5E81">
      <w:pPr>
        <w:pStyle w:val="ListParagraph"/>
        <w:jc w:val="both"/>
        <w:rPr>
          <w:rFonts w:ascii="Arial" w:hAnsi="Arial" w:cs="Arial"/>
          <w:color w:val="0000FF"/>
          <w:sz w:val="18"/>
          <w:szCs w:val="18"/>
          <w:u w:val="single"/>
        </w:rPr>
      </w:pPr>
      <w:hyperlink r:id="rId11" w:history="1">
        <w:r w:rsidR="006F5E81" w:rsidRPr="000023C4">
          <w:rPr>
            <w:rStyle w:val="Hyperlink"/>
            <w:rFonts w:ascii="Arial" w:hAnsi="Arial" w:cs="Arial"/>
            <w:sz w:val="18"/>
            <w:szCs w:val="18"/>
          </w:rPr>
          <w:t>https://github.com/ParthaPritamDeka/Machine_Learning/blob/master/Capstone%20Project/Udacity_Capstone_Project_Report.pdf</w:t>
        </w:r>
      </w:hyperlink>
    </w:p>
    <w:p w14:paraId="6645ABC5" w14:textId="77777777" w:rsidR="00BC30FA" w:rsidRPr="00BC30FA" w:rsidRDefault="00BC30FA" w:rsidP="00BC30FA">
      <w:pPr>
        <w:pStyle w:val="ListParagraph"/>
        <w:numPr>
          <w:ilvl w:val="0"/>
          <w:numId w:val="15"/>
        </w:numPr>
        <w:jc w:val="both"/>
        <w:rPr>
          <w:rFonts w:ascii="Arial" w:eastAsia="Arial" w:hAnsi="Arial" w:cs="Arial"/>
          <w:b/>
          <w:bCs/>
          <w:sz w:val="18"/>
          <w:szCs w:val="18"/>
        </w:rPr>
      </w:pPr>
      <w:r>
        <w:rPr>
          <w:rFonts w:ascii="Arial" w:eastAsia="Arial" w:hAnsi="Arial" w:cs="Arial"/>
          <w:b/>
          <w:bCs/>
          <w:sz w:val="18"/>
          <w:szCs w:val="18"/>
        </w:rPr>
        <w:t xml:space="preserve">Created Customer Segments: </w:t>
      </w:r>
      <w:r>
        <w:rPr>
          <w:rFonts w:ascii="Arial" w:eastAsia="Arial" w:hAnsi="Arial" w:cs="Arial"/>
          <w:bCs/>
          <w:sz w:val="18"/>
          <w:szCs w:val="18"/>
        </w:rPr>
        <w:t>In this project, I applied</w:t>
      </w:r>
      <w:r w:rsidRPr="00BC30FA">
        <w:rPr>
          <w:rFonts w:ascii="Arial" w:eastAsia="Arial" w:hAnsi="Arial" w:cs="Arial"/>
          <w:bCs/>
          <w:sz w:val="18"/>
          <w:szCs w:val="18"/>
        </w:rPr>
        <w:t xml:space="preserve"> unsupervised learning techniques on product spending data collected for customers of a wholesale distributor in Lisbon, Portugal to identify customer segments hidden in the data. l first explore</w:t>
      </w:r>
      <w:r>
        <w:rPr>
          <w:rFonts w:ascii="Arial" w:eastAsia="Arial" w:hAnsi="Arial" w:cs="Arial"/>
          <w:bCs/>
          <w:sz w:val="18"/>
          <w:szCs w:val="18"/>
        </w:rPr>
        <w:t>d</w:t>
      </w:r>
      <w:r w:rsidRPr="00BC30FA">
        <w:rPr>
          <w:rFonts w:ascii="Arial" w:eastAsia="Arial" w:hAnsi="Arial" w:cs="Arial"/>
          <w:bCs/>
          <w:sz w:val="18"/>
          <w:szCs w:val="18"/>
        </w:rPr>
        <w:t xml:space="preserve"> the data by selecting a small subset to sample and determine if any product categories highly correlate with o</w:t>
      </w:r>
      <w:r>
        <w:rPr>
          <w:rFonts w:ascii="Arial" w:eastAsia="Arial" w:hAnsi="Arial" w:cs="Arial"/>
          <w:bCs/>
          <w:sz w:val="18"/>
          <w:szCs w:val="18"/>
        </w:rPr>
        <w:t>ne another. Afterwards, I</w:t>
      </w:r>
      <w:r w:rsidRPr="00BC30FA">
        <w:rPr>
          <w:rFonts w:ascii="Arial" w:eastAsia="Arial" w:hAnsi="Arial" w:cs="Arial"/>
          <w:bCs/>
          <w:sz w:val="18"/>
          <w:szCs w:val="18"/>
        </w:rPr>
        <w:t xml:space="preserve"> preprocess</w:t>
      </w:r>
      <w:r>
        <w:rPr>
          <w:rFonts w:ascii="Arial" w:eastAsia="Arial" w:hAnsi="Arial" w:cs="Arial"/>
          <w:bCs/>
          <w:sz w:val="18"/>
          <w:szCs w:val="18"/>
        </w:rPr>
        <w:t>ed</w:t>
      </w:r>
      <w:r w:rsidRPr="00BC30FA">
        <w:rPr>
          <w:rFonts w:ascii="Arial" w:eastAsia="Arial" w:hAnsi="Arial" w:cs="Arial"/>
          <w:bCs/>
          <w:sz w:val="18"/>
          <w:szCs w:val="18"/>
        </w:rPr>
        <w:t xml:space="preserve"> the data by scaling each product category and then identifying (and removing) unwanted outliers. With the good, clean custome</w:t>
      </w:r>
      <w:r>
        <w:rPr>
          <w:rFonts w:ascii="Arial" w:eastAsia="Arial" w:hAnsi="Arial" w:cs="Arial"/>
          <w:bCs/>
          <w:sz w:val="18"/>
          <w:szCs w:val="18"/>
        </w:rPr>
        <w:t>r spending data, I applied</w:t>
      </w:r>
      <w:r w:rsidRPr="00BC30FA">
        <w:rPr>
          <w:rFonts w:ascii="Arial" w:eastAsia="Arial" w:hAnsi="Arial" w:cs="Arial"/>
          <w:bCs/>
          <w:sz w:val="18"/>
          <w:szCs w:val="18"/>
        </w:rPr>
        <w:t xml:space="preserve"> </w:t>
      </w:r>
      <w:r w:rsidRPr="00BC30FA">
        <w:rPr>
          <w:rFonts w:ascii="Arial" w:eastAsia="Arial" w:hAnsi="Arial" w:cs="Arial"/>
          <w:b/>
          <w:bCs/>
          <w:sz w:val="18"/>
          <w:szCs w:val="18"/>
        </w:rPr>
        <w:t>PCA</w:t>
      </w:r>
      <w:r w:rsidRPr="00BC30FA">
        <w:rPr>
          <w:rFonts w:ascii="Arial" w:eastAsia="Arial" w:hAnsi="Arial" w:cs="Arial"/>
          <w:bCs/>
          <w:sz w:val="18"/>
          <w:szCs w:val="18"/>
        </w:rPr>
        <w:t xml:space="preserve"> transformations to the data and implement</w:t>
      </w:r>
      <w:r>
        <w:rPr>
          <w:rFonts w:ascii="Arial" w:eastAsia="Arial" w:hAnsi="Arial" w:cs="Arial"/>
          <w:bCs/>
          <w:sz w:val="18"/>
          <w:szCs w:val="18"/>
        </w:rPr>
        <w:t>ed</w:t>
      </w:r>
      <w:r w:rsidRPr="00BC30FA">
        <w:rPr>
          <w:rFonts w:ascii="Arial" w:eastAsia="Arial" w:hAnsi="Arial" w:cs="Arial"/>
          <w:bCs/>
          <w:sz w:val="18"/>
          <w:szCs w:val="18"/>
        </w:rPr>
        <w:t xml:space="preserve"> </w:t>
      </w:r>
      <w:r>
        <w:rPr>
          <w:rFonts w:ascii="Arial" w:eastAsia="Arial" w:hAnsi="Arial" w:cs="Arial"/>
          <w:bCs/>
          <w:sz w:val="18"/>
          <w:szCs w:val="18"/>
        </w:rPr>
        <w:t>K -means clustering algorithm</w:t>
      </w:r>
      <w:r w:rsidRPr="00BC30FA">
        <w:rPr>
          <w:rFonts w:ascii="Arial" w:eastAsia="Arial" w:hAnsi="Arial" w:cs="Arial"/>
          <w:bCs/>
          <w:sz w:val="18"/>
          <w:szCs w:val="18"/>
        </w:rPr>
        <w:t xml:space="preserve"> to segment the transformed customer data. Finally, </w:t>
      </w:r>
      <w:r>
        <w:rPr>
          <w:rFonts w:ascii="Arial" w:eastAsia="Arial" w:hAnsi="Arial" w:cs="Arial"/>
          <w:bCs/>
          <w:sz w:val="18"/>
          <w:szCs w:val="18"/>
        </w:rPr>
        <w:t xml:space="preserve">I </w:t>
      </w:r>
      <w:r w:rsidRPr="00BC30FA">
        <w:rPr>
          <w:rFonts w:ascii="Arial" w:eastAsia="Arial" w:hAnsi="Arial" w:cs="Arial"/>
          <w:bCs/>
          <w:sz w:val="18"/>
          <w:szCs w:val="18"/>
        </w:rPr>
        <w:t>compare</w:t>
      </w:r>
      <w:r>
        <w:rPr>
          <w:rFonts w:ascii="Arial" w:eastAsia="Arial" w:hAnsi="Arial" w:cs="Arial"/>
          <w:bCs/>
          <w:sz w:val="18"/>
          <w:szCs w:val="18"/>
        </w:rPr>
        <w:t>d</w:t>
      </w:r>
      <w:r w:rsidRPr="00BC30FA">
        <w:rPr>
          <w:rFonts w:ascii="Arial" w:eastAsia="Arial" w:hAnsi="Arial" w:cs="Arial"/>
          <w:bCs/>
          <w:sz w:val="18"/>
          <w:szCs w:val="18"/>
        </w:rPr>
        <w:t xml:space="preserve"> the segmentation found with an additional labeling and consider ways this information could assist the wholesale distributor with future service changes.</w:t>
      </w:r>
      <w:r>
        <w:rPr>
          <w:rFonts w:ascii="Arial" w:eastAsia="Arial" w:hAnsi="Arial" w:cs="Arial"/>
          <w:bCs/>
          <w:sz w:val="18"/>
          <w:szCs w:val="18"/>
        </w:rPr>
        <w:t xml:space="preserve"> </w:t>
      </w:r>
      <w:r w:rsidRPr="002E7DB2">
        <w:rPr>
          <w:rFonts w:ascii="Arial" w:eastAsia="Arial" w:hAnsi="Arial" w:cs="Arial"/>
          <w:bCs/>
          <w:sz w:val="18"/>
          <w:szCs w:val="18"/>
        </w:rPr>
        <w:t xml:space="preserve">Doing so would equip the distributor with insight into how to best structure their delivery service to </w:t>
      </w:r>
      <w:r>
        <w:rPr>
          <w:rFonts w:ascii="Arial" w:eastAsia="Arial" w:hAnsi="Arial" w:cs="Arial"/>
          <w:bCs/>
          <w:sz w:val="18"/>
          <w:szCs w:val="18"/>
        </w:rPr>
        <w:t xml:space="preserve">meet the needs of each customer by performing </w:t>
      </w:r>
      <w:r w:rsidRPr="00CD380A">
        <w:rPr>
          <w:rFonts w:ascii="Arial" w:eastAsia="Arial" w:hAnsi="Arial" w:cs="Arial"/>
          <w:b/>
          <w:bCs/>
          <w:sz w:val="18"/>
          <w:szCs w:val="18"/>
        </w:rPr>
        <w:t xml:space="preserve">A/B testing </w:t>
      </w:r>
    </w:p>
    <w:p w14:paraId="19DB82E7" w14:textId="77777777" w:rsidR="00C31776" w:rsidRPr="003C5134" w:rsidRDefault="00C31776" w:rsidP="00C31776">
      <w:pPr>
        <w:pStyle w:val="ListParagraph"/>
        <w:numPr>
          <w:ilvl w:val="0"/>
          <w:numId w:val="15"/>
        </w:numPr>
        <w:jc w:val="both"/>
        <w:rPr>
          <w:rFonts w:ascii="Arial" w:eastAsia="Arial" w:hAnsi="Arial" w:cs="Arial"/>
          <w:bCs/>
          <w:sz w:val="18"/>
          <w:szCs w:val="18"/>
        </w:rPr>
      </w:pPr>
      <w:bookmarkStart w:id="2" w:name="OLE_LINK3"/>
      <w:r w:rsidRPr="003C5134">
        <w:rPr>
          <w:rFonts w:ascii="Arial" w:eastAsia="Arial" w:hAnsi="Arial" w:cs="Arial"/>
          <w:b/>
          <w:bCs/>
          <w:sz w:val="18"/>
          <w:szCs w:val="18"/>
        </w:rPr>
        <w:t xml:space="preserve">Finding Donors for </w:t>
      </w:r>
      <w:proofErr w:type="spellStart"/>
      <w:r w:rsidRPr="003C5134">
        <w:rPr>
          <w:rFonts w:ascii="Arial" w:eastAsia="Arial" w:hAnsi="Arial" w:cs="Arial"/>
          <w:b/>
          <w:bCs/>
          <w:iCs/>
          <w:sz w:val="18"/>
          <w:szCs w:val="18"/>
        </w:rPr>
        <w:t>CharityML</w:t>
      </w:r>
      <w:proofErr w:type="spellEnd"/>
      <w:r w:rsidRPr="003C5134">
        <w:rPr>
          <w:rFonts w:ascii="Arial" w:eastAsia="Arial" w:hAnsi="Arial" w:cs="Arial"/>
          <w:b/>
          <w:bCs/>
          <w:iCs/>
          <w:sz w:val="18"/>
          <w:szCs w:val="18"/>
        </w:rPr>
        <w:t xml:space="preserve"> </w:t>
      </w:r>
      <w:bookmarkEnd w:id="2"/>
      <w:r w:rsidRPr="003C5134">
        <w:rPr>
          <w:rFonts w:ascii="Arial" w:eastAsia="Arial" w:hAnsi="Arial" w:cs="Arial"/>
          <w:b/>
          <w:bCs/>
          <w:iCs/>
          <w:sz w:val="18"/>
          <w:szCs w:val="18"/>
        </w:rPr>
        <w:t xml:space="preserve">– </w:t>
      </w:r>
      <w:r w:rsidRPr="003C5134">
        <w:rPr>
          <w:rFonts w:ascii="Arial" w:eastAsia="Arial" w:hAnsi="Arial" w:cs="Arial"/>
          <w:bCs/>
          <w:sz w:val="18"/>
          <w:szCs w:val="18"/>
        </w:rPr>
        <w:t xml:space="preserve">In this project I have used several supervised learning algorithms to accurately model individuals' income using data collected from the 1994 U.S. </w:t>
      </w:r>
      <w:r>
        <w:rPr>
          <w:rFonts w:ascii="Arial" w:eastAsia="Arial" w:hAnsi="Arial" w:cs="Arial"/>
          <w:bCs/>
          <w:sz w:val="18"/>
          <w:szCs w:val="18"/>
        </w:rPr>
        <w:t xml:space="preserve">census. </w:t>
      </w:r>
      <w:r w:rsidRPr="003C5134">
        <w:rPr>
          <w:rFonts w:ascii="Arial" w:eastAsia="Arial" w:hAnsi="Arial" w:cs="Arial"/>
          <w:bCs/>
          <w:sz w:val="18"/>
          <w:szCs w:val="18"/>
        </w:rPr>
        <w:t>Then, I chose the best candidate algorithm from preliminary results and further optimize this algorithm to best model the data. My goal with this implementation was to construct a model that accurately predicts whether an individual makes more than $50,000. This sort of task can arise in a non-profit setting, where organizations survive on donations. Understanding an individual's income can help a non-profit better understand how large of a donation to request, or whether they should reach out to begin with</w:t>
      </w:r>
      <w:r>
        <w:rPr>
          <w:rFonts w:ascii="Arial" w:eastAsia="Arial" w:hAnsi="Arial" w:cs="Arial"/>
          <w:bCs/>
          <w:sz w:val="18"/>
          <w:szCs w:val="18"/>
        </w:rPr>
        <w:t>.</w:t>
      </w:r>
    </w:p>
    <w:p w14:paraId="6A1107D3" w14:textId="77777777" w:rsidR="000C2AFA" w:rsidRDefault="00C31776" w:rsidP="00C31776">
      <w:pPr>
        <w:pStyle w:val="ListParagraph"/>
        <w:numPr>
          <w:ilvl w:val="0"/>
          <w:numId w:val="15"/>
        </w:numPr>
        <w:jc w:val="both"/>
        <w:rPr>
          <w:rFonts w:ascii="Arial" w:eastAsia="Arial" w:hAnsi="Arial" w:cs="Arial"/>
          <w:bCs/>
          <w:sz w:val="18"/>
          <w:szCs w:val="18"/>
        </w:rPr>
      </w:pPr>
      <w:proofErr w:type="spellStart"/>
      <w:r w:rsidRPr="00406F82">
        <w:rPr>
          <w:rFonts w:ascii="Arial" w:eastAsia="Arial" w:hAnsi="Arial" w:cs="Arial"/>
          <w:b/>
          <w:bCs/>
          <w:sz w:val="18"/>
          <w:szCs w:val="18"/>
        </w:rPr>
        <w:t>SmartCab</w:t>
      </w:r>
      <w:proofErr w:type="spellEnd"/>
      <w:r>
        <w:rPr>
          <w:rFonts w:ascii="Arial" w:eastAsia="Arial" w:hAnsi="Arial" w:cs="Arial"/>
          <w:bCs/>
          <w:sz w:val="18"/>
          <w:szCs w:val="18"/>
        </w:rPr>
        <w:t xml:space="preserve"> - </w:t>
      </w:r>
      <w:r w:rsidRPr="003607CC">
        <w:rPr>
          <w:rFonts w:ascii="Arial" w:eastAsia="Arial" w:hAnsi="Arial" w:cs="Arial"/>
          <w:bCs/>
          <w:sz w:val="18"/>
          <w:szCs w:val="18"/>
        </w:rPr>
        <w:t xml:space="preserve">Implemented </w:t>
      </w:r>
      <w:r w:rsidRPr="0001532F">
        <w:rPr>
          <w:rFonts w:ascii="Arial" w:eastAsia="Arial" w:hAnsi="Arial" w:cs="Arial"/>
          <w:b/>
          <w:bCs/>
          <w:sz w:val="18"/>
          <w:szCs w:val="18"/>
        </w:rPr>
        <w:t>Reinforcement Learning based Q-Learning algorithm</w:t>
      </w:r>
      <w:r w:rsidRPr="003607CC">
        <w:rPr>
          <w:rFonts w:ascii="Arial" w:eastAsia="Arial" w:hAnsi="Arial" w:cs="Arial"/>
          <w:bCs/>
          <w:sz w:val="18"/>
          <w:szCs w:val="18"/>
        </w:rPr>
        <w:t xml:space="preserve"> to train a Smart Cab to take optimal actions in an environment</w:t>
      </w:r>
      <w:r>
        <w:rPr>
          <w:rFonts w:ascii="Arial" w:eastAsia="Arial" w:hAnsi="Arial" w:cs="Arial"/>
          <w:bCs/>
          <w:sz w:val="18"/>
          <w:szCs w:val="18"/>
        </w:rPr>
        <w:t xml:space="preserve">. </w:t>
      </w:r>
      <w:r w:rsidRPr="00E96D7A">
        <w:rPr>
          <w:rFonts w:ascii="Arial" w:eastAsia="Arial" w:hAnsi="Arial" w:cs="Arial"/>
          <w:bCs/>
          <w:sz w:val="18"/>
          <w:szCs w:val="18"/>
        </w:rPr>
        <w:t>The </w:t>
      </w:r>
      <w:proofErr w:type="spellStart"/>
      <w:r w:rsidRPr="00E96D7A">
        <w:rPr>
          <w:rFonts w:ascii="Arial" w:eastAsia="Arial" w:hAnsi="Arial" w:cs="Arial"/>
          <w:bCs/>
          <w:iCs/>
          <w:sz w:val="18"/>
          <w:szCs w:val="18"/>
        </w:rPr>
        <w:t>smartcab</w:t>
      </w:r>
      <w:proofErr w:type="spellEnd"/>
      <w:r w:rsidRPr="00E96D7A">
        <w:rPr>
          <w:rFonts w:ascii="Arial" w:eastAsia="Arial" w:hAnsi="Arial" w:cs="Arial"/>
          <w:bCs/>
          <w:sz w:val="18"/>
          <w:szCs w:val="18"/>
        </w:rPr>
        <w:t> receive</w:t>
      </w:r>
      <w:r>
        <w:rPr>
          <w:rFonts w:ascii="Arial" w:eastAsia="Arial" w:hAnsi="Arial" w:cs="Arial"/>
          <w:bCs/>
          <w:sz w:val="18"/>
          <w:szCs w:val="18"/>
        </w:rPr>
        <w:t xml:space="preserve">s </w:t>
      </w:r>
      <w:r w:rsidRPr="00E96D7A">
        <w:rPr>
          <w:rFonts w:ascii="Arial" w:eastAsia="Arial" w:hAnsi="Arial" w:cs="Arial"/>
          <w:bCs/>
          <w:sz w:val="18"/>
          <w:szCs w:val="18"/>
        </w:rPr>
        <w:t xml:space="preserve">positive or negative rewards based on the action it </w:t>
      </w:r>
      <w:r>
        <w:rPr>
          <w:rFonts w:ascii="Arial" w:eastAsia="Arial" w:hAnsi="Arial" w:cs="Arial"/>
          <w:bCs/>
          <w:sz w:val="18"/>
          <w:szCs w:val="18"/>
        </w:rPr>
        <w:t>h</w:t>
      </w:r>
      <w:r w:rsidRPr="00E96D7A">
        <w:rPr>
          <w:rFonts w:ascii="Arial" w:eastAsia="Arial" w:hAnsi="Arial" w:cs="Arial"/>
          <w:bCs/>
          <w:sz w:val="18"/>
          <w:szCs w:val="18"/>
        </w:rPr>
        <w:t xml:space="preserve">as taken. Expectedly, </w:t>
      </w:r>
    </w:p>
    <w:p w14:paraId="2C2CCA8F" w14:textId="77777777" w:rsidR="000C2AFA" w:rsidRDefault="000C2AFA" w:rsidP="000C2AFA">
      <w:pPr>
        <w:pStyle w:val="ListParagraph"/>
        <w:jc w:val="both"/>
        <w:rPr>
          <w:rFonts w:ascii="Arial" w:eastAsia="Arial" w:hAnsi="Arial" w:cs="Arial"/>
          <w:bCs/>
          <w:sz w:val="18"/>
          <w:szCs w:val="18"/>
        </w:rPr>
      </w:pPr>
    </w:p>
    <w:p w14:paraId="4D63A6CA" w14:textId="77777777" w:rsidR="000C2AFA" w:rsidRDefault="000C2AFA" w:rsidP="000C2AFA">
      <w:pPr>
        <w:pStyle w:val="ListParagraph"/>
        <w:jc w:val="both"/>
        <w:rPr>
          <w:rFonts w:ascii="Arial" w:eastAsia="Arial" w:hAnsi="Arial" w:cs="Arial"/>
          <w:bCs/>
          <w:sz w:val="18"/>
          <w:szCs w:val="18"/>
        </w:rPr>
      </w:pPr>
    </w:p>
    <w:p w14:paraId="0302813B" w14:textId="77777777" w:rsidR="000C2AFA" w:rsidRDefault="000C2AFA" w:rsidP="000C2AFA">
      <w:pPr>
        <w:pStyle w:val="ListParagraph"/>
        <w:jc w:val="both"/>
        <w:rPr>
          <w:rFonts w:ascii="Arial" w:eastAsia="Arial" w:hAnsi="Arial" w:cs="Arial"/>
          <w:bCs/>
          <w:sz w:val="18"/>
          <w:szCs w:val="18"/>
        </w:rPr>
      </w:pPr>
    </w:p>
    <w:p w14:paraId="36610FE0" w14:textId="789A6981" w:rsidR="003C6132" w:rsidRPr="000C2AFA" w:rsidRDefault="00C31776" w:rsidP="008B47A8">
      <w:pPr>
        <w:pStyle w:val="ListParagraph"/>
        <w:jc w:val="both"/>
        <w:rPr>
          <w:rFonts w:ascii="Arial" w:eastAsia="Arial" w:hAnsi="Arial" w:cs="Arial"/>
          <w:bCs/>
          <w:sz w:val="18"/>
          <w:szCs w:val="18"/>
        </w:rPr>
      </w:pPr>
      <w:r w:rsidRPr="00E96D7A">
        <w:rPr>
          <w:rFonts w:ascii="Arial" w:eastAsia="Arial" w:hAnsi="Arial" w:cs="Arial"/>
          <w:bCs/>
          <w:sz w:val="18"/>
          <w:szCs w:val="18"/>
        </w:rPr>
        <w:t>the </w:t>
      </w:r>
      <w:proofErr w:type="spellStart"/>
      <w:r w:rsidRPr="00E96D7A">
        <w:rPr>
          <w:rFonts w:ascii="Arial" w:eastAsia="Arial" w:hAnsi="Arial" w:cs="Arial"/>
          <w:bCs/>
          <w:iCs/>
          <w:sz w:val="18"/>
          <w:szCs w:val="18"/>
        </w:rPr>
        <w:t>smartcab</w:t>
      </w:r>
      <w:proofErr w:type="spellEnd"/>
      <w:r w:rsidRPr="00E96D7A">
        <w:rPr>
          <w:rFonts w:ascii="Arial" w:eastAsia="Arial" w:hAnsi="Arial" w:cs="Arial"/>
          <w:bCs/>
          <w:sz w:val="18"/>
          <w:szCs w:val="18"/>
        </w:rPr>
        <w:t xml:space="preserve"> will receive a small positive reward when making a good action, and a varying amount of negative reward dependent on the severity of the traffic violation it would have committed. Based on the rewards and penalties </w:t>
      </w:r>
    </w:p>
    <w:p w14:paraId="1539A5B2" w14:textId="569EE909" w:rsidR="00C31776" w:rsidRPr="003607CC" w:rsidRDefault="00C31776" w:rsidP="003C6132">
      <w:pPr>
        <w:pStyle w:val="ListParagraph"/>
        <w:jc w:val="both"/>
        <w:rPr>
          <w:rFonts w:ascii="Arial" w:eastAsia="Arial" w:hAnsi="Arial" w:cs="Arial"/>
          <w:bCs/>
          <w:sz w:val="18"/>
          <w:szCs w:val="18"/>
        </w:rPr>
      </w:pPr>
      <w:r w:rsidRPr="00E96D7A">
        <w:rPr>
          <w:rFonts w:ascii="Arial" w:eastAsia="Arial" w:hAnsi="Arial" w:cs="Arial"/>
          <w:bCs/>
          <w:sz w:val="18"/>
          <w:szCs w:val="18"/>
        </w:rPr>
        <w:t>the </w:t>
      </w:r>
      <w:proofErr w:type="spellStart"/>
      <w:r w:rsidRPr="00CD380A">
        <w:rPr>
          <w:rFonts w:ascii="Arial" w:eastAsia="Arial" w:hAnsi="Arial" w:cs="Arial"/>
          <w:bCs/>
          <w:iCs/>
          <w:sz w:val="18"/>
          <w:szCs w:val="18"/>
        </w:rPr>
        <w:t>smartcab</w:t>
      </w:r>
      <w:proofErr w:type="spellEnd"/>
      <w:r w:rsidRPr="00E96D7A">
        <w:rPr>
          <w:rFonts w:ascii="Arial" w:eastAsia="Arial" w:hAnsi="Arial" w:cs="Arial"/>
          <w:bCs/>
          <w:sz w:val="18"/>
          <w:szCs w:val="18"/>
        </w:rPr>
        <w:t> </w:t>
      </w:r>
      <w:r>
        <w:rPr>
          <w:rFonts w:ascii="Arial" w:eastAsia="Arial" w:hAnsi="Arial" w:cs="Arial"/>
          <w:bCs/>
          <w:sz w:val="18"/>
          <w:szCs w:val="18"/>
        </w:rPr>
        <w:t xml:space="preserve">receives, I implemented a </w:t>
      </w:r>
      <w:r w:rsidRPr="00CD380A">
        <w:rPr>
          <w:rFonts w:ascii="Arial" w:eastAsia="Arial" w:hAnsi="Arial" w:cs="Arial"/>
          <w:b/>
          <w:bCs/>
          <w:sz w:val="18"/>
          <w:szCs w:val="18"/>
        </w:rPr>
        <w:t>self-driving agent</w:t>
      </w:r>
      <w:r>
        <w:rPr>
          <w:rFonts w:ascii="Arial" w:eastAsia="Arial" w:hAnsi="Arial" w:cs="Arial"/>
          <w:bCs/>
          <w:sz w:val="18"/>
          <w:szCs w:val="18"/>
        </w:rPr>
        <w:t xml:space="preserve"> which </w:t>
      </w:r>
      <w:r w:rsidRPr="00E96D7A">
        <w:rPr>
          <w:rFonts w:ascii="Arial" w:eastAsia="Arial" w:hAnsi="Arial" w:cs="Arial"/>
          <w:bCs/>
          <w:sz w:val="18"/>
          <w:szCs w:val="18"/>
        </w:rPr>
        <w:t>learn</w:t>
      </w:r>
      <w:r>
        <w:rPr>
          <w:rFonts w:ascii="Arial" w:eastAsia="Arial" w:hAnsi="Arial" w:cs="Arial"/>
          <w:bCs/>
          <w:sz w:val="18"/>
          <w:szCs w:val="18"/>
        </w:rPr>
        <w:t>t</w:t>
      </w:r>
      <w:r w:rsidRPr="00E96D7A">
        <w:rPr>
          <w:rFonts w:ascii="Arial" w:eastAsia="Arial" w:hAnsi="Arial" w:cs="Arial"/>
          <w:bCs/>
          <w:sz w:val="18"/>
          <w:szCs w:val="18"/>
        </w:rPr>
        <w:t xml:space="preserve"> an optimal policy for driving on the city roads while obeying traffic rules, avoiding accidents, and reaching passengers’ destinations in the allotted time</w:t>
      </w:r>
    </w:p>
    <w:p w14:paraId="5F9665F8" w14:textId="77777777" w:rsidR="00CD380A" w:rsidRPr="00BC30FA" w:rsidRDefault="00C31776" w:rsidP="00BC30FA">
      <w:pPr>
        <w:pStyle w:val="ListParagraph"/>
        <w:numPr>
          <w:ilvl w:val="0"/>
          <w:numId w:val="15"/>
        </w:numPr>
        <w:jc w:val="both"/>
        <w:rPr>
          <w:rFonts w:ascii="Arial" w:eastAsia="Arial" w:hAnsi="Arial" w:cs="Arial"/>
          <w:bCs/>
          <w:sz w:val="18"/>
          <w:szCs w:val="18"/>
        </w:rPr>
      </w:pPr>
      <w:r w:rsidRPr="00CE18A9">
        <w:rPr>
          <w:rFonts w:ascii="Arial" w:eastAsia="Arial" w:hAnsi="Arial" w:cs="Arial"/>
          <w:b/>
          <w:bCs/>
          <w:sz w:val="18"/>
          <w:szCs w:val="18"/>
        </w:rPr>
        <w:t>Predicting Boston Housing Prices</w:t>
      </w:r>
      <w:r>
        <w:rPr>
          <w:rFonts w:ascii="Arial" w:eastAsia="Arial" w:hAnsi="Arial" w:cs="Arial"/>
          <w:bCs/>
          <w:sz w:val="18"/>
          <w:szCs w:val="18"/>
        </w:rPr>
        <w:t xml:space="preserve"> </w:t>
      </w:r>
      <w:r w:rsidRPr="00CE18A9">
        <w:rPr>
          <w:rFonts w:ascii="Arial" w:eastAsia="Arial" w:hAnsi="Arial" w:cs="Arial"/>
          <w:bCs/>
          <w:sz w:val="18"/>
          <w:szCs w:val="18"/>
        </w:rPr>
        <w:t xml:space="preserve">- </w:t>
      </w:r>
      <w:r>
        <w:rPr>
          <w:rFonts w:ascii="Arial" w:eastAsia="Arial" w:hAnsi="Arial" w:cs="Arial"/>
          <w:bCs/>
          <w:sz w:val="18"/>
          <w:szCs w:val="18"/>
        </w:rPr>
        <w:t xml:space="preserve">In this project, I applied </w:t>
      </w:r>
      <w:r w:rsidRPr="00406F82">
        <w:rPr>
          <w:rFonts w:ascii="Arial" w:eastAsia="Arial" w:hAnsi="Arial" w:cs="Arial"/>
          <w:bCs/>
          <w:sz w:val="18"/>
          <w:szCs w:val="18"/>
        </w:rPr>
        <w:t xml:space="preserve">machine learning concepts on data collected for housing prices in the Boston, Massachusetts area to predict the selling price of a new home. </w:t>
      </w:r>
      <w:r>
        <w:rPr>
          <w:rFonts w:ascii="Arial" w:eastAsia="Arial" w:hAnsi="Arial" w:cs="Arial"/>
          <w:bCs/>
          <w:sz w:val="18"/>
          <w:szCs w:val="18"/>
        </w:rPr>
        <w:t xml:space="preserve">I </w:t>
      </w:r>
      <w:r w:rsidRPr="00406F82">
        <w:rPr>
          <w:rFonts w:ascii="Arial" w:eastAsia="Arial" w:hAnsi="Arial" w:cs="Arial"/>
          <w:bCs/>
          <w:sz w:val="18"/>
          <w:szCs w:val="18"/>
        </w:rPr>
        <w:t>first explore</w:t>
      </w:r>
      <w:r>
        <w:rPr>
          <w:rFonts w:ascii="Arial" w:eastAsia="Arial" w:hAnsi="Arial" w:cs="Arial"/>
          <w:bCs/>
          <w:sz w:val="18"/>
          <w:szCs w:val="18"/>
        </w:rPr>
        <w:t>d</w:t>
      </w:r>
      <w:r w:rsidRPr="00406F82">
        <w:rPr>
          <w:rFonts w:ascii="Arial" w:eastAsia="Arial" w:hAnsi="Arial" w:cs="Arial"/>
          <w:bCs/>
          <w:sz w:val="18"/>
          <w:szCs w:val="18"/>
        </w:rPr>
        <w:t xml:space="preserve"> the data to obtain important features and descriptive statistics ab</w:t>
      </w:r>
      <w:r>
        <w:rPr>
          <w:rFonts w:ascii="Arial" w:eastAsia="Arial" w:hAnsi="Arial" w:cs="Arial"/>
          <w:bCs/>
          <w:sz w:val="18"/>
          <w:szCs w:val="18"/>
        </w:rPr>
        <w:t xml:space="preserve">out the dataset. Next, I </w:t>
      </w:r>
      <w:r w:rsidRPr="00406F82">
        <w:rPr>
          <w:rFonts w:ascii="Arial" w:eastAsia="Arial" w:hAnsi="Arial" w:cs="Arial"/>
          <w:bCs/>
          <w:sz w:val="18"/>
          <w:szCs w:val="18"/>
        </w:rPr>
        <w:t xml:space="preserve">properly split the data into testing and training subsets, and determine a suitable performance metric for this problem. </w:t>
      </w:r>
      <w:r>
        <w:rPr>
          <w:rFonts w:ascii="Arial" w:eastAsia="Arial" w:hAnsi="Arial" w:cs="Arial"/>
          <w:bCs/>
          <w:sz w:val="18"/>
          <w:szCs w:val="18"/>
        </w:rPr>
        <w:t>I then</w:t>
      </w:r>
      <w:r w:rsidRPr="00406F82">
        <w:rPr>
          <w:rFonts w:ascii="Arial" w:eastAsia="Arial" w:hAnsi="Arial" w:cs="Arial"/>
          <w:bCs/>
          <w:sz w:val="18"/>
          <w:szCs w:val="18"/>
        </w:rPr>
        <w:t xml:space="preserve"> analyze</w:t>
      </w:r>
      <w:r>
        <w:rPr>
          <w:rFonts w:ascii="Arial" w:eastAsia="Arial" w:hAnsi="Arial" w:cs="Arial"/>
          <w:bCs/>
          <w:sz w:val="18"/>
          <w:szCs w:val="18"/>
        </w:rPr>
        <w:t>d</w:t>
      </w:r>
      <w:r w:rsidRPr="00406F82">
        <w:rPr>
          <w:rFonts w:ascii="Arial" w:eastAsia="Arial" w:hAnsi="Arial" w:cs="Arial"/>
          <w:bCs/>
          <w:sz w:val="18"/>
          <w:szCs w:val="18"/>
        </w:rPr>
        <w:t xml:space="preserve"> performance graphs for a learning algorithm </w:t>
      </w:r>
    </w:p>
    <w:p w14:paraId="5CD997AE" w14:textId="77E66EED" w:rsidR="00A70F38" w:rsidRPr="003C6132" w:rsidRDefault="00C31776" w:rsidP="003C6132">
      <w:pPr>
        <w:pStyle w:val="ListParagraph"/>
        <w:jc w:val="both"/>
        <w:rPr>
          <w:rFonts w:ascii="Arial" w:eastAsia="Arial" w:hAnsi="Arial" w:cs="Arial"/>
          <w:bCs/>
          <w:sz w:val="18"/>
          <w:szCs w:val="18"/>
        </w:rPr>
      </w:pPr>
      <w:r w:rsidRPr="00406F82">
        <w:rPr>
          <w:rFonts w:ascii="Arial" w:eastAsia="Arial" w:hAnsi="Arial" w:cs="Arial"/>
          <w:bCs/>
          <w:sz w:val="18"/>
          <w:szCs w:val="18"/>
        </w:rPr>
        <w:t>with varying parameters an</w:t>
      </w:r>
      <w:r>
        <w:rPr>
          <w:rFonts w:ascii="Arial" w:eastAsia="Arial" w:hAnsi="Arial" w:cs="Arial"/>
          <w:bCs/>
          <w:sz w:val="18"/>
          <w:szCs w:val="18"/>
        </w:rPr>
        <w:t xml:space="preserve">d training set sizes. This </w:t>
      </w:r>
      <w:r w:rsidRPr="00406F82">
        <w:rPr>
          <w:rFonts w:ascii="Arial" w:eastAsia="Arial" w:hAnsi="Arial" w:cs="Arial"/>
          <w:bCs/>
          <w:sz w:val="18"/>
          <w:szCs w:val="18"/>
        </w:rPr>
        <w:t>enable</w:t>
      </w:r>
      <w:r>
        <w:rPr>
          <w:rFonts w:ascii="Arial" w:eastAsia="Arial" w:hAnsi="Arial" w:cs="Arial"/>
          <w:bCs/>
          <w:sz w:val="18"/>
          <w:szCs w:val="18"/>
        </w:rPr>
        <w:t>d me</w:t>
      </w:r>
      <w:r w:rsidRPr="00406F82">
        <w:rPr>
          <w:rFonts w:ascii="Arial" w:eastAsia="Arial" w:hAnsi="Arial" w:cs="Arial"/>
          <w:bCs/>
          <w:sz w:val="18"/>
          <w:szCs w:val="18"/>
        </w:rPr>
        <w:t xml:space="preserve"> to pick the optimal model that best generalizes for unseen data. </w:t>
      </w:r>
    </w:p>
    <w:p w14:paraId="5B14D3BE" w14:textId="77777777" w:rsidR="009C4555" w:rsidRPr="00A64177" w:rsidRDefault="00C31776" w:rsidP="00A64177">
      <w:pPr>
        <w:pStyle w:val="ListParagraph"/>
        <w:numPr>
          <w:ilvl w:val="0"/>
          <w:numId w:val="15"/>
        </w:numPr>
        <w:jc w:val="both"/>
        <w:rPr>
          <w:rFonts w:ascii="Arial" w:eastAsia="Arial" w:hAnsi="Arial" w:cs="Arial"/>
          <w:bCs/>
          <w:sz w:val="18"/>
          <w:szCs w:val="18"/>
        </w:rPr>
      </w:pPr>
      <w:r w:rsidRPr="00CE18A9">
        <w:rPr>
          <w:rFonts w:ascii="Arial" w:eastAsia="Arial" w:hAnsi="Arial" w:cs="Arial"/>
          <w:b/>
          <w:bCs/>
          <w:sz w:val="18"/>
          <w:szCs w:val="18"/>
        </w:rPr>
        <w:t>Titanic survival exploration</w:t>
      </w:r>
      <w:r>
        <w:rPr>
          <w:rFonts w:ascii="Arial" w:eastAsia="Arial" w:hAnsi="Arial" w:cs="Arial"/>
          <w:bCs/>
          <w:sz w:val="18"/>
          <w:szCs w:val="18"/>
        </w:rPr>
        <w:t xml:space="preserve"> - </w:t>
      </w:r>
      <w:r w:rsidRPr="00A35CF7">
        <w:rPr>
          <w:rFonts w:ascii="Arial" w:eastAsia="Arial" w:hAnsi="Arial" w:cs="Arial"/>
          <w:bCs/>
          <w:sz w:val="18"/>
          <w:szCs w:val="18"/>
        </w:rPr>
        <w:t>In this </w:t>
      </w:r>
      <w:r w:rsidR="00BC30FA">
        <w:rPr>
          <w:rFonts w:ascii="Arial" w:eastAsia="Arial" w:hAnsi="Arial" w:cs="Arial"/>
          <w:bCs/>
          <w:sz w:val="18"/>
          <w:szCs w:val="18"/>
        </w:rPr>
        <w:t xml:space="preserve">project, I </w:t>
      </w:r>
      <w:r w:rsidRPr="00A35CF7">
        <w:rPr>
          <w:rFonts w:ascii="Arial" w:eastAsia="Arial" w:hAnsi="Arial" w:cs="Arial"/>
          <w:bCs/>
          <w:sz w:val="18"/>
          <w:szCs w:val="18"/>
        </w:rPr>
        <w:t>create</w:t>
      </w:r>
      <w:r>
        <w:rPr>
          <w:rFonts w:ascii="Arial" w:eastAsia="Arial" w:hAnsi="Arial" w:cs="Arial"/>
          <w:bCs/>
          <w:sz w:val="18"/>
          <w:szCs w:val="18"/>
        </w:rPr>
        <w:t>d</w:t>
      </w:r>
      <w:r w:rsidRPr="00A35CF7">
        <w:rPr>
          <w:rFonts w:ascii="Arial" w:eastAsia="Arial" w:hAnsi="Arial" w:cs="Arial"/>
          <w:bCs/>
          <w:sz w:val="18"/>
          <w:szCs w:val="18"/>
        </w:rPr>
        <w:t xml:space="preserve"> decision functions that attempt to predict survival outcomes from the 1912 Titanic disaster based on each passenger’s features, such as sex and age. </w:t>
      </w:r>
      <w:r>
        <w:rPr>
          <w:rFonts w:ascii="Arial" w:eastAsia="Arial" w:hAnsi="Arial" w:cs="Arial"/>
          <w:bCs/>
          <w:sz w:val="18"/>
          <w:szCs w:val="18"/>
        </w:rPr>
        <w:t>I have started with</w:t>
      </w:r>
      <w:r w:rsidRPr="00A35CF7">
        <w:rPr>
          <w:rFonts w:ascii="Arial" w:eastAsia="Arial" w:hAnsi="Arial" w:cs="Arial"/>
          <w:bCs/>
          <w:sz w:val="18"/>
          <w:szCs w:val="18"/>
        </w:rPr>
        <w:t xml:space="preserve"> a simple </w:t>
      </w:r>
    </w:p>
    <w:p w14:paraId="490C09AC" w14:textId="77777777" w:rsidR="00C31776" w:rsidRDefault="00C31776" w:rsidP="009C4555">
      <w:pPr>
        <w:pStyle w:val="ListParagraph"/>
        <w:jc w:val="both"/>
        <w:rPr>
          <w:rFonts w:ascii="Arial" w:eastAsia="Arial" w:hAnsi="Arial" w:cs="Arial"/>
          <w:bCs/>
          <w:sz w:val="18"/>
          <w:szCs w:val="18"/>
        </w:rPr>
      </w:pPr>
      <w:r w:rsidRPr="009C4555">
        <w:rPr>
          <w:rFonts w:ascii="Arial" w:eastAsia="Arial" w:hAnsi="Arial" w:cs="Arial"/>
          <w:bCs/>
          <w:sz w:val="18"/>
          <w:szCs w:val="18"/>
        </w:rPr>
        <w:t xml:space="preserve">algorithm and increased its complexity until </w:t>
      </w:r>
      <w:r w:rsidR="00BC30FA">
        <w:rPr>
          <w:rFonts w:ascii="Arial" w:eastAsia="Arial" w:hAnsi="Arial" w:cs="Arial"/>
          <w:bCs/>
          <w:sz w:val="18"/>
          <w:szCs w:val="18"/>
        </w:rPr>
        <w:t xml:space="preserve">I am able </w:t>
      </w:r>
      <w:r w:rsidRPr="009C4555">
        <w:rPr>
          <w:rFonts w:ascii="Arial" w:eastAsia="Arial" w:hAnsi="Arial" w:cs="Arial"/>
          <w:bCs/>
          <w:sz w:val="18"/>
          <w:szCs w:val="18"/>
        </w:rPr>
        <w:t xml:space="preserve">to accurately predict the outcomes for at least 80% of the passengers in the provided data. </w:t>
      </w:r>
    </w:p>
    <w:p w14:paraId="55FCF6E4" w14:textId="77777777" w:rsidR="002463C2" w:rsidRDefault="002463C2" w:rsidP="009C4555">
      <w:pPr>
        <w:pStyle w:val="ListParagraph"/>
        <w:jc w:val="both"/>
        <w:rPr>
          <w:rFonts w:ascii="Arial" w:eastAsia="Arial" w:hAnsi="Arial" w:cs="Arial"/>
          <w:bCs/>
          <w:sz w:val="18"/>
          <w:szCs w:val="18"/>
        </w:rPr>
      </w:pPr>
    </w:p>
    <w:p w14:paraId="02C93CE6" w14:textId="77777777" w:rsidR="002463C2" w:rsidRDefault="002463C2" w:rsidP="002463C2">
      <w:pPr>
        <w:jc w:val="both"/>
        <w:rPr>
          <w:rFonts w:ascii="Arial" w:eastAsia="Arial" w:hAnsi="Arial" w:cs="Arial"/>
          <w:b/>
          <w:bCs/>
          <w:sz w:val="18"/>
          <w:szCs w:val="18"/>
        </w:rPr>
      </w:pPr>
      <w:r>
        <w:rPr>
          <w:rFonts w:ascii="Arial" w:eastAsia="Arial" w:hAnsi="Arial" w:cs="Arial"/>
          <w:b/>
          <w:bCs/>
          <w:sz w:val="18"/>
          <w:szCs w:val="18"/>
        </w:rPr>
        <w:t>Computer Vision and Deep Learning Projects:</w:t>
      </w:r>
    </w:p>
    <w:p w14:paraId="5F3E2D5B" w14:textId="53E46417" w:rsidR="00F87C7C" w:rsidRPr="00F87C7C" w:rsidRDefault="00F87C7C" w:rsidP="00F87C7C">
      <w:pPr>
        <w:ind w:left="360"/>
        <w:jc w:val="both"/>
        <w:rPr>
          <w:rStyle w:val="Hyperlink"/>
          <w:rFonts w:ascii="Arial" w:eastAsia="Arial" w:hAnsi="Arial" w:cs="Arial"/>
          <w:sz w:val="18"/>
          <w:szCs w:val="18"/>
        </w:rPr>
      </w:pPr>
      <w:r>
        <w:rPr>
          <w:rFonts w:ascii="Arial" w:eastAsia="Arial" w:hAnsi="Arial" w:cs="Arial"/>
          <w:b/>
          <w:bCs/>
          <w:sz w:val="18"/>
          <w:szCs w:val="18"/>
        </w:rPr>
        <w:t xml:space="preserve">    </w:t>
      </w:r>
      <w:r w:rsidRPr="00F87C7C">
        <w:rPr>
          <w:rFonts w:ascii="Arial" w:eastAsia="Arial" w:hAnsi="Arial" w:cs="Arial"/>
          <w:b/>
          <w:bCs/>
          <w:sz w:val="18"/>
          <w:szCs w:val="18"/>
        </w:rPr>
        <w:t xml:space="preserve">  </w:t>
      </w:r>
      <w:r w:rsidRPr="00F87C7C">
        <w:rPr>
          <w:rStyle w:val="Hyperlink"/>
          <w:rFonts w:ascii="Arial" w:hAnsi="Arial" w:cs="Arial"/>
          <w:sz w:val="18"/>
          <w:szCs w:val="18"/>
        </w:rPr>
        <w:t>https://github.com/ParthaPritamDeka/Coursera_Deep_Learning</w:t>
      </w:r>
    </w:p>
    <w:p w14:paraId="055034AE" w14:textId="77777777" w:rsidR="00A70F38" w:rsidRPr="00413831" w:rsidRDefault="00A70F38" w:rsidP="002463C2">
      <w:pPr>
        <w:jc w:val="both"/>
        <w:rPr>
          <w:rFonts w:ascii="Arial" w:eastAsia="Arial" w:hAnsi="Arial" w:cs="Arial"/>
          <w:b/>
          <w:bCs/>
          <w:sz w:val="18"/>
          <w:szCs w:val="18"/>
        </w:rPr>
      </w:pPr>
    </w:p>
    <w:p w14:paraId="7D3202CA" w14:textId="77777777" w:rsidR="002463C2" w:rsidRDefault="002463C2" w:rsidP="002463C2">
      <w:pPr>
        <w:pStyle w:val="ListParagraph"/>
        <w:numPr>
          <w:ilvl w:val="0"/>
          <w:numId w:val="15"/>
        </w:numPr>
        <w:jc w:val="both"/>
        <w:rPr>
          <w:rFonts w:ascii="Arial" w:eastAsia="Arial" w:hAnsi="Arial" w:cs="Arial"/>
          <w:bCs/>
          <w:sz w:val="18"/>
          <w:szCs w:val="18"/>
        </w:rPr>
      </w:pPr>
      <w:r>
        <w:rPr>
          <w:rFonts w:ascii="Arial" w:eastAsia="Arial" w:hAnsi="Arial" w:cs="Arial"/>
          <w:b/>
          <w:bCs/>
          <w:sz w:val="18"/>
          <w:szCs w:val="18"/>
        </w:rPr>
        <w:t xml:space="preserve">Image Processing - </w:t>
      </w:r>
      <w:r w:rsidRPr="007501F3">
        <w:rPr>
          <w:rFonts w:ascii="Arial" w:eastAsia="Arial" w:hAnsi="Arial" w:cs="Arial"/>
          <w:b/>
          <w:bCs/>
          <w:sz w:val="18"/>
          <w:szCs w:val="18"/>
        </w:rPr>
        <w:t>Detected Lane lines in the road on video streams using Computer Vision techniques</w:t>
      </w:r>
      <w:r w:rsidRPr="003607CC">
        <w:rPr>
          <w:rFonts w:ascii="Arial" w:eastAsia="Arial" w:hAnsi="Arial" w:cs="Arial"/>
          <w:bCs/>
          <w:sz w:val="18"/>
          <w:szCs w:val="18"/>
        </w:rPr>
        <w:t xml:space="preserve"> – Gray scaling images, Canny edge detection, Hough transform and extrapol</w:t>
      </w:r>
      <w:r>
        <w:rPr>
          <w:rFonts w:ascii="Arial" w:eastAsia="Arial" w:hAnsi="Arial" w:cs="Arial"/>
          <w:bCs/>
          <w:sz w:val="18"/>
          <w:szCs w:val="18"/>
        </w:rPr>
        <w:t>ation of the detected Lane line</w:t>
      </w:r>
    </w:p>
    <w:p w14:paraId="1477A5CA" w14:textId="4D1FFD1D" w:rsidR="00F87C7C" w:rsidRDefault="002463C2" w:rsidP="00F87C7C">
      <w:pPr>
        <w:ind w:left="360"/>
        <w:jc w:val="both"/>
        <w:rPr>
          <w:rStyle w:val="Hyperlink"/>
          <w:rFonts w:ascii="Arial" w:eastAsia="Arial" w:hAnsi="Arial" w:cs="Arial"/>
          <w:sz w:val="18"/>
          <w:szCs w:val="18"/>
        </w:rPr>
      </w:pPr>
      <w:r>
        <w:rPr>
          <w:rFonts w:ascii="Arial" w:eastAsia="Arial" w:hAnsi="Arial" w:cs="Arial"/>
          <w:bCs/>
          <w:sz w:val="18"/>
          <w:szCs w:val="18"/>
        </w:rPr>
        <w:t xml:space="preserve">       </w:t>
      </w:r>
      <w:hyperlink r:id="rId12" w:history="1">
        <w:r w:rsidRPr="00FD1262">
          <w:rPr>
            <w:rStyle w:val="Hyperlink"/>
            <w:rFonts w:ascii="Arial" w:eastAsia="Arial" w:hAnsi="Arial" w:cs="Arial"/>
            <w:sz w:val="18"/>
            <w:szCs w:val="18"/>
          </w:rPr>
          <w:t>https://github.com/ParthaPritamDeka/Self_Driving_Car_Nano_degree/tree/master/CarND-LaneLines-P1-master</w:t>
        </w:r>
      </w:hyperlink>
    </w:p>
    <w:p w14:paraId="34D0C78C" w14:textId="48D069A1" w:rsidR="00782FB8" w:rsidRPr="008D4D5E" w:rsidRDefault="00782FB8" w:rsidP="008D4D5E">
      <w:pPr>
        <w:pStyle w:val="ListParagraph"/>
        <w:numPr>
          <w:ilvl w:val="0"/>
          <w:numId w:val="15"/>
        </w:numPr>
        <w:jc w:val="both"/>
        <w:rPr>
          <w:rFonts w:ascii="Arial" w:eastAsia="Arial" w:hAnsi="Arial" w:cs="Arial"/>
          <w:b/>
          <w:bCs/>
          <w:sz w:val="18"/>
          <w:szCs w:val="18"/>
        </w:rPr>
      </w:pPr>
      <w:r w:rsidRPr="008D4D5E">
        <w:rPr>
          <w:rFonts w:ascii="Arial" w:eastAsia="Arial" w:hAnsi="Arial" w:cs="Arial"/>
          <w:bCs/>
          <w:sz w:val="18"/>
          <w:szCs w:val="18"/>
        </w:rPr>
        <w:t>Built a</w:t>
      </w:r>
      <w:r w:rsidRPr="008D4D5E">
        <w:rPr>
          <w:rFonts w:ascii="Arial" w:eastAsia="Arial" w:hAnsi="Arial" w:cs="Arial"/>
          <w:b/>
          <w:bCs/>
          <w:sz w:val="18"/>
          <w:szCs w:val="18"/>
        </w:rPr>
        <w:t xml:space="preserve"> deep neural network in python </w:t>
      </w:r>
      <w:r w:rsidRPr="008D4D5E">
        <w:rPr>
          <w:rFonts w:ascii="Arial" w:eastAsia="Arial" w:hAnsi="Arial" w:cs="Arial"/>
          <w:bCs/>
          <w:sz w:val="18"/>
          <w:szCs w:val="18"/>
        </w:rPr>
        <w:t>that classifies cat vs. non-cat images.</w:t>
      </w:r>
    </w:p>
    <w:p w14:paraId="597514AC" w14:textId="2EE0E8D0" w:rsidR="00A70F38" w:rsidRDefault="00A70F38" w:rsidP="008D4D5E">
      <w:pPr>
        <w:pStyle w:val="ListParagraph"/>
        <w:numPr>
          <w:ilvl w:val="0"/>
          <w:numId w:val="15"/>
        </w:numPr>
        <w:jc w:val="both"/>
        <w:rPr>
          <w:rFonts w:ascii="Arial" w:eastAsia="Arial" w:hAnsi="Arial" w:cs="Arial"/>
          <w:b/>
          <w:bCs/>
          <w:sz w:val="18"/>
          <w:szCs w:val="18"/>
        </w:rPr>
      </w:pPr>
      <w:r w:rsidRPr="008D4D5E">
        <w:rPr>
          <w:rFonts w:ascii="Arial" w:eastAsia="Arial" w:hAnsi="Arial" w:cs="Arial"/>
          <w:b/>
          <w:bCs/>
          <w:sz w:val="18"/>
          <w:szCs w:val="18"/>
        </w:rPr>
        <w:t xml:space="preserve">Built a deep neural network </w:t>
      </w:r>
      <w:r w:rsidRPr="008D4D5E">
        <w:rPr>
          <w:rFonts w:ascii="Arial" w:eastAsia="Arial" w:hAnsi="Arial" w:cs="Arial"/>
          <w:bCs/>
          <w:sz w:val="18"/>
          <w:szCs w:val="18"/>
        </w:rPr>
        <w:t xml:space="preserve">using </w:t>
      </w:r>
      <w:proofErr w:type="spellStart"/>
      <w:r w:rsidRPr="008D4D5E">
        <w:rPr>
          <w:rFonts w:ascii="Arial" w:eastAsia="Arial" w:hAnsi="Arial" w:cs="Arial"/>
          <w:b/>
          <w:bCs/>
          <w:sz w:val="18"/>
          <w:szCs w:val="18"/>
        </w:rPr>
        <w:t>Tensorflow</w:t>
      </w:r>
      <w:proofErr w:type="spellEnd"/>
      <w:r w:rsidRPr="008D4D5E">
        <w:rPr>
          <w:rFonts w:ascii="Arial" w:eastAsia="Arial" w:hAnsi="Arial" w:cs="Arial"/>
          <w:b/>
          <w:bCs/>
          <w:sz w:val="18"/>
          <w:szCs w:val="18"/>
        </w:rPr>
        <w:t xml:space="preserve"> </w:t>
      </w:r>
      <w:r w:rsidRPr="008D4D5E">
        <w:rPr>
          <w:rFonts w:ascii="Arial" w:eastAsia="Arial" w:hAnsi="Arial" w:cs="Arial"/>
          <w:bCs/>
          <w:sz w:val="18"/>
          <w:szCs w:val="18"/>
        </w:rPr>
        <w:t>to recognize numbers from</w:t>
      </w:r>
      <w:r w:rsidRPr="008D4D5E">
        <w:rPr>
          <w:rFonts w:ascii="Arial" w:eastAsia="Arial" w:hAnsi="Arial" w:cs="Arial"/>
          <w:b/>
          <w:bCs/>
          <w:sz w:val="18"/>
          <w:szCs w:val="18"/>
        </w:rPr>
        <w:t xml:space="preserve"> 0 to 5 </w:t>
      </w:r>
      <w:r w:rsidRPr="008D4D5E">
        <w:rPr>
          <w:rFonts w:ascii="Arial" w:eastAsia="Arial" w:hAnsi="Arial" w:cs="Arial"/>
          <w:bCs/>
          <w:sz w:val="18"/>
          <w:szCs w:val="18"/>
        </w:rPr>
        <w:t>and improved the accuracy</w:t>
      </w:r>
      <w:r w:rsidRPr="008D4D5E">
        <w:rPr>
          <w:rFonts w:ascii="Arial" w:eastAsia="Arial" w:hAnsi="Arial" w:cs="Arial"/>
          <w:b/>
          <w:bCs/>
          <w:sz w:val="18"/>
          <w:szCs w:val="18"/>
        </w:rPr>
        <w:t xml:space="preserve"> using Adam optimization.</w:t>
      </w:r>
    </w:p>
    <w:p w14:paraId="09D9C7E2" w14:textId="53D92825" w:rsidR="00B75E88" w:rsidRPr="00B75E88" w:rsidRDefault="00B75E88" w:rsidP="00B75E88">
      <w:pPr>
        <w:pStyle w:val="ListParagraph"/>
        <w:numPr>
          <w:ilvl w:val="0"/>
          <w:numId w:val="15"/>
        </w:numPr>
        <w:jc w:val="both"/>
        <w:rPr>
          <w:rFonts w:ascii="Arial" w:eastAsia="Arial" w:hAnsi="Arial" w:cs="Arial"/>
          <w:bCs/>
          <w:sz w:val="18"/>
          <w:szCs w:val="18"/>
        </w:rPr>
      </w:pPr>
      <w:r w:rsidRPr="00B75E88">
        <w:rPr>
          <w:rFonts w:ascii="Arial" w:eastAsia="Arial" w:hAnsi="Arial" w:cs="Arial"/>
          <w:bCs/>
          <w:sz w:val="18"/>
          <w:szCs w:val="18"/>
        </w:rPr>
        <w:t>Built a</w:t>
      </w:r>
      <w:r w:rsidRPr="00B75E88">
        <w:rPr>
          <w:rFonts w:ascii="Arial" w:eastAsia="Arial" w:hAnsi="Arial" w:cs="Arial"/>
          <w:b/>
          <w:bCs/>
          <w:sz w:val="18"/>
          <w:szCs w:val="18"/>
        </w:rPr>
        <w:t xml:space="preserve"> Convolution Neural Network in </w:t>
      </w:r>
      <w:proofErr w:type="spellStart"/>
      <w:r w:rsidRPr="00B75E88">
        <w:rPr>
          <w:rFonts w:ascii="Arial" w:eastAsia="Arial" w:hAnsi="Arial" w:cs="Arial"/>
          <w:b/>
          <w:bCs/>
          <w:sz w:val="18"/>
          <w:szCs w:val="18"/>
        </w:rPr>
        <w:t>Keras</w:t>
      </w:r>
      <w:proofErr w:type="spellEnd"/>
      <w:r w:rsidRPr="00B75E88">
        <w:rPr>
          <w:rFonts w:ascii="Arial" w:eastAsia="Arial" w:hAnsi="Arial" w:cs="Arial"/>
          <w:b/>
          <w:bCs/>
          <w:sz w:val="18"/>
          <w:szCs w:val="18"/>
        </w:rPr>
        <w:t xml:space="preserve"> </w:t>
      </w:r>
      <w:r w:rsidRPr="00B75E88">
        <w:rPr>
          <w:rFonts w:ascii="Arial" w:eastAsia="Arial" w:hAnsi="Arial" w:cs="Arial"/>
          <w:bCs/>
          <w:sz w:val="18"/>
          <w:szCs w:val="18"/>
        </w:rPr>
        <w:t>to check whether a person is happy or not</w:t>
      </w:r>
      <w:r w:rsidR="0028617A">
        <w:rPr>
          <w:rFonts w:ascii="Arial" w:eastAsia="Arial" w:hAnsi="Arial" w:cs="Arial"/>
          <w:bCs/>
          <w:sz w:val="18"/>
          <w:szCs w:val="18"/>
        </w:rPr>
        <w:t xml:space="preserve"> – “</w:t>
      </w:r>
      <w:r w:rsidR="0028617A" w:rsidRPr="0028617A">
        <w:rPr>
          <w:rFonts w:ascii="Arial" w:eastAsia="Arial" w:hAnsi="Arial" w:cs="Arial"/>
          <w:b/>
          <w:bCs/>
          <w:sz w:val="18"/>
          <w:szCs w:val="18"/>
        </w:rPr>
        <w:t>Happy House Problem”</w:t>
      </w:r>
    </w:p>
    <w:p w14:paraId="1D9771FF" w14:textId="1D2B1675" w:rsidR="002463C2" w:rsidRPr="008D4D5E" w:rsidRDefault="002463C2" w:rsidP="008D4D5E">
      <w:pPr>
        <w:pStyle w:val="ListParagraph"/>
        <w:numPr>
          <w:ilvl w:val="0"/>
          <w:numId w:val="15"/>
        </w:numPr>
        <w:jc w:val="both"/>
        <w:rPr>
          <w:rFonts w:ascii="Arial" w:eastAsia="Arial" w:hAnsi="Arial" w:cs="Arial"/>
          <w:b/>
          <w:bCs/>
          <w:sz w:val="18"/>
          <w:szCs w:val="18"/>
        </w:rPr>
      </w:pPr>
      <w:r w:rsidRPr="00A70F38">
        <w:rPr>
          <w:rFonts w:ascii="Arial" w:eastAsia="Arial" w:hAnsi="Arial" w:cs="Arial"/>
          <w:b/>
          <w:bCs/>
          <w:sz w:val="18"/>
          <w:szCs w:val="18"/>
        </w:rPr>
        <w:t>Traffic Sign Classifier</w:t>
      </w:r>
      <w:r w:rsidRPr="008D4D5E">
        <w:rPr>
          <w:rFonts w:ascii="Arial" w:eastAsia="Arial" w:hAnsi="Arial" w:cs="Arial"/>
          <w:b/>
          <w:bCs/>
          <w:sz w:val="18"/>
          <w:szCs w:val="18"/>
        </w:rPr>
        <w:t xml:space="preserve"> – Used </w:t>
      </w:r>
      <w:r w:rsidR="00B84E69" w:rsidRPr="00A70F38">
        <w:rPr>
          <w:rFonts w:ascii="Arial" w:eastAsia="Arial" w:hAnsi="Arial" w:cs="Arial"/>
          <w:b/>
          <w:bCs/>
          <w:sz w:val="18"/>
          <w:szCs w:val="18"/>
        </w:rPr>
        <w:t>Tensor flow</w:t>
      </w:r>
      <w:r w:rsidRPr="00A70F38">
        <w:rPr>
          <w:rFonts w:ascii="Arial" w:eastAsia="Arial" w:hAnsi="Arial" w:cs="Arial"/>
          <w:b/>
          <w:bCs/>
          <w:sz w:val="18"/>
          <w:szCs w:val="18"/>
        </w:rPr>
        <w:t xml:space="preserve"> </w:t>
      </w:r>
      <w:r w:rsidR="00B84E69">
        <w:rPr>
          <w:rFonts w:ascii="Arial" w:eastAsia="Arial" w:hAnsi="Arial" w:cs="Arial"/>
          <w:b/>
          <w:bCs/>
          <w:sz w:val="18"/>
          <w:szCs w:val="18"/>
        </w:rPr>
        <w:t xml:space="preserve">to implement the LENET-5 </w:t>
      </w:r>
      <w:r w:rsidRPr="00A70F38">
        <w:rPr>
          <w:rFonts w:ascii="Arial" w:eastAsia="Arial" w:hAnsi="Arial" w:cs="Arial"/>
          <w:b/>
          <w:bCs/>
          <w:sz w:val="18"/>
          <w:szCs w:val="18"/>
        </w:rPr>
        <w:t>convolutional neural networks</w:t>
      </w:r>
      <w:r w:rsidRPr="008D4D5E">
        <w:rPr>
          <w:rFonts w:ascii="Arial" w:eastAsia="Arial" w:hAnsi="Arial" w:cs="Arial"/>
          <w:b/>
          <w:bCs/>
          <w:sz w:val="18"/>
          <w:szCs w:val="18"/>
        </w:rPr>
        <w:t xml:space="preserve"> </w:t>
      </w:r>
      <w:r w:rsidR="0040713B">
        <w:rPr>
          <w:rFonts w:ascii="Arial" w:eastAsia="Arial" w:hAnsi="Arial" w:cs="Arial"/>
          <w:b/>
          <w:bCs/>
          <w:sz w:val="18"/>
          <w:szCs w:val="18"/>
        </w:rPr>
        <w:t xml:space="preserve">architecture </w:t>
      </w:r>
      <w:r w:rsidRPr="008D4D5E">
        <w:rPr>
          <w:rFonts w:ascii="Arial" w:eastAsia="Arial" w:hAnsi="Arial" w:cs="Arial"/>
          <w:b/>
          <w:bCs/>
          <w:sz w:val="18"/>
          <w:szCs w:val="18"/>
        </w:rPr>
        <w:t>to classify traffic signs</w:t>
      </w:r>
    </w:p>
    <w:p w14:paraId="54BA7A7F" w14:textId="77777777" w:rsidR="00782FB8" w:rsidRPr="008D4D5E" w:rsidRDefault="00782FB8" w:rsidP="008D4D5E">
      <w:pPr>
        <w:pStyle w:val="ListParagraph"/>
        <w:jc w:val="both"/>
        <w:rPr>
          <w:rFonts w:ascii="Arial" w:eastAsia="Arial" w:hAnsi="Arial" w:cs="Arial"/>
          <w:b/>
          <w:bCs/>
          <w:sz w:val="18"/>
          <w:szCs w:val="18"/>
        </w:rPr>
      </w:pPr>
    </w:p>
    <w:p w14:paraId="107E6DDD" w14:textId="77777777" w:rsidR="002463C2" w:rsidRDefault="002463C2" w:rsidP="002463C2">
      <w:pPr>
        <w:pStyle w:val="ListParagraph"/>
        <w:jc w:val="both"/>
        <w:rPr>
          <w:rFonts w:ascii="Arial" w:eastAsia="Arial" w:hAnsi="Arial" w:cs="Arial"/>
          <w:bCs/>
          <w:sz w:val="18"/>
          <w:szCs w:val="18"/>
        </w:rPr>
      </w:pPr>
    </w:p>
    <w:p w14:paraId="577F0D70" w14:textId="77777777" w:rsidR="002463C2" w:rsidRDefault="002463C2" w:rsidP="002463C2">
      <w:pPr>
        <w:jc w:val="both"/>
        <w:rPr>
          <w:rFonts w:ascii="Arial" w:eastAsia="Arial" w:hAnsi="Arial" w:cs="Arial"/>
          <w:sz w:val="18"/>
          <w:szCs w:val="18"/>
        </w:rPr>
      </w:pPr>
      <w:r>
        <w:rPr>
          <w:rFonts w:ascii="Arial" w:eastAsia="Arial" w:hAnsi="Arial" w:cs="Arial"/>
          <w:b/>
          <w:sz w:val="18"/>
          <w:szCs w:val="18"/>
        </w:rPr>
        <w:t>Text Analytics project</w:t>
      </w:r>
      <w:r>
        <w:rPr>
          <w:rFonts w:ascii="Arial" w:eastAsia="Arial" w:hAnsi="Arial" w:cs="Arial"/>
          <w:sz w:val="18"/>
          <w:szCs w:val="18"/>
        </w:rPr>
        <w:t>:</w:t>
      </w:r>
    </w:p>
    <w:p w14:paraId="403370E2" w14:textId="77777777" w:rsidR="002463C2" w:rsidRPr="004B5EF0" w:rsidRDefault="002463C2" w:rsidP="002463C2">
      <w:pPr>
        <w:pStyle w:val="ListParagraph"/>
        <w:numPr>
          <w:ilvl w:val="0"/>
          <w:numId w:val="9"/>
        </w:numPr>
        <w:jc w:val="both"/>
        <w:rPr>
          <w:rFonts w:ascii="Arial" w:eastAsia="Arial" w:hAnsi="Arial" w:cs="Arial"/>
          <w:bCs/>
          <w:sz w:val="18"/>
          <w:szCs w:val="18"/>
        </w:rPr>
      </w:pPr>
      <w:r w:rsidRPr="00A64177">
        <w:rPr>
          <w:rFonts w:ascii="Arial" w:eastAsia="Arial" w:hAnsi="Arial" w:cs="Arial"/>
          <w:b/>
          <w:sz w:val="18"/>
          <w:szCs w:val="18"/>
        </w:rPr>
        <w:t xml:space="preserve">Item Based collaborative filtering: </w:t>
      </w:r>
      <w:r w:rsidRPr="00E451ED">
        <w:rPr>
          <w:rFonts w:ascii="Arial" w:eastAsia="Arial" w:hAnsi="Arial" w:cs="Arial"/>
          <w:b/>
          <w:bCs/>
          <w:sz w:val="18"/>
          <w:szCs w:val="18"/>
        </w:rPr>
        <w:t>Recommended</w:t>
      </w:r>
      <w:r w:rsidRPr="00E451ED">
        <w:rPr>
          <w:rFonts w:ascii="Arial" w:eastAsia="Arial" w:hAnsi="Arial" w:cs="Arial"/>
          <w:bCs/>
          <w:sz w:val="18"/>
          <w:szCs w:val="18"/>
        </w:rPr>
        <w:t xml:space="preserve"> similar movies on movie-lens data using Pearson co-relation as well as cosine correlation similarity using </w:t>
      </w:r>
      <w:r w:rsidRPr="00E451ED">
        <w:rPr>
          <w:rFonts w:ascii="Arial" w:eastAsia="Arial" w:hAnsi="Arial" w:cs="Arial"/>
          <w:b/>
          <w:bCs/>
          <w:sz w:val="18"/>
          <w:szCs w:val="18"/>
        </w:rPr>
        <w:t xml:space="preserve">Spark </w:t>
      </w:r>
      <w:r w:rsidRPr="00E451ED">
        <w:rPr>
          <w:rFonts w:ascii="Arial" w:eastAsia="Arial" w:hAnsi="Arial" w:cs="Arial"/>
          <w:bCs/>
          <w:sz w:val="18"/>
          <w:szCs w:val="18"/>
        </w:rPr>
        <w:t xml:space="preserve">on </w:t>
      </w:r>
      <w:r w:rsidRPr="00E451ED">
        <w:rPr>
          <w:rFonts w:ascii="Arial" w:eastAsia="Arial" w:hAnsi="Arial" w:cs="Arial"/>
          <w:b/>
          <w:bCs/>
          <w:sz w:val="18"/>
          <w:szCs w:val="18"/>
        </w:rPr>
        <w:t>Amazon EMR</w:t>
      </w:r>
    </w:p>
    <w:p w14:paraId="6DDBE9AB" w14:textId="77777777" w:rsidR="004B5EF0" w:rsidRPr="002463C2" w:rsidRDefault="004B5EF0" w:rsidP="002463C2">
      <w:pPr>
        <w:jc w:val="both"/>
        <w:rPr>
          <w:rFonts w:ascii="Arial" w:eastAsia="Arial" w:hAnsi="Arial" w:cs="Arial"/>
          <w:bCs/>
          <w:sz w:val="18"/>
          <w:szCs w:val="18"/>
        </w:rPr>
      </w:pPr>
    </w:p>
    <w:p w14:paraId="28A02B53" w14:textId="1BA931A7" w:rsidR="004B5EF0" w:rsidRPr="001F4A9D" w:rsidRDefault="004B5EF0" w:rsidP="004B5EF0">
      <w:pPr>
        <w:tabs>
          <w:tab w:val="left" w:pos="4680"/>
        </w:tabs>
        <w:spacing w:line="276" w:lineRule="auto"/>
        <w:jc w:val="both"/>
        <w:rPr>
          <w:rFonts w:ascii="Arial" w:eastAsia="Arial" w:hAnsi="Arial" w:cs="Arial"/>
          <w:b/>
          <w:sz w:val="18"/>
          <w:szCs w:val="18"/>
        </w:rPr>
      </w:pPr>
      <w:r>
        <w:rPr>
          <w:rFonts w:ascii="Arial" w:eastAsia="Arial" w:hAnsi="Arial" w:cs="Arial"/>
          <w:b/>
          <w:sz w:val="18"/>
          <w:szCs w:val="18"/>
        </w:rPr>
        <w:t>Environment: Python</w:t>
      </w:r>
      <w:r w:rsidRPr="003607CC">
        <w:rPr>
          <w:rFonts w:ascii="Arial" w:eastAsia="Arial" w:hAnsi="Arial" w:cs="Arial"/>
          <w:b/>
          <w:sz w:val="18"/>
          <w:szCs w:val="18"/>
        </w:rPr>
        <w:t xml:space="preserve">, </w:t>
      </w:r>
      <w:proofErr w:type="spellStart"/>
      <w:r>
        <w:rPr>
          <w:rFonts w:ascii="Arial" w:eastAsia="Arial" w:hAnsi="Arial" w:cs="Arial"/>
          <w:b/>
          <w:sz w:val="18"/>
          <w:szCs w:val="18"/>
        </w:rPr>
        <w:t>Sklearn</w:t>
      </w:r>
      <w:proofErr w:type="spellEnd"/>
      <w:r>
        <w:rPr>
          <w:rFonts w:ascii="Arial" w:eastAsia="Arial" w:hAnsi="Arial" w:cs="Arial"/>
          <w:b/>
          <w:sz w:val="18"/>
          <w:szCs w:val="18"/>
        </w:rPr>
        <w:t xml:space="preserve">, Pandas, </w:t>
      </w:r>
      <w:proofErr w:type="spellStart"/>
      <w:r>
        <w:rPr>
          <w:rFonts w:ascii="Arial" w:eastAsia="Arial" w:hAnsi="Arial" w:cs="Arial"/>
          <w:b/>
          <w:sz w:val="18"/>
          <w:szCs w:val="18"/>
        </w:rPr>
        <w:t>Numpy</w:t>
      </w:r>
      <w:proofErr w:type="spellEnd"/>
      <w:r w:rsidR="00AF58FE">
        <w:rPr>
          <w:rFonts w:ascii="Arial" w:eastAsia="Arial" w:hAnsi="Arial" w:cs="Arial"/>
          <w:b/>
          <w:sz w:val="18"/>
          <w:szCs w:val="18"/>
        </w:rPr>
        <w:t xml:space="preserve">, </w:t>
      </w:r>
      <w:proofErr w:type="spellStart"/>
      <w:r w:rsidR="00AF58FE">
        <w:rPr>
          <w:rFonts w:ascii="Arial" w:eastAsia="Arial" w:hAnsi="Arial" w:cs="Arial"/>
          <w:b/>
          <w:sz w:val="18"/>
          <w:szCs w:val="18"/>
        </w:rPr>
        <w:t>Kaggle</w:t>
      </w:r>
      <w:proofErr w:type="spellEnd"/>
      <w:r w:rsidR="00AF58FE">
        <w:rPr>
          <w:rFonts w:ascii="Arial" w:eastAsia="Arial" w:hAnsi="Arial" w:cs="Arial"/>
          <w:b/>
          <w:sz w:val="18"/>
          <w:szCs w:val="18"/>
        </w:rPr>
        <w:t xml:space="preserve"> Datasets</w:t>
      </w:r>
      <w:proofErr w:type="gramStart"/>
      <w:r w:rsidR="002463C2">
        <w:rPr>
          <w:rFonts w:ascii="Arial" w:eastAsia="Arial" w:hAnsi="Arial" w:cs="Arial"/>
          <w:b/>
          <w:sz w:val="18"/>
          <w:szCs w:val="18"/>
        </w:rPr>
        <w:t>, ,</w:t>
      </w:r>
      <w:proofErr w:type="gramEnd"/>
      <w:r w:rsidR="002463C2">
        <w:rPr>
          <w:rFonts w:ascii="Arial" w:eastAsia="Arial" w:hAnsi="Arial" w:cs="Arial"/>
          <w:b/>
          <w:sz w:val="18"/>
          <w:szCs w:val="18"/>
        </w:rPr>
        <w:t xml:space="preserve"> </w:t>
      </w:r>
      <w:proofErr w:type="spellStart"/>
      <w:r w:rsidR="002463C2">
        <w:rPr>
          <w:rFonts w:ascii="Arial" w:eastAsia="Arial" w:hAnsi="Arial" w:cs="Arial"/>
          <w:b/>
          <w:sz w:val="18"/>
          <w:szCs w:val="18"/>
        </w:rPr>
        <w:t>TensorFlow</w:t>
      </w:r>
      <w:proofErr w:type="spellEnd"/>
      <w:r w:rsidR="002463C2">
        <w:rPr>
          <w:rFonts w:ascii="Arial" w:eastAsia="Arial" w:hAnsi="Arial" w:cs="Arial"/>
          <w:b/>
          <w:sz w:val="18"/>
          <w:szCs w:val="18"/>
        </w:rPr>
        <w:t xml:space="preserve">, </w:t>
      </w:r>
      <w:proofErr w:type="spellStart"/>
      <w:r w:rsidR="002463C2">
        <w:rPr>
          <w:rFonts w:ascii="Arial" w:eastAsia="Arial" w:hAnsi="Arial" w:cs="Arial"/>
          <w:b/>
          <w:sz w:val="18"/>
          <w:szCs w:val="18"/>
        </w:rPr>
        <w:t>OpenCV</w:t>
      </w:r>
      <w:proofErr w:type="spellEnd"/>
      <w:r w:rsidR="002463C2">
        <w:rPr>
          <w:rFonts w:ascii="Arial" w:eastAsia="Arial" w:hAnsi="Arial" w:cs="Arial"/>
          <w:b/>
          <w:sz w:val="18"/>
          <w:szCs w:val="18"/>
        </w:rPr>
        <w:t>, AWS, GPU,</w:t>
      </w:r>
      <w:r w:rsidR="002463C2" w:rsidRPr="002463C2">
        <w:rPr>
          <w:rFonts w:ascii="Arial" w:eastAsia="Arial" w:hAnsi="Arial" w:cs="Arial"/>
          <w:b/>
          <w:sz w:val="18"/>
          <w:szCs w:val="18"/>
        </w:rPr>
        <w:t xml:space="preserve"> </w:t>
      </w:r>
      <w:r w:rsidR="002463C2">
        <w:rPr>
          <w:rFonts w:ascii="Arial" w:eastAsia="Arial" w:hAnsi="Arial" w:cs="Arial"/>
          <w:b/>
          <w:sz w:val="18"/>
          <w:szCs w:val="18"/>
        </w:rPr>
        <w:t>, Spark 2.0</w:t>
      </w:r>
    </w:p>
    <w:p w14:paraId="5744F16E" w14:textId="77777777" w:rsidR="00E451ED" w:rsidRPr="00714979" w:rsidRDefault="00E451ED" w:rsidP="002463C2">
      <w:pPr>
        <w:pStyle w:val="Default"/>
        <w:rPr>
          <w:rFonts w:eastAsia="Arial"/>
          <w:b/>
          <w:sz w:val="18"/>
          <w:szCs w:val="18"/>
        </w:rPr>
      </w:pPr>
    </w:p>
    <w:p w14:paraId="43BDD7EA" w14:textId="77777777" w:rsidR="00416D48" w:rsidRDefault="00416D48" w:rsidP="00416D48">
      <w:pPr>
        <w:jc w:val="both"/>
        <w:rPr>
          <w:rFonts w:ascii="Arial" w:eastAsia="Arial" w:hAnsi="Arial" w:cs="Arial"/>
          <w:b/>
          <w:bCs/>
          <w:sz w:val="18"/>
          <w:szCs w:val="18"/>
        </w:rPr>
      </w:pPr>
    </w:p>
    <w:p w14:paraId="651102B3" w14:textId="77777777" w:rsidR="00416D48" w:rsidRDefault="00416D48" w:rsidP="00416D48">
      <w:pPr>
        <w:jc w:val="both"/>
        <w:rPr>
          <w:rFonts w:ascii="Arial" w:eastAsia="Arial" w:hAnsi="Arial" w:cs="Arial"/>
          <w:b/>
          <w:bCs/>
          <w:sz w:val="18"/>
          <w:szCs w:val="18"/>
        </w:rPr>
      </w:pPr>
      <w:bookmarkStart w:id="3" w:name="_GoBack"/>
      <w:bookmarkEnd w:id="3"/>
    </w:p>
    <w:p w14:paraId="58A16CEF" w14:textId="77777777" w:rsidR="00416D48" w:rsidRPr="003607CC" w:rsidRDefault="00416D48" w:rsidP="00416D48">
      <w:pPr>
        <w:jc w:val="both"/>
        <w:rPr>
          <w:rFonts w:ascii="Arial" w:eastAsia="Arial" w:hAnsi="Arial" w:cs="Arial"/>
          <w:b/>
          <w:bCs/>
          <w:sz w:val="18"/>
          <w:szCs w:val="18"/>
        </w:rPr>
      </w:pPr>
      <w:r w:rsidRPr="003607CC">
        <w:rPr>
          <w:rFonts w:ascii="Arial" w:eastAsia="Arial" w:hAnsi="Arial" w:cs="Arial"/>
          <w:b/>
          <w:bCs/>
          <w:sz w:val="18"/>
          <w:szCs w:val="18"/>
        </w:rPr>
        <w:t>Awards, Recognitions, Patents:</w:t>
      </w:r>
    </w:p>
    <w:p w14:paraId="43DCF9D8" w14:textId="77777777" w:rsidR="00416D48" w:rsidRPr="003607CC" w:rsidRDefault="00416D48" w:rsidP="00416D48">
      <w:pPr>
        <w:pStyle w:val="ListParagraph"/>
        <w:numPr>
          <w:ilvl w:val="0"/>
          <w:numId w:val="21"/>
        </w:numPr>
        <w:jc w:val="both"/>
        <w:rPr>
          <w:rFonts w:ascii="Arial" w:eastAsia="Arial" w:hAnsi="Arial" w:cs="Arial"/>
          <w:b/>
          <w:bCs/>
          <w:sz w:val="18"/>
          <w:szCs w:val="18"/>
        </w:rPr>
      </w:pPr>
      <w:r w:rsidRPr="003607CC">
        <w:rPr>
          <w:rFonts w:ascii="Arial" w:eastAsia="Arial" w:hAnsi="Arial" w:cs="Arial"/>
          <w:b/>
          <w:bCs/>
          <w:sz w:val="18"/>
          <w:szCs w:val="18"/>
        </w:rPr>
        <w:t xml:space="preserve">United States Patent Pending </w:t>
      </w:r>
      <w:r w:rsidRPr="003607CC">
        <w:rPr>
          <w:rFonts w:ascii="Arial" w:eastAsia="Arial" w:hAnsi="Arial" w:cs="Arial"/>
          <w:bCs/>
          <w:sz w:val="18"/>
          <w:szCs w:val="18"/>
        </w:rPr>
        <w:t>15/285,907</w:t>
      </w:r>
      <w:r w:rsidRPr="003607CC">
        <w:rPr>
          <w:rFonts w:ascii="Arial" w:eastAsia="Arial" w:hAnsi="Arial" w:cs="Arial"/>
          <w:b/>
          <w:bCs/>
          <w:sz w:val="18"/>
          <w:szCs w:val="18"/>
        </w:rPr>
        <w:t xml:space="preserve"> “Delivery Status Diagnosis for Industrial Suppliers</w:t>
      </w:r>
      <w:r>
        <w:rPr>
          <w:rFonts w:ascii="Arial" w:eastAsia="Arial" w:hAnsi="Arial" w:cs="Arial"/>
          <w:b/>
          <w:bCs/>
          <w:sz w:val="18"/>
          <w:szCs w:val="18"/>
        </w:rPr>
        <w:t xml:space="preserve"> using Multivariate Linear Regression model</w:t>
      </w:r>
      <w:r w:rsidRPr="003607CC">
        <w:rPr>
          <w:rFonts w:ascii="Arial" w:eastAsia="Arial" w:hAnsi="Arial" w:cs="Arial"/>
          <w:b/>
          <w:bCs/>
          <w:sz w:val="18"/>
          <w:szCs w:val="18"/>
        </w:rPr>
        <w:t>”</w:t>
      </w:r>
    </w:p>
    <w:p w14:paraId="0F69B853" w14:textId="77777777" w:rsidR="00416D48" w:rsidRPr="003607CC" w:rsidRDefault="00416D48" w:rsidP="00416D48">
      <w:pPr>
        <w:pStyle w:val="ListParagraph"/>
        <w:numPr>
          <w:ilvl w:val="0"/>
          <w:numId w:val="21"/>
        </w:numPr>
        <w:jc w:val="both"/>
        <w:rPr>
          <w:rFonts w:ascii="Arial" w:eastAsia="Arial" w:hAnsi="Arial" w:cs="Arial"/>
          <w:b/>
          <w:bCs/>
          <w:sz w:val="18"/>
          <w:szCs w:val="18"/>
        </w:rPr>
      </w:pPr>
      <w:r w:rsidRPr="003607CC">
        <w:rPr>
          <w:rFonts w:ascii="Arial" w:eastAsia="Arial" w:hAnsi="Arial" w:cs="Arial"/>
          <w:bCs/>
          <w:sz w:val="18"/>
          <w:szCs w:val="18"/>
        </w:rPr>
        <w:t>Above and Beyond Silver Award</w:t>
      </w:r>
      <w:r w:rsidRPr="003607CC">
        <w:rPr>
          <w:rFonts w:ascii="Arial" w:eastAsia="Arial" w:hAnsi="Arial" w:cs="Arial"/>
          <w:b/>
          <w:bCs/>
          <w:sz w:val="18"/>
          <w:szCs w:val="18"/>
        </w:rPr>
        <w:t xml:space="preserve"> “Delivered a Boosting Algorithm for Predicting Assets for a key customer”</w:t>
      </w:r>
    </w:p>
    <w:p w14:paraId="65D10E5C" w14:textId="77777777" w:rsidR="00416D48" w:rsidRPr="003607CC" w:rsidRDefault="00416D48" w:rsidP="00416D48">
      <w:pPr>
        <w:pStyle w:val="ListParagraph"/>
        <w:numPr>
          <w:ilvl w:val="0"/>
          <w:numId w:val="21"/>
        </w:numPr>
        <w:jc w:val="both"/>
        <w:rPr>
          <w:rFonts w:ascii="Arial" w:eastAsia="Arial" w:hAnsi="Arial" w:cs="Arial"/>
          <w:b/>
          <w:bCs/>
          <w:sz w:val="18"/>
          <w:szCs w:val="18"/>
        </w:rPr>
      </w:pPr>
      <w:r w:rsidRPr="003607CC">
        <w:rPr>
          <w:rFonts w:ascii="Arial" w:eastAsia="Arial" w:hAnsi="Arial" w:cs="Arial"/>
          <w:bCs/>
          <w:sz w:val="18"/>
          <w:szCs w:val="18"/>
        </w:rPr>
        <w:t>Above and Beyond Bronze Award</w:t>
      </w:r>
      <w:r w:rsidRPr="003607CC">
        <w:rPr>
          <w:rFonts w:ascii="Arial" w:eastAsia="Arial" w:hAnsi="Arial" w:cs="Arial"/>
          <w:b/>
          <w:bCs/>
          <w:sz w:val="18"/>
          <w:szCs w:val="18"/>
        </w:rPr>
        <w:t xml:space="preserve"> “Deliver Results in an Uncertain World” – </w:t>
      </w:r>
      <w:r w:rsidRPr="003607CC">
        <w:rPr>
          <w:rFonts w:ascii="Arial" w:eastAsia="Arial" w:hAnsi="Arial" w:cs="Arial"/>
          <w:bCs/>
          <w:sz w:val="18"/>
          <w:szCs w:val="18"/>
        </w:rPr>
        <w:t xml:space="preserve">GE Digital </w:t>
      </w:r>
      <w:proofErr w:type="spellStart"/>
      <w:r w:rsidRPr="003607CC">
        <w:rPr>
          <w:rFonts w:ascii="Arial" w:eastAsia="Arial" w:hAnsi="Arial" w:cs="Arial"/>
          <w:bCs/>
          <w:sz w:val="18"/>
          <w:szCs w:val="18"/>
        </w:rPr>
        <w:t>Predix</w:t>
      </w:r>
      <w:proofErr w:type="spellEnd"/>
      <w:r w:rsidRPr="003607CC">
        <w:rPr>
          <w:rFonts w:ascii="Arial" w:eastAsia="Arial" w:hAnsi="Arial" w:cs="Arial"/>
          <w:bCs/>
          <w:sz w:val="18"/>
          <w:szCs w:val="18"/>
        </w:rPr>
        <w:t xml:space="preserve"> Data Science</w:t>
      </w:r>
    </w:p>
    <w:p w14:paraId="2020C0D5" w14:textId="77777777" w:rsidR="00416D48" w:rsidRPr="003607CC" w:rsidRDefault="00416D48" w:rsidP="00416D48">
      <w:pPr>
        <w:pStyle w:val="ListParagraph"/>
        <w:numPr>
          <w:ilvl w:val="0"/>
          <w:numId w:val="21"/>
        </w:numPr>
        <w:jc w:val="both"/>
        <w:rPr>
          <w:rFonts w:ascii="Arial" w:eastAsia="Arial" w:hAnsi="Arial" w:cs="Arial"/>
          <w:b/>
          <w:bCs/>
          <w:sz w:val="18"/>
          <w:szCs w:val="18"/>
        </w:rPr>
      </w:pPr>
      <w:r w:rsidRPr="003607CC">
        <w:rPr>
          <w:rFonts w:ascii="Arial" w:eastAsia="Arial" w:hAnsi="Arial" w:cs="Arial"/>
          <w:bCs/>
          <w:sz w:val="18"/>
          <w:szCs w:val="18"/>
        </w:rPr>
        <w:t>Above and Beyond Bronze Award</w:t>
      </w:r>
      <w:r w:rsidRPr="003607CC">
        <w:rPr>
          <w:rFonts w:ascii="Arial" w:eastAsia="Arial" w:hAnsi="Arial" w:cs="Arial"/>
          <w:b/>
          <w:bCs/>
          <w:sz w:val="18"/>
          <w:szCs w:val="18"/>
        </w:rPr>
        <w:t xml:space="preserve"> “Empower and Inspire Others” – </w:t>
      </w:r>
      <w:r w:rsidRPr="003607CC">
        <w:rPr>
          <w:rFonts w:ascii="Arial" w:eastAsia="Arial" w:hAnsi="Arial" w:cs="Arial"/>
          <w:bCs/>
          <w:sz w:val="18"/>
          <w:szCs w:val="18"/>
        </w:rPr>
        <w:t xml:space="preserve">GE Digital </w:t>
      </w:r>
      <w:proofErr w:type="spellStart"/>
      <w:r w:rsidRPr="003607CC">
        <w:rPr>
          <w:rFonts w:ascii="Arial" w:eastAsia="Arial" w:hAnsi="Arial" w:cs="Arial"/>
          <w:bCs/>
          <w:sz w:val="18"/>
          <w:szCs w:val="18"/>
        </w:rPr>
        <w:t>Predix</w:t>
      </w:r>
      <w:proofErr w:type="spellEnd"/>
      <w:r w:rsidRPr="003607CC">
        <w:rPr>
          <w:rFonts w:ascii="Arial" w:eastAsia="Arial" w:hAnsi="Arial" w:cs="Arial"/>
          <w:bCs/>
          <w:sz w:val="18"/>
          <w:szCs w:val="18"/>
        </w:rPr>
        <w:t xml:space="preserve"> Data Science</w:t>
      </w:r>
    </w:p>
    <w:p w14:paraId="239263F4" w14:textId="77777777" w:rsidR="00416D48" w:rsidRPr="003607CC" w:rsidRDefault="00416D48" w:rsidP="00416D48">
      <w:pPr>
        <w:pStyle w:val="ListParagraph"/>
        <w:numPr>
          <w:ilvl w:val="0"/>
          <w:numId w:val="21"/>
        </w:numPr>
        <w:jc w:val="both"/>
        <w:rPr>
          <w:rFonts w:ascii="Arial" w:eastAsia="Arial" w:hAnsi="Arial" w:cs="Arial"/>
          <w:b/>
          <w:bCs/>
          <w:sz w:val="18"/>
          <w:szCs w:val="18"/>
        </w:rPr>
      </w:pPr>
      <w:r w:rsidRPr="003607CC">
        <w:rPr>
          <w:rFonts w:ascii="Arial" w:eastAsia="Arial" w:hAnsi="Arial" w:cs="Arial"/>
          <w:b/>
          <w:bCs/>
          <w:sz w:val="18"/>
          <w:szCs w:val="18"/>
        </w:rPr>
        <w:t xml:space="preserve">Executive Award GE Digital– </w:t>
      </w:r>
      <w:r w:rsidRPr="003607CC">
        <w:rPr>
          <w:rFonts w:ascii="Arial" w:eastAsia="Arial" w:hAnsi="Arial" w:cs="Arial"/>
          <w:bCs/>
          <w:sz w:val="18"/>
          <w:szCs w:val="18"/>
        </w:rPr>
        <w:t>September 2015</w:t>
      </w:r>
    </w:p>
    <w:p w14:paraId="42114070" w14:textId="77777777" w:rsidR="00B03A22" w:rsidRDefault="00761363">
      <w:pPr>
        <w:jc w:val="both"/>
        <w:rPr>
          <w:rFonts w:ascii="Arial" w:eastAsia="Arial" w:hAnsi="Arial" w:cs="Arial"/>
          <w:b/>
          <w:bCs/>
          <w:sz w:val="18"/>
          <w:szCs w:val="18"/>
        </w:rPr>
      </w:pPr>
      <w:r w:rsidRPr="003607CC">
        <w:rPr>
          <w:rFonts w:ascii="Arial" w:eastAsia="Arial" w:hAnsi="Arial" w:cs="Arial"/>
          <w:b/>
          <w:bCs/>
          <w:sz w:val="18"/>
          <w:szCs w:val="18"/>
        </w:rPr>
        <w:t xml:space="preserve">                                                                            </w:t>
      </w:r>
    </w:p>
    <w:p w14:paraId="2AE1D664" w14:textId="77777777" w:rsidR="001F4A9D" w:rsidRDefault="001F4A9D">
      <w:pPr>
        <w:jc w:val="both"/>
        <w:rPr>
          <w:rFonts w:ascii="Arial" w:eastAsia="Arial" w:hAnsi="Arial" w:cs="Arial"/>
          <w:b/>
          <w:bCs/>
          <w:sz w:val="18"/>
          <w:szCs w:val="18"/>
        </w:rPr>
      </w:pPr>
    </w:p>
    <w:p w14:paraId="34EA7BAB" w14:textId="77777777" w:rsidR="00334EC5" w:rsidRPr="003607CC" w:rsidRDefault="00416D48">
      <w:pPr>
        <w:jc w:val="both"/>
        <w:rPr>
          <w:rFonts w:ascii="Arial" w:eastAsia="Arial" w:hAnsi="Arial" w:cs="Arial"/>
          <w:b/>
          <w:bCs/>
          <w:sz w:val="18"/>
          <w:szCs w:val="18"/>
        </w:rPr>
      </w:pPr>
      <w:r>
        <w:rPr>
          <w:rFonts w:ascii="Arial" w:eastAsia="Arial" w:hAnsi="Arial" w:cs="Arial"/>
          <w:b/>
          <w:bCs/>
          <w:sz w:val="18"/>
          <w:szCs w:val="18"/>
        </w:rPr>
        <w:t xml:space="preserve">Relevant </w:t>
      </w:r>
      <w:r w:rsidR="00334EC5" w:rsidRPr="003607CC">
        <w:rPr>
          <w:rFonts w:ascii="Arial" w:eastAsia="Arial" w:hAnsi="Arial" w:cs="Arial"/>
          <w:b/>
          <w:bCs/>
          <w:sz w:val="18"/>
          <w:szCs w:val="18"/>
        </w:rPr>
        <w:t>Work Experience:</w:t>
      </w:r>
    </w:p>
    <w:p w14:paraId="22971196" w14:textId="77777777" w:rsidR="007D6FFF" w:rsidRPr="003607CC" w:rsidRDefault="007D6FFF">
      <w:pPr>
        <w:jc w:val="both"/>
        <w:rPr>
          <w:rFonts w:ascii="Arial" w:eastAsia="Arial" w:hAnsi="Arial" w:cs="Arial"/>
          <w:b/>
          <w:bCs/>
          <w:sz w:val="18"/>
          <w:szCs w:val="18"/>
        </w:rPr>
      </w:pPr>
    </w:p>
    <w:p w14:paraId="188A5F64" w14:textId="77777777" w:rsidR="00FA1680" w:rsidRDefault="007D6FFF">
      <w:pPr>
        <w:jc w:val="both"/>
        <w:rPr>
          <w:rFonts w:ascii="Arial" w:eastAsia="Arial" w:hAnsi="Arial" w:cs="Arial"/>
          <w:bCs/>
          <w:sz w:val="18"/>
          <w:szCs w:val="18"/>
        </w:rPr>
      </w:pPr>
      <w:r w:rsidRPr="003607CC">
        <w:rPr>
          <w:rFonts w:ascii="Arial" w:eastAsia="Arial" w:hAnsi="Arial" w:cs="Arial"/>
          <w:b/>
          <w:bCs/>
          <w:sz w:val="18"/>
          <w:szCs w:val="18"/>
        </w:rPr>
        <w:t>General El</w:t>
      </w:r>
      <w:r w:rsidR="00CC31E7">
        <w:rPr>
          <w:rFonts w:ascii="Arial" w:eastAsia="Arial" w:hAnsi="Arial" w:cs="Arial"/>
          <w:b/>
          <w:bCs/>
          <w:sz w:val="18"/>
          <w:szCs w:val="18"/>
        </w:rPr>
        <w:t xml:space="preserve">ectric, </w:t>
      </w:r>
      <w:r w:rsidRPr="003607CC">
        <w:rPr>
          <w:rFonts w:ascii="Arial" w:eastAsia="Arial" w:hAnsi="Arial" w:cs="Arial"/>
          <w:bCs/>
          <w:sz w:val="18"/>
          <w:szCs w:val="18"/>
        </w:rPr>
        <w:t>San Ramon California</w:t>
      </w:r>
    </w:p>
    <w:p w14:paraId="0F7A4623" w14:textId="77777777" w:rsidR="00CC31E7" w:rsidRPr="003607CC" w:rsidRDefault="00CC31E7">
      <w:pPr>
        <w:jc w:val="both"/>
        <w:rPr>
          <w:rFonts w:ascii="Arial" w:eastAsia="Arial" w:hAnsi="Arial" w:cs="Arial"/>
          <w:b/>
          <w:bCs/>
          <w:sz w:val="18"/>
          <w:szCs w:val="18"/>
        </w:rPr>
      </w:pPr>
    </w:p>
    <w:p w14:paraId="60E17924" w14:textId="77777777" w:rsidR="001F4A9D" w:rsidRPr="003607CC" w:rsidRDefault="00E030E3">
      <w:pPr>
        <w:jc w:val="both"/>
        <w:rPr>
          <w:rFonts w:ascii="Arial" w:eastAsia="Arial" w:hAnsi="Arial" w:cs="Arial"/>
          <w:b/>
          <w:bCs/>
          <w:sz w:val="18"/>
          <w:szCs w:val="18"/>
        </w:rPr>
      </w:pPr>
      <w:r w:rsidRPr="003607CC">
        <w:rPr>
          <w:rFonts w:ascii="Arial" w:eastAsia="Arial" w:hAnsi="Arial" w:cs="Arial"/>
          <w:b/>
          <w:bCs/>
          <w:sz w:val="18"/>
          <w:szCs w:val="18"/>
        </w:rPr>
        <w:t>Staff Data Scientist</w:t>
      </w:r>
      <w:r w:rsidR="00C31776">
        <w:rPr>
          <w:rFonts w:ascii="Arial" w:eastAsia="Arial" w:hAnsi="Arial" w:cs="Arial"/>
          <w:b/>
          <w:bCs/>
          <w:sz w:val="18"/>
          <w:szCs w:val="18"/>
        </w:rPr>
        <w:t xml:space="preserve"> </w:t>
      </w:r>
    </w:p>
    <w:p w14:paraId="44F13E68" w14:textId="77777777" w:rsidR="00C25E26" w:rsidRPr="003607CC" w:rsidRDefault="007D6FFF" w:rsidP="00AB61C0">
      <w:pPr>
        <w:jc w:val="both"/>
        <w:rPr>
          <w:rFonts w:ascii="Arial" w:eastAsia="Arial" w:hAnsi="Arial" w:cs="Arial"/>
          <w:b/>
          <w:bCs/>
          <w:sz w:val="18"/>
          <w:szCs w:val="18"/>
        </w:rPr>
      </w:pPr>
      <w:r w:rsidRPr="003607CC">
        <w:rPr>
          <w:rFonts w:ascii="Arial" w:eastAsia="Arial" w:hAnsi="Arial" w:cs="Arial"/>
          <w:b/>
          <w:bCs/>
          <w:sz w:val="18"/>
          <w:szCs w:val="18"/>
        </w:rPr>
        <w:t>03/15 – Present</w:t>
      </w:r>
    </w:p>
    <w:p w14:paraId="75F3FDEF" w14:textId="77777777" w:rsidR="00AF58FE" w:rsidRDefault="00AF58FE" w:rsidP="00AF58FE">
      <w:pPr>
        <w:pStyle w:val="NormalWeb"/>
        <w:spacing w:before="0" w:beforeAutospacing="0" w:after="0" w:afterAutospacing="0"/>
        <w:rPr>
          <w:rFonts w:ascii="Arial" w:hAnsi="Arial" w:cs="Arial"/>
          <w:sz w:val="18"/>
          <w:szCs w:val="18"/>
        </w:rPr>
      </w:pPr>
    </w:p>
    <w:p w14:paraId="2C61B814" w14:textId="77777777" w:rsidR="00246710" w:rsidRPr="00F76C80" w:rsidRDefault="00B03A22" w:rsidP="00F76C80">
      <w:pPr>
        <w:pStyle w:val="NormalWeb"/>
        <w:numPr>
          <w:ilvl w:val="0"/>
          <w:numId w:val="17"/>
        </w:numPr>
        <w:spacing w:before="0" w:beforeAutospacing="0" w:after="0" w:afterAutospacing="0"/>
        <w:rPr>
          <w:rFonts w:ascii="Arial" w:hAnsi="Arial" w:cs="Arial"/>
          <w:sz w:val="18"/>
          <w:szCs w:val="18"/>
        </w:rPr>
      </w:pPr>
      <w:r>
        <w:rPr>
          <w:rFonts w:ascii="Arial" w:hAnsi="Arial" w:cs="Arial"/>
          <w:sz w:val="18"/>
          <w:szCs w:val="18"/>
        </w:rPr>
        <w:t>Built a</w:t>
      </w:r>
      <w:r w:rsidR="00246710" w:rsidRPr="003607CC">
        <w:rPr>
          <w:rFonts w:ascii="Arial" w:hAnsi="Arial" w:cs="Arial"/>
          <w:sz w:val="18"/>
          <w:szCs w:val="18"/>
        </w:rPr>
        <w:t xml:space="preserve"> </w:t>
      </w:r>
      <w:r w:rsidR="00246710" w:rsidRPr="00714979">
        <w:rPr>
          <w:rFonts w:ascii="Arial" w:hAnsi="Arial" w:cs="Arial"/>
          <w:b/>
          <w:sz w:val="18"/>
          <w:szCs w:val="18"/>
        </w:rPr>
        <w:t>multivariate Linear Regression model</w:t>
      </w:r>
      <w:r w:rsidR="00246710" w:rsidRPr="003607CC">
        <w:rPr>
          <w:rFonts w:ascii="Arial" w:hAnsi="Arial" w:cs="Arial"/>
          <w:sz w:val="18"/>
          <w:szCs w:val="18"/>
        </w:rPr>
        <w:t xml:space="preserve"> </w:t>
      </w:r>
      <w:r w:rsidR="00C3056A">
        <w:rPr>
          <w:rFonts w:ascii="Arial" w:hAnsi="Arial" w:cs="Arial"/>
          <w:sz w:val="18"/>
          <w:szCs w:val="18"/>
        </w:rPr>
        <w:t xml:space="preserve">(with 95% </w:t>
      </w:r>
      <w:r>
        <w:rPr>
          <w:rFonts w:ascii="Arial" w:hAnsi="Arial" w:cs="Arial"/>
          <w:sz w:val="18"/>
          <w:szCs w:val="18"/>
        </w:rPr>
        <w:t xml:space="preserve">accuracy) </w:t>
      </w:r>
      <w:r w:rsidR="00246710" w:rsidRPr="003607CC">
        <w:rPr>
          <w:rFonts w:ascii="Arial" w:hAnsi="Arial" w:cs="Arial"/>
          <w:sz w:val="18"/>
          <w:szCs w:val="18"/>
        </w:rPr>
        <w:t xml:space="preserve">as well as operationalized the model in </w:t>
      </w:r>
      <w:proofErr w:type="spellStart"/>
      <w:r w:rsidR="00246710" w:rsidRPr="003607CC">
        <w:rPr>
          <w:rFonts w:ascii="Arial" w:hAnsi="Arial" w:cs="Arial"/>
          <w:sz w:val="18"/>
          <w:szCs w:val="18"/>
        </w:rPr>
        <w:t>Greenplum</w:t>
      </w:r>
      <w:proofErr w:type="spellEnd"/>
      <w:r w:rsidR="00246710" w:rsidRPr="003607CC">
        <w:rPr>
          <w:rFonts w:ascii="Arial" w:hAnsi="Arial" w:cs="Arial"/>
          <w:sz w:val="18"/>
          <w:szCs w:val="18"/>
        </w:rPr>
        <w:t xml:space="preserve"> MPP platform to predict and visualize on-time delivery metric of Suppliers.  This solution processes, transform</w:t>
      </w:r>
      <w:r w:rsidR="00F76C80">
        <w:rPr>
          <w:rFonts w:ascii="Arial" w:hAnsi="Arial" w:cs="Arial"/>
          <w:sz w:val="18"/>
          <w:szCs w:val="18"/>
        </w:rPr>
        <w:t xml:space="preserve">s and predicts on 10 GB of data </w:t>
      </w:r>
      <w:r w:rsidR="00246710" w:rsidRPr="00F76C80">
        <w:rPr>
          <w:rFonts w:ascii="Arial" w:hAnsi="Arial" w:cs="Arial"/>
          <w:sz w:val="18"/>
          <w:szCs w:val="18"/>
        </w:rPr>
        <w:t xml:space="preserve">weekly. This has improved assembly/shop inventory, supplier OTD performance &amp; </w:t>
      </w:r>
      <w:r w:rsidR="00246710" w:rsidRPr="000373A7">
        <w:rPr>
          <w:rFonts w:ascii="Arial" w:hAnsi="Arial" w:cs="Arial"/>
          <w:b/>
          <w:sz w:val="18"/>
          <w:szCs w:val="18"/>
        </w:rPr>
        <w:t>$10M to $15M</w:t>
      </w:r>
      <w:r w:rsidR="00246710" w:rsidRPr="00F76C80">
        <w:rPr>
          <w:rFonts w:ascii="Arial" w:hAnsi="Arial" w:cs="Arial"/>
          <w:sz w:val="18"/>
          <w:szCs w:val="18"/>
        </w:rPr>
        <w:t xml:space="preserve"> yearly savings for business.</w:t>
      </w:r>
    </w:p>
    <w:p w14:paraId="3BDFB3A7" w14:textId="3DB659E9" w:rsidR="00B01D59" w:rsidRPr="00B01D59" w:rsidRDefault="00B01D59" w:rsidP="00B01D59">
      <w:pPr>
        <w:pStyle w:val="ListParagraph"/>
        <w:numPr>
          <w:ilvl w:val="0"/>
          <w:numId w:val="17"/>
        </w:numPr>
        <w:jc w:val="both"/>
        <w:rPr>
          <w:rFonts w:ascii="Arial" w:hAnsi="Arial" w:cs="Arial"/>
          <w:sz w:val="18"/>
          <w:szCs w:val="18"/>
        </w:rPr>
      </w:pPr>
      <w:r w:rsidRPr="00B01D59">
        <w:rPr>
          <w:rFonts w:ascii="Arial" w:hAnsi="Arial" w:cs="Arial"/>
          <w:sz w:val="18"/>
          <w:szCs w:val="18"/>
        </w:rPr>
        <w:t xml:space="preserve">Delivered 11 </w:t>
      </w:r>
      <w:r w:rsidR="00714979">
        <w:rPr>
          <w:rFonts w:ascii="Arial" w:hAnsi="Arial" w:cs="Arial"/>
          <w:sz w:val="18"/>
          <w:szCs w:val="18"/>
        </w:rPr>
        <w:t xml:space="preserve">Statistics based </w:t>
      </w:r>
      <w:r w:rsidR="00D6791F">
        <w:rPr>
          <w:rFonts w:ascii="Arial" w:hAnsi="Arial" w:cs="Arial"/>
          <w:sz w:val="18"/>
          <w:szCs w:val="18"/>
        </w:rPr>
        <w:t>Data science analytics</w:t>
      </w:r>
      <w:r w:rsidRPr="00B01D59">
        <w:rPr>
          <w:rFonts w:ascii="Arial" w:hAnsi="Arial" w:cs="Arial"/>
          <w:sz w:val="18"/>
          <w:szCs w:val="18"/>
        </w:rPr>
        <w:t xml:space="preserve"> onto </w:t>
      </w:r>
      <w:proofErr w:type="spellStart"/>
      <w:r w:rsidRPr="00B01D59">
        <w:rPr>
          <w:rFonts w:ascii="Arial" w:hAnsi="Arial" w:cs="Arial"/>
          <w:sz w:val="18"/>
          <w:szCs w:val="18"/>
        </w:rPr>
        <w:t>Predix</w:t>
      </w:r>
      <w:proofErr w:type="spellEnd"/>
      <w:r w:rsidRPr="00B01D59">
        <w:rPr>
          <w:rFonts w:ascii="Arial" w:hAnsi="Arial" w:cs="Arial"/>
          <w:sz w:val="18"/>
          <w:szCs w:val="18"/>
        </w:rPr>
        <w:t xml:space="preserve"> An</w:t>
      </w:r>
      <w:r w:rsidR="00966B96">
        <w:rPr>
          <w:rFonts w:ascii="Arial" w:hAnsi="Arial" w:cs="Arial"/>
          <w:sz w:val="18"/>
          <w:szCs w:val="18"/>
        </w:rPr>
        <w:t>alytics catalog (</w:t>
      </w:r>
      <w:r w:rsidRPr="00B01D59">
        <w:rPr>
          <w:rFonts w:ascii="Arial" w:hAnsi="Arial" w:cs="Arial"/>
          <w:sz w:val="18"/>
          <w:szCs w:val="18"/>
        </w:rPr>
        <w:t>top contributor</w:t>
      </w:r>
      <w:r w:rsidR="00966B96">
        <w:rPr>
          <w:rFonts w:ascii="Arial" w:hAnsi="Arial" w:cs="Arial"/>
          <w:sz w:val="18"/>
          <w:szCs w:val="18"/>
        </w:rPr>
        <w:t>)</w:t>
      </w:r>
      <w:r w:rsidRPr="00B01D59">
        <w:rPr>
          <w:rFonts w:ascii="Arial" w:hAnsi="Arial" w:cs="Arial"/>
          <w:sz w:val="18"/>
          <w:szCs w:val="18"/>
        </w:rPr>
        <w:t xml:space="preserve"> This supported positioning </w:t>
      </w:r>
      <w:proofErr w:type="spellStart"/>
      <w:r w:rsidRPr="00B01D59">
        <w:rPr>
          <w:rFonts w:ascii="Arial" w:hAnsi="Arial" w:cs="Arial"/>
          <w:sz w:val="18"/>
          <w:szCs w:val="18"/>
        </w:rPr>
        <w:t>Predix</w:t>
      </w:r>
      <w:proofErr w:type="spellEnd"/>
      <w:r w:rsidRPr="00B01D59">
        <w:rPr>
          <w:rFonts w:ascii="Arial" w:hAnsi="Arial" w:cs="Arial"/>
          <w:sz w:val="18"/>
          <w:szCs w:val="18"/>
        </w:rPr>
        <w:t xml:space="preserve"> as a top Analytic IIOT Platform in Forrester report and helped to make </w:t>
      </w:r>
      <w:proofErr w:type="spellStart"/>
      <w:r w:rsidRPr="00B01D59">
        <w:rPr>
          <w:rFonts w:ascii="Arial" w:hAnsi="Arial" w:cs="Arial"/>
          <w:sz w:val="18"/>
          <w:szCs w:val="18"/>
        </w:rPr>
        <w:t>Predix</w:t>
      </w:r>
      <w:proofErr w:type="spellEnd"/>
      <w:r w:rsidRPr="00B01D59">
        <w:rPr>
          <w:rFonts w:ascii="Arial" w:hAnsi="Arial" w:cs="Arial"/>
          <w:sz w:val="18"/>
          <w:szCs w:val="18"/>
        </w:rPr>
        <w:t xml:space="preserve"> more compelling to </w:t>
      </w:r>
      <w:r w:rsidRPr="000373A7">
        <w:rPr>
          <w:rFonts w:ascii="Arial" w:hAnsi="Arial" w:cs="Arial"/>
          <w:b/>
          <w:sz w:val="18"/>
          <w:szCs w:val="18"/>
        </w:rPr>
        <w:t xml:space="preserve">Toshiba, Schindler &amp; </w:t>
      </w:r>
      <w:r w:rsidR="00A86750" w:rsidRPr="000373A7">
        <w:rPr>
          <w:rFonts w:ascii="Arial" w:hAnsi="Arial" w:cs="Arial"/>
          <w:b/>
          <w:sz w:val="18"/>
          <w:szCs w:val="18"/>
        </w:rPr>
        <w:t>Sun Power</w:t>
      </w:r>
      <w:r w:rsidR="00A86750">
        <w:rPr>
          <w:rFonts w:ascii="Arial" w:hAnsi="Arial" w:cs="Arial"/>
          <w:sz w:val="18"/>
          <w:szCs w:val="18"/>
        </w:rPr>
        <w:t xml:space="preserve"> </w:t>
      </w:r>
      <w:r w:rsidRPr="003607CC">
        <w:rPr>
          <w:rFonts w:ascii="Arial" w:hAnsi="Arial" w:cs="Arial"/>
          <w:sz w:val="18"/>
          <w:szCs w:val="18"/>
        </w:rPr>
        <w:t>(</w:t>
      </w:r>
      <w:hyperlink r:id="rId13" w:history="1">
        <w:r w:rsidRPr="003607CC">
          <w:rPr>
            <w:rStyle w:val="Hyperlink"/>
            <w:rFonts w:ascii="Arial" w:hAnsi="Arial" w:cs="Arial"/>
            <w:sz w:val="18"/>
            <w:szCs w:val="18"/>
          </w:rPr>
          <w:t>https://www.predix.io/catalog/analytics</w:t>
        </w:r>
      </w:hyperlink>
      <w:r>
        <w:rPr>
          <w:rFonts w:ascii="Arial" w:hAnsi="Arial" w:cs="Arial"/>
          <w:sz w:val="18"/>
          <w:szCs w:val="18"/>
        </w:rPr>
        <w:t>). Some of the key Analytics built:</w:t>
      </w:r>
    </w:p>
    <w:p w14:paraId="0FFBE616" w14:textId="77777777" w:rsidR="00923904" w:rsidRPr="00D6791F" w:rsidRDefault="00923904" w:rsidP="00E33E37">
      <w:pPr>
        <w:pStyle w:val="ListParagraph"/>
        <w:numPr>
          <w:ilvl w:val="0"/>
          <w:numId w:val="20"/>
        </w:numPr>
        <w:jc w:val="both"/>
        <w:rPr>
          <w:rFonts w:ascii="Arial" w:hAnsi="Arial" w:cs="Arial"/>
          <w:b/>
          <w:sz w:val="18"/>
          <w:szCs w:val="18"/>
        </w:rPr>
      </w:pPr>
      <w:r w:rsidRPr="00D6791F">
        <w:rPr>
          <w:rFonts w:ascii="Arial" w:hAnsi="Arial" w:cs="Arial"/>
          <w:b/>
          <w:sz w:val="18"/>
          <w:szCs w:val="18"/>
        </w:rPr>
        <w:t>Density Based clustering</w:t>
      </w:r>
    </w:p>
    <w:p w14:paraId="4DB69A5B" w14:textId="77777777" w:rsidR="00923904" w:rsidRPr="00D6791F" w:rsidRDefault="00923904" w:rsidP="00923904">
      <w:pPr>
        <w:pStyle w:val="ListParagraph"/>
        <w:numPr>
          <w:ilvl w:val="0"/>
          <w:numId w:val="20"/>
        </w:numPr>
        <w:jc w:val="both"/>
        <w:rPr>
          <w:rFonts w:ascii="Arial" w:hAnsi="Arial" w:cs="Arial"/>
          <w:b/>
          <w:sz w:val="18"/>
          <w:szCs w:val="18"/>
        </w:rPr>
      </w:pPr>
      <w:proofErr w:type="spellStart"/>
      <w:r w:rsidRPr="00D6791F">
        <w:rPr>
          <w:rFonts w:ascii="Arial" w:hAnsi="Arial" w:cs="Arial"/>
          <w:b/>
          <w:sz w:val="18"/>
          <w:szCs w:val="18"/>
        </w:rPr>
        <w:t>MeanShift</w:t>
      </w:r>
      <w:proofErr w:type="spellEnd"/>
      <w:r w:rsidRPr="00D6791F">
        <w:rPr>
          <w:rFonts w:ascii="Arial" w:hAnsi="Arial" w:cs="Arial"/>
          <w:b/>
          <w:sz w:val="18"/>
          <w:szCs w:val="18"/>
        </w:rPr>
        <w:t xml:space="preserve"> Clustering</w:t>
      </w:r>
    </w:p>
    <w:p w14:paraId="714C7005" w14:textId="77777777" w:rsidR="00923904" w:rsidRPr="00D6791F" w:rsidRDefault="00923904" w:rsidP="00923904">
      <w:pPr>
        <w:pStyle w:val="ListParagraph"/>
        <w:numPr>
          <w:ilvl w:val="0"/>
          <w:numId w:val="20"/>
        </w:numPr>
        <w:jc w:val="both"/>
        <w:rPr>
          <w:rFonts w:ascii="Arial" w:hAnsi="Arial" w:cs="Arial"/>
          <w:b/>
          <w:sz w:val="18"/>
          <w:szCs w:val="18"/>
        </w:rPr>
      </w:pPr>
      <w:r w:rsidRPr="00D6791F">
        <w:rPr>
          <w:rFonts w:ascii="Arial" w:hAnsi="Arial" w:cs="Arial"/>
          <w:b/>
          <w:sz w:val="18"/>
          <w:szCs w:val="18"/>
        </w:rPr>
        <w:t>Categorical to numerical data</w:t>
      </w:r>
    </w:p>
    <w:p w14:paraId="1C725D4A" w14:textId="77777777" w:rsidR="003607CC" w:rsidRPr="00D6791F" w:rsidRDefault="004B17F5" w:rsidP="003607CC">
      <w:pPr>
        <w:pStyle w:val="ListParagraph"/>
        <w:numPr>
          <w:ilvl w:val="0"/>
          <w:numId w:val="20"/>
        </w:numPr>
        <w:jc w:val="both"/>
        <w:rPr>
          <w:rFonts w:ascii="Arial" w:hAnsi="Arial" w:cs="Arial"/>
          <w:b/>
          <w:sz w:val="18"/>
          <w:szCs w:val="18"/>
        </w:rPr>
      </w:pPr>
      <w:r w:rsidRPr="00D6791F">
        <w:rPr>
          <w:rFonts w:ascii="Arial" w:hAnsi="Arial" w:cs="Arial"/>
          <w:b/>
          <w:sz w:val="18"/>
          <w:szCs w:val="18"/>
        </w:rPr>
        <w:t xml:space="preserve">Max Variance </w:t>
      </w:r>
      <w:proofErr w:type="gramStart"/>
      <w:r w:rsidRPr="00D6791F">
        <w:rPr>
          <w:rFonts w:ascii="Arial" w:hAnsi="Arial" w:cs="Arial"/>
          <w:b/>
          <w:sz w:val="18"/>
          <w:szCs w:val="18"/>
        </w:rPr>
        <w:t>feature</w:t>
      </w:r>
      <w:proofErr w:type="gramEnd"/>
      <w:r w:rsidRPr="00D6791F">
        <w:rPr>
          <w:rFonts w:ascii="Arial" w:hAnsi="Arial" w:cs="Arial"/>
          <w:b/>
          <w:sz w:val="18"/>
          <w:szCs w:val="18"/>
        </w:rPr>
        <w:t xml:space="preserve"> </w:t>
      </w:r>
      <w:r w:rsidR="00923904" w:rsidRPr="00D6791F">
        <w:rPr>
          <w:rFonts w:ascii="Arial" w:hAnsi="Arial" w:cs="Arial"/>
          <w:b/>
          <w:sz w:val="18"/>
          <w:szCs w:val="18"/>
        </w:rPr>
        <w:t>Analysis</w:t>
      </w:r>
      <w:r w:rsidR="00E5112A">
        <w:rPr>
          <w:rFonts w:ascii="Arial" w:hAnsi="Arial" w:cs="Arial"/>
          <w:b/>
          <w:sz w:val="18"/>
          <w:szCs w:val="18"/>
        </w:rPr>
        <w:t xml:space="preserve"> – Principal Component Analysis</w:t>
      </w:r>
    </w:p>
    <w:p w14:paraId="6A71A1E4" w14:textId="77777777" w:rsidR="00B01D59" w:rsidRPr="00D6791F" w:rsidRDefault="00923904" w:rsidP="00B01D59">
      <w:pPr>
        <w:pStyle w:val="ListParagraph"/>
        <w:numPr>
          <w:ilvl w:val="0"/>
          <w:numId w:val="20"/>
        </w:numPr>
        <w:jc w:val="both"/>
        <w:rPr>
          <w:rFonts w:ascii="Arial" w:hAnsi="Arial" w:cs="Arial"/>
          <w:b/>
          <w:sz w:val="18"/>
          <w:szCs w:val="18"/>
        </w:rPr>
      </w:pPr>
      <w:r w:rsidRPr="00D6791F">
        <w:rPr>
          <w:rFonts w:ascii="Arial" w:hAnsi="Arial" w:cs="Arial"/>
          <w:b/>
          <w:sz w:val="18"/>
          <w:szCs w:val="18"/>
        </w:rPr>
        <w:t>Linear Discriminant Analysis </w:t>
      </w:r>
    </w:p>
    <w:p w14:paraId="245CA902" w14:textId="77777777" w:rsidR="00246710" w:rsidRPr="00D6791F" w:rsidRDefault="004B17F5" w:rsidP="00246710">
      <w:pPr>
        <w:pStyle w:val="ListParagraph"/>
        <w:numPr>
          <w:ilvl w:val="0"/>
          <w:numId w:val="20"/>
        </w:numPr>
        <w:jc w:val="both"/>
        <w:rPr>
          <w:rFonts w:ascii="Arial" w:hAnsi="Arial" w:cs="Arial"/>
          <w:b/>
          <w:sz w:val="18"/>
          <w:szCs w:val="18"/>
        </w:rPr>
      </w:pPr>
      <w:r w:rsidRPr="00D6791F">
        <w:rPr>
          <w:rFonts w:ascii="Arial" w:hAnsi="Arial" w:cs="Arial"/>
          <w:b/>
          <w:sz w:val="18"/>
          <w:szCs w:val="18"/>
        </w:rPr>
        <w:t>Random Forrest Classifier</w:t>
      </w:r>
    </w:p>
    <w:p w14:paraId="11CC6AE6" w14:textId="77777777" w:rsidR="002B2526" w:rsidRPr="00D6791F" w:rsidRDefault="004B17F5" w:rsidP="00D25279">
      <w:pPr>
        <w:pStyle w:val="ListParagraph"/>
        <w:numPr>
          <w:ilvl w:val="0"/>
          <w:numId w:val="20"/>
        </w:numPr>
        <w:jc w:val="both"/>
        <w:rPr>
          <w:rFonts w:ascii="Arial" w:hAnsi="Arial" w:cs="Arial"/>
          <w:b/>
          <w:sz w:val="18"/>
          <w:szCs w:val="18"/>
        </w:rPr>
      </w:pPr>
      <w:r w:rsidRPr="00D6791F">
        <w:rPr>
          <w:rFonts w:ascii="Arial" w:hAnsi="Arial" w:cs="Arial"/>
          <w:b/>
          <w:sz w:val="18"/>
          <w:szCs w:val="18"/>
        </w:rPr>
        <w:t>Gradient Boosting Classifier</w:t>
      </w:r>
    </w:p>
    <w:p w14:paraId="6A2DC3BB" w14:textId="77777777" w:rsidR="003607CC" w:rsidRPr="00D6791F" w:rsidRDefault="004B17F5" w:rsidP="003607CC">
      <w:pPr>
        <w:pStyle w:val="ListParagraph"/>
        <w:numPr>
          <w:ilvl w:val="0"/>
          <w:numId w:val="20"/>
        </w:numPr>
        <w:jc w:val="both"/>
        <w:rPr>
          <w:rFonts w:ascii="Arial" w:hAnsi="Arial" w:cs="Arial"/>
          <w:b/>
          <w:sz w:val="18"/>
          <w:szCs w:val="18"/>
        </w:rPr>
      </w:pPr>
      <w:proofErr w:type="spellStart"/>
      <w:r w:rsidRPr="00D6791F">
        <w:rPr>
          <w:rFonts w:ascii="Arial" w:hAnsi="Arial" w:cs="Arial"/>
          <w:b/>
          <w:sz w:val="18"/>
          <w:szCs w:val="18"/>
        </w:rPr>
        <w:t>Ensembled</w:t>
      </w:r>
      <w:proofErr w:type="spellEnd"/>
      <w:r w:rsidRPr="00D6791F">
        <w:rPr>
          <w:rFonts w:ascii="Arial" w:hAnsi="Arial" w:cs="Arial"/>
          <w:b/>
          <w:sz w:val="18"/>
          <w:szCs w:val="18"/>
        </w:rPr>
        <w:t xml:space="preserve"> Classifier</w:t>
      </w:r>
    </w:p>
    <w:p w14:paraId="78BAD664" w14:textId="42A40D61" w:rsidR="00C31776" w:rsidRPr="0090272A" w:rsidRDefault="00C31776" w:rsidP="0007716A">
      <w:pPr>
        <w:pStyle w:val="ListParagraph"/>
        <w:ind w:left="1440"/>
        <w:jc w:val="both"/>
        <w:rPr>
          <w:rFonts w:ascii="Arial" w:hAnsi="Arial" w:cs="Arial"/>
          <w:sz w:val="18"/>
          <w:szCs w:val="18"/>
        </w:rPr>
      </w:pPr>
    </w:p>
    <w:p w14:paraId="32BFA507" w14:textId="77777777" w:rsidR="0090272A" w:rsidRDefault="0090272A" w:rsidP="0090272A">
      <w:pPr>
        <w:jc w:val="both"/>
        <w:rPr>
          <w:rFonts w:ascii="Arial" w:hAnsi="Arial" w:cs="Arial"/>
          <w:sz w:val="18"/>
          <w:szCs w:val="18"/>
        </w:rPr>
      </w:pPr>
    </w:p>
    <w:p w14:paraId="19A5BAD1" w14:textId="77777777" w:rsidR="0001149D" w:rsidRDefault="0001149D" w:rsidP="0090272A">
      <w:pPr>
        <w:jc w:val="both"/>
        <w:rPr>
          <w:rFonts w:ascii="Arial" w:hAnsi="Arial" w:cs="Arial"/>
          <w:sz w:val="18"/>
          <w:szCs w:val="18"/>
        </w:rPr>
      </w:pPr>
    </w:p>
    <w:p w14:paraId="05FCA6B1" w14:textId="77777777" w:rsidR="0001149D" w:rsidRDefault="0001149D" w:rsidP="0090272A">
      <w:pPr>
        <w:jc w:val="both"/>
        <w:rPr>
          <w:rFonts w:ascii="Arial" w:hAnsi="Arial" w:cs="Arial"/>
          <w:sz w:val="18"/>
          <w:szCs w:val="18"/>
        </w:rPr>
      </w:pPr>
    </w:p>
    <w:p w14:paraId="489381B5" w14:textId="77777777" w:rsidR="0001149D" w:rsidRDefault="0001149D" w:rsidP="0090272A">
      <w:pPr>
        <w:jc w:val="both"/>
        <w:rPr>
          <w:rFonts w:ascii="Arial" w:hAnsi="Arial" w:cs="Arial"/>
          <w:sz w:val="18"/>
          <w:szCs w:val="18"/>
        </w:rPr>
      </w:pPr>
    </w:p>
    <w:p w14:paraId="5DE3D970" w14:textId="77777777" w:rsidR="0001149D" w:rsidRDefault="0001149D" w:rsidP="0090272A">
      <w:pPr>
        <w:jc w:val="both"/>
        <w:rPr>
          <w:rFonts w:ascii="Arial" w:hAnsi="Arial" w:cs="Arial"/>
          <w:sz w:val="18"/>
          <w:szCs w:val="18"/>
        </w:rPr>
      </w:pPr>
    </w:p>
    <w:p w14:paraId="5EE59994" w14:textId="77777777" w:rsidR="000B298B" w:rsidRDefault="000B298B" w:rsidP="0090272A">
      <w:pPr>
        <w:jc w:val="both"/>
        <w:rPr>
          <w:rFonts w:ascii="Arial" w:hAnsi="Arial" w:cs="Arial"/>
          <w:sz w:val="18"/>
          <w:szCs w:val="18"/>
        </w:rPr>
      </w:pPr>
    </w:p>
    <w:p w14:paraId="091991FB" w14:textId="77777777" w:rsidR="0001149D" w:rsidRPr="0090272A" w:rsidRDefault="0001149D" w:rsidP="0090272A">
      <w:pPr>
        <w:jc w:val="both"/>
        <w:rPr>
          <w:rFonts w:ascii="Arial" w:hAnsi="Arial" w:cs="Arial"/>
          <w:sz w:val="18"/>
          <w:szCs w:val="18"/>
        </w:rPr>
      </w:pPr>
    </w:p>
    <w:p w14:paraId="1F8ED383" w14:textId="45367626" w:rsidR="005B6E25" w:rsidRPr="002463C2" w:rsidRDefault="00DC0CAE" w:rsidP="005B6E25">
      <w:pPr>
        <w:pStyle w:val="NormalWeb"/>
        <w:numPr>
          <w:ilvl w:val="0"/>
          <w:numId w:val="17"/>
        </w:numPr>
        <w:spacing w:before="0" w:beforeAutospacing="0" w:after="0" w:afterAutospacing="0"/>
        <w:rPr>
          <w:rFonts w:ascii="Arial" w:hAnsi="Arial" w:cs="Arial"/>
          <w:sz w:val="18"/>
          <w:szCs w:val="18"/>
        </w:rPr>
      </w:pPr>
      <w:r w:rsidRPr="00DC0CAE">
        <w:rPr>
          <w:rFonts w:ascii="Arial" w:hAnsi="Arial" w:cs="Arial"/>
          <w:sz w:val="18"/>
          <w:szCs w:val="18"/>
        </w:rPr>
        <w:t xml:space="preserve">Built a scalable Data pipeline on GE </w:t>
      </w:r>
      <w:proofErr w:type="spellStart"/>
      <w:r w:rsidRPr="00DC0CAE">
        <w:rPr>
          <w:rFonts w:ascii="Arial" w:hAnsi="Arial" w:cs="Arial"/>
          <w:sz w:val="18"/>
          <w:szCs w:val="18"/>
        </w:rPr>
        <w:t>Predix</w:t>
      </w:r>
      <w:proofErr w:type="spellEnd"/>
      <w:r w:rsidRPr="00DC0CAE">
        <w:rPr>
          <w:rFonts w:ascii="Arial" w:hAnsi="Arial" w:cs="Arial"/>
          <w:sz w:val="18"/>
          <w:szCs w:val="18"/>
        </w:rPr>
        <w:t xml:space="preserve"> platform on Cloud Foundry for processing machine learning algorithms on signals coming from various sensors on elevators- this application includes building a Gatekeeper application and configuring </w:t>
      </w:r>
      <w:proofErr w:type="spellStart"/>
      <w:r w:rsidRPr="00DC0CAE">
        <w:rPr>
          <w:rFonts w:ascii="Arial" w:hAnsi="Arial" w:cs="Arial"/>
          <w:sz w:val="18"/>
          <w:szCs w:val="18"/>
        </w:rPr>
        <w:t>rabbitmq</w:t>
      </w:r>
      <w:proofErr w:type="spellEnd"/>
      <w:r w:rsidRPr="00DC0CAE">
        <w:rPr>
          <w:rFonts w:ascii="Arial" w:hAnsi="Arial" w:cs="Arial"/>
          <w:sz w:val="18"/>
          <w:szCs w:val="18"/>
        </w:rPr>
        <w:t xml:space="preserve"> queuing engine for processing very high through data as massively pa</w:t>
      </w:r>
      <w:r w:rsidR="002463C2">
        <w:rPr>
          <w:rFonts w:ascii="Arial" w:hAnsi="Arial" w:cs="Arial"/>
          <w:sz w:val="18"/>
          <w:szCs w:val="18"/>
        </w:rPr>
        <w:t>rallel miniature data processes</w:t>
      </w:r>
    </w:p>
    <w:p w14:paraId="5E7EBBEF" w14:textId="113AB341" w:rsidR="002463C2" w:rsidRPr="0001149D" w:rsidRDefault="0090272A" w:rsidP="0001149D">
      <w:pPr>
        <w:pStyle w:val="NormalWeb"/>
        <w:numPr>
          <w:ilvl w:val="0"/>
          <w:numId w:val="17"/>
        </w:numPr>
        <w:spacing w:before="0" w:beforeAutospacing="0" w:after="0" w:afterAutospacing="0"/>
        <w:rPr>
          <w:rFonts w:ascii="Arial" w:hAnsi="Arial" w:cs="Arial"/>
          <w:sz w:val="18"/>
          <w:szCs w:val="18"/>
        </w:rPr>
      </w:pPr>
      <w:r>
        <w:rPr>
          <w:rFonts w:ascii="Arial" w:hAnsi="Arial" w:cs="Arial"/>
          <w:sz w:val="18"/>
          <w:szCs w:val="18"/>
        </w:rPr>
        <w:t>Built a</w:t>
      </w:r>
      <w:r w:rsidRPr="003607CC">
        <w:rPr>
          <w:rFonts w:ascii="Arial" w:hAnsi="Arial" w:cs="Arial"/>
          <w:sz w:val="18"/>
          <w:szCs w:val="18"/>
        </w:rPr>
        <w:t xml:space="preserve"> </w:t>
      </w:r>
      <w:r w:rsidRPr="00C3056A">
        <w:rPr>
          <w:rFonts w:ascii="Arial" w:hAnsi="Arial" w:cs="Arial"/>
          <w:b/>
          <w:sz w:val="18"/>
          <w:szCs w:val="18"/>
        </w:rPr>
        <w:t>Gradient Boosting</w:t>
      </w:r>
      <w:r w:rsidRPr="003607CC">
        <w:rPr>
          <w:rFonts w:ascii="Arial" w:hAnsi="Arial" w:cs="Arial"/>
          <w:sz w:val="18"/>
          <w:szCs w:val="18"/>
        </w:rPr>
        <w:t xml:space="preserve"> </w:t>
      </w:r>
      <w:proofErr w:type="spellStart"/>
      <w:r w:rsidRPr="003607CC">
        <w:rPr>
          <w:rFonts w:ascii="Arial" w:hAnsi="Arial" w:cs="Arial"/>
          <w:sz w:val="18"/>
          <w:szCs w:val="18"/>
        </w:rPr>
        <w:t>ensembled</w:t>
      </w:r>
      <w:proofErr w:type="spellEnd"/>
      <w:r w:rsidRPr="003607CC">
        <w:rPr>
          <w:rFonts w:ascii="Arial" w:hAnsi="Arial" w:cs="Arial"/>
          <w:sz w:val="18"/>
          <w:szCs w:val="18"/>
        </w:rPr>
        <w:t xml:space="preserve"> model for predicting Asset Allocation</w:t>
      </w:r>
      <w:r>
        <w:rPr>
          <w:rFonts w:ascii="Arial" w:hAnsi="Arial" w:cs="Arial"/>
          <w:sz w:val="18"/>
          <w:szCs w:val="18"/>
        </w:rPr>
        <w:t xml:space="preserve">s for Johnson &amp; </w:t>
      </w:r>
      <w:proofErr w:type="spellStart"/>
      <w:r>
        <w:rPr>
          <w:rFonts w:ascii="Arial" w:hAnsi="Arial" w:cs="Arial"/>
          <w:sz w:val="18"/>
          <w:szCs w:val="18"/>
        </w:rPr>
        <w:t>Johnson</w:t>
      </w:r>
      <w:proofErr w:type="spellEnd"/>
      <w:r>
        <w:rPr>
          <w:rFonts w:ascii="Arial" w:hAnsi="Arial" w:cs="Arial"/>
          <w:sz w:val="18"/>
          <w:szCs w:val="18"/>
        </w:rPr>
        <w:t xml:space="preserve"> (key customer for GE). </w:t>
      </w:r>
      <w:r w:rsidRPr="003607CC">
        <w:rPr>
          <w:rFonts w:ascii="Arial" w:hAnsi="Arial" w:cs="Arial"/>
          <w:sz w:val="18"/>
          <w:szCs w:val="18"/>
        </w:rPr>
        <w:t xml:space="preserve">This model </w:t>
      </w:r>
      <w:r w:rsidR="0089160C">
        <w:rPr>
          <w:rFonts w:ascii="Arial" w:hAnsi="Arial" w:cs="Arial"/>
          <w:sz w:val="18"/>
          <w:szCs w:val="18"/>
        </w:rPr>
        <w:t>deployed</w:t>
      </w:r>
      <w:r>
        <w:rPr>
          <w:rFonts w:ascii="Arial" w:hAnsi="Arial" w:cs="Arial"/>
          <w:sz w:val="18"/>
          <w:szCs w:val="18"/>
        </w:rPr>
        <w:t xml:space="preserve"> on GE </w:t>
      </w:r>
      <w:proofErr w:type="spellStart"/>
      <w:r>
        <w:rPr>
          <w:rFonts w:ascii="Arial" w:hAnsi="Arial" w:cs="Arial"/>
          <w:sz w:val="18"/>
          <w:szCs w:val="18"/>
        </w:rPr>
        <w:t>Predix</w:t>
      </w:r>
      <w:proofErr w:type="spellEnd"/>
      <w:r>
        <w:rPr>
          <w:rFonts w:ascii="Arial" w:hAnsi="Arial" w:cs="Arial"/>
          <w:sz w:val="18"/>
          <w:szCs w:val="18"/>
        </w:rPr>
        <w:t xml:space="preserve"> Analytic Catalog. This has made GE </w:t>
      </w:r>
      <w:proofErr w:type="spellStart"/>
      <w:r>
        <w:rPr>
          <w:rFonts w:ascii="Arial" w:hAnsi="Arial" w:cs="Arial"/>
          <w:sz w:val="18"/>
          <w:szCs w:val="18"/>
        </w:rPr>
        <w:t>Predix</w:t>
      </w:r>
      <w:proofErr w:type="spellEnd"/>
      <w:r>
        <w:rPr>
          <w:rFonts w:ascii="Arial" w:hAnsi="Arial" w:cs="Arial"/>
          <w:sz w:val="18"/>
          <w:szCs w:val="18"/>
        </w:rPr>
        <w:t xml:space="preserve"> compelling for Johnson and Johnson for building and deploying Machine Learning algorithm</w:t>
      </w:r>
    </w:p>
    <w:p w14:paraId="5653EF78" w14:textId="77777777" w:rsidR="004F3305" w:rsidRPr="00DC0CAE" w:rsidRDefault="00C31776" w:rsidP="004F3305">
      <w:pPr>
        <w:pStyle w:val="ListParagraph"/>
        <w:numPr>
          <w:ilvl w:val="0"/>
          <w:numId w:val="17"/>
        </w:numPr>
        <w:jc w:val="both"/>
        <w:rPr>
          <w:rFonts w:ascii="Arial" w:hAnsi="Arial" w:cs="Arial"/>
          <w:sz w:val="18"/>
          <w:szCs w:val="18"/>
        </w:rPr>
      </w:pPr>
      <w:r w:rsidRPr="003607CC">
        <w:rPr>
          <w:rFonts w:ascii="Arial" w:hAnsi="Arial" w:cs="Arial"/>
          <w:sz w:val="18"/>
          <w:szCs w:val="18"/>
        </w:rPr>
        <w:t>Engin</w:t>
      </w:r>
      <w:r w:rsidR="00DB488A">
        <w:rPr>
          <w:rFonts w:ascii="Arial" w:hAnsi="Arial" w:cs="Arial"/>
          <w:sz w:val="18"/>
          <w:szCs w:val="18"/>
        </w:rPr>
        <w:t xml:space="preserve">eered unstructured outage data as well as </w:t>
      </w:r>
      <w:r w:rsidRPr="003607CC">
        <w:rPr>
          <w:rFonts w:ascii="Arial" w:hAnsi="Arial" w:cs="Arial"/>
          <w:sz w:val="18"/>
          <w:szCs w:val="18"/>
        </w:rPr>
        <w:t>hi</w:t>
      </w:r>
      <w:r w:rsidR="00DB488A">
        <w:rPr>
          <w:rFonts w:ascii="Arial" w:hAnsi="Arial" w:cs="Arial"/>
          <w:sz w:val="18"/>
          <w:szCs w:val="18"/>
        </w:rPr>
        <w:t xml:space="preserve">storical weather data and built a </w:t>
      </w:r>
      <w:r w:rsidR="00DB488A" w:rsidRPr="00DB488A">
        <w:rPr>
          <w:rFonts w:ascii="Arial" w:hAnsi="Arial" w:cs="Arial"/>
          <w:b/>
          <w:sz w:val="18"/>
          <w:szCs w:val="18"/>
        </w:rPr>
        <w:t>Random forest</w:t>
      </w:r>
      <w:r w:rsidR="00DB488A">
        <w:rPr>
          <w:rFonts w:ascii="Arial" w:hAnsi="Arial" w:cs="Arial"/>
          <w:b/>
          <w:sz w:val="18"/>
          <w:szCs w:val="18"/>
        </w:rPr>
        <w:t xml:space="preserve"> based </w:t>
      </w:r>
      <w:r w:rsidR="00DB488A">
        <w:rPr>
          <w:rFonts w:ascii="Arial" w:hAnsi="Arial" w:cs="Arial"/>
          <w:sz w:val="18"/>
          <w:szCs w:val="18"/>
        </w:rPr>
        <w:t>model to predict</w:t>
      </w:r>
      <w:r w:rsidRPr="003607CC">
        <w:rPr>
          <w:rFonts w:ascii="Arial" w:hAnsi="Arial" w:cs="Arial"/>
          <w:sz w:val="18"/>
          <w:szCs w:val="18"/>
        </w:rPr>
        <w:t xml:space="preserve"> outages. Engineered Power outage alerts on </w:t>
      </w:r>
      <w:r w:rsidRPr="00DB488A">
        <w:rPr>
          <w:rFonts w:ascii="Arial" w:hAnsi="Arial" w:cs="Arial"/>
          <w:b/>
          <w:sz w:val="18"/>
          <w:szCs w:val="18"/>
        </w:rPr>
        <w:t>twitter</w:t>
      </w:r>
      <w:r w:rsidRPr="003607CC">
        <w:rPr>
          <w:rFonts w:ascii="Arial" w:hAnsi="Arial" w:cs="Arial"/>
          <w:sz w:val="18"/>
          <w:szCs w:val="18"/>
        </w:rPr>
        <w:t xml:space="preserve"> data. </w:t>
      </w:r>
    </w:p>
    <w:p w14:paraId="6D16B16C" w14:textId="77777777" w:rsidR="00416D48" w:rsidRPr="00CA498A" w:rsidRDefault="00546588" w:rsidP="00416D48">
      <w:pPr>
        <w:pStyle w:val="NormalWeb"/>
        <w:numPr>
          <w:ilvl w:val="0"/>
          <w:numId w:val="17"/>
        </w:numPr>
        <w:spacing w:before="0" w:beforeAutospacing="0" w:after="0" w:afterAutospacing="0"/>
        <w:rPr>
          <w:rFonts w:ascii="Arial" w:hAnsi="Arial" w:cs="Arial"/>
          <w:sz w:val="18"/>
          <w:szCs w:val="18"/>
        </w:rPr>
      </w:pPr>
      <w:r w:rsidRPr="003607CC">
        <w:rPr>
          <w:rFonts w:ascii="Arial" w:hAnsi="Arial" w:cs="Arial"/>
          <w:sz w:val="18"/>
          <w:szCs w:val="18"/>
        </w:rPr>
        <w:t xml:space="preserve">Implemented snapshotting/archiving solution by transforming / aggregating 40GB+ data. This has enabled business to track changes in manufactured requested dates/ Promise dates/ Quantity of parts delivered by Suppliers which was never </w:t>
      </w:r>
    </w:p>
    <w:p w14:paraId="1AA16C7B" w14:textId="77777777" w:rsidR="0018533D" w:rsidRPr="00C31776" w:rsidRDefault="00546588" w:rsidP="00BC30FA">
      <w:pPr>
        <w:pStyle w:val="NormalWeb"/>
        <w:spacing w:before="0" w:beforeAutospacing="0" w:after="0" w:afterAutospacing="0"/>
        <w:ind w:left="720"/>
        <w:rPr>
          <w:rFonts w:ascii="Arial" w:hAnsi="Arial" w:cs="Arial"/>
          <w:sz w:val="18"/>
          <w:szCs w:val="18"/>
        </w:rPr>
      </w:pPr>
      <w:r w:rsidRPr="003607CC">
        <w:rPr>
          <w:rFonts w:ascii="Arial" w:hAnsi="Arial" w:cs="Arial"/>
          <w:sz w:val="18"/>
          <w:szCs w:val="18"/>
        </w:rPr>
        <w:t>done in legacy systems, a fundamental problem Aviation. Aviation SME appreciated the value addition this has brought to business.</w:t>
      </w:r>
    </w:p>
    <w:p w14:paraId="3DCB620E" w14:textId="77777777" w:rsidR="00A64177" w:rsidRPr="0018533D" w:rsidRDefault="00E13C8A" w:rsidP="00A64177">
      <w:pPr>
        <w:pStyle w:val="NormalWeb"/>
        <w:numPr>
          <w:ilvl w:val="0"/>
          <w:numId w:val="17"/>
        </w:numPr>
        <w:spacing w:before="0" w:beforeAutospacing="0" w:after="0" w:afterAutospacing="0"/>
        <w:rPr>
          <w:rFonts w:ascii="Arial" w:hAnsi="Arial" w:cs="Arial"/>
          <w:sz w:val="18"/>
          <w:szCs w:val="18"/>
        </w:rPr>
      </w:pPr>
      <w:r w:rsidRPr="003607CC">
        <w:rPr>
          <w:rFonts w:ascii="Arial" w:hAnsi="Arial" w:cs="Arial"/>
          <w:sz w:val="18"/>
          <w:szCs w:val="18"/>
        </w:rPr>
        <w:t xml:space="preserve">Built </w:t>
      </w:r>
      <w:r w:rsidR="00546588" w:rsidRPr="003607CC">
        <w:rPr>
          <w:rFonts w:ascii="Arial" w:hAnsi="Arial" w:cs="Arial"/>
          <w:sz w:val="18"/>
          <w:szCs w:val="18"/>
        </w:rPr>
        <w:t xml:space="preserve">ETL infrastructure which purges and loads 140 GB of network &amp; OPS data every week. Developed ETL infrastructure for structured &amp; unstructured data for network, machine health, incidents &amp; CI data enabling IT operations business to better support mission critical applications </w:t>
      </w:r>
    </w:p>
    <w:p w14:paraId="3E7D95D8" w14:textId="77777777" w:rsidR="00266D33" w:rsidRPr="00A64177" w:rsidRDefault="00E13C8A" w:rsidP="00714979">
      <w:pPr>
        <w:pStyle w:val="NormalWeb"/>
        <w:numPr>
          <w:ilvl w:val="0"/>
          <w:numId w:val="17"/>
        </w:numPr>
        <w:spacing w:before="0" w:beforeAutospacing="0" w:after="0" w:afterAutospacing="0"/>
        <w:rPr>
          <w:rFonts w:ascii="Arial" w:hAnsi="Arial" w:cs="Arial"/>
          <w:sz w:val="18"/>
          <w:szCs w:val="18"/>
        </w:rPr>
      </w:pPr>
      <w:r w:rsidRPr="003607CC">
        <w:rPr>
          <w:rFonts w:ascii="Arial" w:hAnsi="Arial" w:cs="Arial"/>
          <w:sz w:val="18"/>
          <w:szCs w:val="18"/>
        </w:rPr>
        <w:t xml:space="preserve">Built a Python framework for GE Healthcare to engineer Install Base </w:t>
      </w:r>
      <w:proofErr w:type="spellStart"/>
      <w:r w:rsidRPr="003607CC">
        <w:rPr>
          <w:rFonts w:ascii="Arial" w:hAnsi="Arial" w:cs="Arial"/>
          <w:sz w:val="18"/>
          <w:szCs w:val="18"/>
        </w:rPr>
        <w:t>config</w:t>
      </w:r>
      <w:proofErr w:type="spellEnd"/>
      <w:r w:rsidRPr="003607CC">
        <w:rPr>
          <w:rFonts w:ascii="Arial" w:hAnsi="Arial" w:cs="Arial"/>
          <w:sz w:val="18"/>
          <w:szCs w:val="18"/>
        </w:rPr>
        <w:t xml:space="preserve"> data to identify potential upgrade opportunities with a potential revenue impact of </w:t>
      </w:r>
      <w:r w:rsidRPr="000373A7">
        <w:rPr>
          <w:rFonts w:ascii="Arial" w:hAnsi="Arial" w:cs="Arial"/>
          <w:b/>
          <w:sz w:val="18"/>
          <w:szCs w:val="18"/>
        </w:rPr>
        <w:t>$8MM</w:t>
      </w:r>
      <w:r w:rsidRPr="003607CC">
        <w:rPr>
          <w:rFonts w:ascii="Arial" w:hAnsi="Arial" w:cs="Arial"/>
          <w:sz w:val="18"/>
          <w:szCs w:val="18"/>
        </w:rPr>
        <w:t>/yearly</w:t>
      </w:r>
    </w:p>
    <w:p w14:paraId="72EA4260" w14:textId="77777777" w:rsidR="00E13C8A" w:rsidRPr="003607CC" w:rsidRDefault="00E13C8A" w:rsidP="00E13C8A">
      <w:pPr>
        <w:pStyle w:val="NormalWeb"/>
        <w:numPr>
          <w:ilvl w:val="0"/>
          <w:numId w:val="17"/>
        </w:numPr>
        <w:spacing w:before="0" w:beforeAutospacing="0" w:after="0" w:afterAutospacing="0"/>
        <w:rPr>
          <w:rFonts w:ascii="Arial" w:hAnsi="Arial" w:cs="Arial"/>
          <w:sz w:val="18"/>
          <w:szCs w:val="18"/>
        </w:rPr>
      </w:pPr>
      <w:r w:rsidRPr="003607CC">
        <w:rPr>
          <w:rFonts w:ascii="Arial" w:hAnsi="Arial" w:cs="Arial"/>
          <w:sz w:val="18"/>
          <w:szCs w:val="18"/>
        </w:rPr>
        <w:t xml:space="preserve">Enabled GE Digital executives to view daily </w:t>
      </w:r>
      <w:proofErr w:type="spellStart"/>
      <w:r w:rsidRPr="003607CC">
        <w:rPr>
          <w:rFonts w:ascii="Arial" w:hAnsi="Arial" w:cs="Arial"/>
          <w:sz w:val="18"/>
          <w:szCs w:val="18"/>
        </w:rPr>
        <w:t>Predix</w:t>
      </w:r>
      <w:proofErr w:type="spellEnd"/>
      <w:r w:rsidRPr="003607CC">
        <w:rPr>
          <w:rFonts w:ascii="Arial" w:hAnsi="Arial" w:cs="Arial"/>
          <w:sz w:val="18"/>
          <w:szCs w:val="18"/>
        </w:rPr>
        <w:t xml:space="preserve"> customer usage by designing &amp; building dashboards on DOMO platform.</w:t>
      </w:r>
    </w:p>
    <w:p w14:paraId="200164F2" w14:textId="77777777" w:rsidR="007D6FFF" w:rsidRDefault="007D6FFF">
      <w:pPr>
        <w:jc w:val="both"/>
        <w:rPr>
          <w:rFonts w:ascii="Arial" w:eastAsia="Arial" w:hAnsi="Arial" w:cs="Arial"/>
          <w:bCs/>
          <w:sz w:val="18"/>
          <w:szCs w:val="18"/>
        </w:rPr>
      </w:pPr>
    </w:p>
    <w:p w14:paraId="708A6C5B" w14:textId="77777777" w:rsidR="00416D48" w:rsidRPr="001F4A9D" w:rsidRDefault="00416D48" w:rsidP="00416D48">
      <w:pPr>
        <w:tabs>
          <w:tab w:val="left" w:pos="4680"/>
        </w:tabs>
        <w:spacing w:line="276" w:lineRule="auto"/>
        <w:jc w:val="both"/>
        <w:rPr>
          <w:rFonts w:ascii="Arial" w:eastAsia="Arial" w:hAnsi="Arial" w:cs="Arial"/>
          <w:b/>
          <w:sz w:val="18"/>
          <w:szCs w:val="18"/>
        </w:rPr>
      </w:pPr>
      <w:r>
        <w:rPr>
          <w:rFonts w:ascii="Arial" w:eastAsia="Arial" w:hAnsi="Arial" w:cs="Arial"/>
          <w:b/>
          <w:sz w:val="18"/>
          <w:szCs w:val="18"/>
        </w:rPr>
        <w:t>Environment: Python</w:t>
      </w:r>
      <w:r w:rsidRPr="003607CC">
        <w:rPr>
          <w:rFonts w:ascii="Arial" w:eastAsia="Arial" w:hAnsi="Arial" w:cs="Arial"/>
          <w:b/>
          <w:sz w:val="18"/>
          <w:szCs w:val="18"/>
        </w:rPr>
        <w:t xml:space="preserve">, </w:t>
      </w:r>
      <w:proofErr w:type="spellStart"/>
      <w:r>
        <w:rPr>
          <w:rFonts w:ascii="Arial" w:eastAsia="Arial" w:hAnsi="Arial" w:cs="Arial"/>
          <w:b/>
          <w:sz w:val="18"/>
          <w:szCs w:val="18"/>
        </w:rPr>
        <w:t>Sklearn</w:t>
      </w:r>
      <w:proofErr w:type="spellEnd"/>
      <w:r>
        <w:rPr>
          <w:rFonts w:ascii="Arial" w:eastAsia="Arial" w:hAnsi="Arial" w:cs="Arial"/>
          <w:b/>
          <w:sz w:val="18"/>
          <w:szCs w:val="18"/>
        </w:rPr>
        <w:t>, SQL</w:t>
      </w:r>
      <w:r w:rsidRPr="003607CC">
        <w:rPr>
          <w:rFonts w:ascii="Arial" w:eastAsia="Arial" w:hAnsi="Arial" w:cs="Arial"/>
          <w:b/>
          <w:sz w:val="18"/>
          <w:szCs w:val="18"/>
        </w:rPr>
        <w:t xml:space="preserve">, </w:t>
      </w:r>
      <w:proofErr w:type="spellStart"/>
      <w:r w:rsidRPr="003607CC">
        <w:rPr>
          <w:rFonts w:ascii="Arial" w:eastAsia="Arial" w:hAnsi="Arial" w:cs="Arial"/>
          <w:b/>
          <w:sz w:val="18"/>
          <w:szCs w:val="18"/>
        </w:rPr>
        <w:t>Talend</w:t>
      </w:r>
      <w:proofErr w:type="spellEnd"/>
      <w:r w:rsidRPr="003607CC">
        <w:rPr>
          <w:rFonts w:ascii="Arial" w:eastAsia="Arial" w:hAnsi="Arial" w:cs="Arial"/>
          <w:b/>
          <w:sz w:val="18"/>
          <w:szCs w:val="18"/>
        </w:rPr>
        <w:t xml:space="preserve">, </w:t>
      </w:r>
      <w:proofErr w:type="spellStart"/>
      <w:r>
        <w:rPr>
          <w:rFonts w:ascii="Arial" w:eastAsia="Arial" w:hAnsi="Arial" w:cs="Arial"/>
          <w:b/>
          <w:sz w:val="18"/>
          <w:szCs w:val="18"/>
        </w:rPr>
        <w:t>Greenplum</w:t>
      </w:r>
      <w:proofErr w:type="spellEnd"/>
      <w:r w:rsidRPr="003607CC">
        <w:rPr>
          <w:rFonts w:ascii="Arial" w:eastAsia="Arial" w:hAnsi="Arial" w:cs="Arial"/>
          <w:b/>
          <w:sz w:val="18"/>
          <w:szCs w:val="18"/>
        </w:rPr>
        <w:t>, Java</w:t>
      </w:r>
      <w:r>
        <w:rPr>
          <w:rFonts w:ascii="Arial" w:eastAsia="Arial" w:hAnsi="Arial" w:cs="Arial"/>
          <w:b/>
          <w:sz w:val="18"/>
          <w:szCs w:val="18"/>
        </w:rPr>
        <w:t>, Shell Scripting, Hadoop – HDFS, HIVE</w:t>
      </w:r>
      <w:r w:rsidR="00E82E01">
        <w:rPr>
          <w:rFonts w:ascii="Arial" w:eastAsia="Arial" w:hAnsi="Arial" w:cs="Arial"/>
          <w:b/>
          <w:sz w:val="18"/>
          <w:szCs w:val="18"/>
        </w:rPr>
        <w:t xml:space="preserve">. </w:t>
      </w:r>
      <w:proofErr w:type="spellStart"/>
      <w:r w:rsidR="00E82E01">
        <w:rPr>
          <w:rFonts w:ascii="Arial" w:eastAsia="Arial" w:hAnsi="Arial" w:cs="Arial"/>
          <w:b/>
          <w:sz w:val="18"/>
          <w:szCs w:val="18"/>
        </w:rPr>
        <w:t>Talend</w:t>
      </w:r>
      <w:proofErr w:type="spellEnd"/>
      <w:r w:rsidR="00E82E01">
        <w:rPr>
          <w:rFonts w:ascii="Arial" w:eastAsia="Arial" w:hAnsi="Arial" w:cs="Arial"/>
          <w:b/>
          <w:sz w:val="18"/>
          <w:szCs w:val="18"/>
        </w:rPr>
        <w:t xml:space="preserve"> – ETL tool</w:t>
      </w:r>
      <w:r w:rsidR="0090272A">
        <w:rPr>
          <w:rFonts w:ascii="Arial" w:eastAsia="Arial" w:hAnsi="Arial" w:cs="Arial"/>
          <w:b/>
          <w:sz w:val="18"/>
          <w:szCs w:val="18"/>
        </w:rPr>
        <w:t xml:space="preserve">, </w:t>
      </w:r>
      <w:proofErr w:type="spellStart"/>
      <w:r w:rsidR="0090272A">
        <w:rPr>
          <w:rFonts w:ascii="Arial" w:eastAsia="Arial" w:hAnsi="Arial" w:cs="Arial"/>
          <w:b/>
          <w:sz w:val="18"/>
          <w:szCs w:val="18"/>
        </w:rPr>
        <w:t>Predix</w:t>
      </w:r>
      <w:proofErr w:type="spellEnd"/>
      <w:r w:rsidR="0090272A">
        <w:rPr>
          <w:rFonts w:ascii="Arial" w:eastAsia="Arial" w:hAnsi="Arial" w:cs="Arial"/>
          <w:b/>
          <w:sz w:val="18"/>
          <w:szCs w:val="18"/>
        </w:rPr>
        <w:t xml:space="preserve">, </w:t>
      </w:r>
      <w:proofErr w:type="spellStart"/>
      <w:r w:rsidR="0090272A">
        <w:rPr>
          <w:rFonts w:ascii="Arial" w:eastAsia="Arial" w:hAnsi="Arial" w:cs="Arial"/>
          <w:b/>
          <w:sz w:val="18"/>
          <w:szCs w:val="18"/>
        </w:rPr>
        <w:t>RabbitMq</w:t>
      </w:r>
      <w:proofErr w:type="spellEnd"/>
      <w:r w:rsidR="0090272A">
        <w:rPr>
          <w:rFonts w:ascii="Arial" w:eastAsia="Arial" w:hAnsi="Arial" w:cs="Arial"/>
          <w:b/>
          <w:sz w:val="18"/>
          <w:szCs w:val="18"/>
        </w:rPr>
        <w:t xml:space="preserve">, REST, Statistics </w:t>
      </w:r>
    </w:p>
    <w:p w14:paraId="096BD41A" w14:textId="77777777" w:rsidR="00DB488A" w:rsidRPr="003607CC" w:rsidRDefault="00DB488A">
      <w:pPr>
        <w:jc w:val="both"/>
        <w:rPr>
          <w:rFonts w:ascii="Arial" w:eastAsia="Arial" w:hAnsi="Arial" w:cs="Arial"/>
          <w:bCs/>
          <w:sz w:val="18"/>
          <w:szCs w:val="18"/>
        </w:rPr>
      </w:pPr>
    </w:p>
    <w:p w14:paraId="08B4926F" w14:textId="77777777" w:rsidR="007D6FFF" w:rsidRPr="003607CC" w:rsidRDefault="007D6FFF">
      <w:pPr>
        <w:jc w:val="both"/>
        <w:rPr>
          <w:rFonts w:ascii="Arial" w:eastAsia="Arial" w:hAnsi="Arial" w:cs="Arial"/>
          <w:b/>
          <w:bCs/>
          <w:sz w:val="18"/>
          <w:szCs w:val="18"/>
        </w:rPr>
      </w:pPr>
    </w:p>
    <w:p w14:paraId="12626D84" w14:textId="77777777" w:rsidR="00FA1680" w:rsidRPr="003607CC" w:rsidRDefault="00FA1680" w:rsidP="00CB76A4">
      <w:pPr>
        <w:spacing w:line="0" w:lineRule="atLeast"/>
        <w:rPr>
          <w:rFonts w:ascii="Arial" w:eastAsia="Arial" w:hAnsi="Arial" w:cs="Arial"/>
          <w:b/>
          <w:bCs/>
          <w:sz w:val="18"/>
          <w:szCs w:val="18"/>
        </w:rPr>
      </w:pPr>
      <w:r w:rsidRPr="003607CC">
        <w:rPr>
          <w:rFonts w:ascii="Arial" w:eastAsia="Arial" w:hAnsi="Arial" w:cs="Arial"/>
          <w:b/>
          <w:bCs/>
          <w:sz w:val="18"/>
          <w:szCs w:val="18"/>
        </w:rPr>
        <w:t xml:space="preserve">Hightail </w:t>
      </w:r>
      <w:proofErr w:type="spellStart"/>
      <w:r w:rsidRPr="003607CC">
        <w:rPr>
          <w:rFonts w:ascii="Arial" w:eastAsia="Arial" w:hAnsi="Arial" w:cs="Arial"/>
          <w:b/>
          <w:bCs/>
          <w:sz w:val="18"/>
          <w:szCs w:val="18"/>
        </w:rPr>
        <w:t>Inc</w:t>
      </w:r>
      <w:proofErr w:type="spellEnd"/>
      <w:r w:rsidRPr="003607CC">
        <w:rPr>
          <w:rFonts w:ascii="Arial" w:eastAsia="Arial" w:hAnsi="Arial" w:cs="Arial"/>
          <w:b/>
          <w:bCs/>
          <w:sz w:val="18"/>
          <w:szCs w:val="18"/>
        </w:rPr>
        <w:t>, Campbell, CA</w:t>
      </w:r>
      <w:r w:rsidR="00711D32" w:rsidRPr="003607CC">
        <w:rPr>
          <w:rFonts w:ascii="Arial" w:eastAsia="Arial" w:hAnsi="Arial" w:cs="Arial"/>
          <w:b/>
          <w:bCs/>
          <w:sz w:val="18"/>
          <w:szCs w:val="18"/>
        </w:rPr>
        <w:t xml:space="preserve">                                                                          </w:t>
      </w:r>
    </w:p>
    <w:p w14:paraId="6510157A" w14:textId="77777777" w:rsidR="00FA1680" w:rsidRPr="003607CC" w:rsidRDefault="00FA1680" w:rsidP="00FA1680">
      <w:pPr>
        <w:jc w:val="both"/>
        <w:rPr>
          <w:rFonts w:ascii="Arial" w:eastAsia="Arial" w:hAnsi="Arial" w:cs="Arial"/>
          <w:b/>
          <w:bCs/>
          <w:sz w:val="18"/>
          <w:szCs w:val="18"/>
        </w:rPr>
      </w:pPr>
    </w:p>
    <w:p w14:paraId="3514CFD3" w14:textId="77777777" w:rsidR="00FA1680" w:rsidRPr="003607CC" w:rsidRDefault="007D6FFF" w:rsidP="00FA1680">
      <w:pPr>
        <w:jc w:val="both"/>
        <w:rPr>
          <w:rFonts w:ascii="Arial" w:eastAsia="Arial" w:hAnsi="Arial" w:cs="Arial"/>
          <w:b/>
          <w:bCs/>
          <w:sz w:val="18"/>
          <w:szCs w:val="18"/>
        </w:rPr>
      </w:pPr>
      <w:r w:rsidRPr="003607CC">
        <w:rPr>
          <w:rFonts w:ascii="Arial" w:eastAsia="Arial" w:hAnsi="Arial" w:cs="Arial"/>
          <w:b/>
          <w:bCs/>
          <w:sz w:val="18"/>
          <w:szCs w:val="18"/>
        </w:rPr>
        <w:t>06/14 – 03/15</w:t>
      </w:r>
    </w:p>
    <w:p w14:paraId="7A7597B5" w14:textId="77777777" w:rsidR="00FA1680" w:rsidRPr="003607CC" w:rsidRDefault="008527C8" w:rsidP="00FA1680">
      <w:pPr>
        <w:jc w:val="both"/>
        <w:rPr>
          <w:rFonts w:ascii="Arial" w:eastAsia="Arial" w:hAnsi="Arial" w:cs="Arial"/>
          <w:b/>
          <w:bCs/>
          <w:sz w:val="18"/>
          <w:szCs w:val="18"/>
        </w:rPr>
      </w:pPr>
      <w:r w:rsidRPr="003607CC">
        <w:rPr>
          <w:rFonts w:ascii="Arial" w:eastAsia="Arial" w:hAnsi="Arial" w:cs="Arial"/>
          <w:b/>
          <w:bCs/>
          <w:sz w:val="18"/>
          <w:szCs w:val="18"/>
        </w:rPr>
        <w:t>Data warehouse Developer</w:t>
      </w:r>
      <w:r w:rsidR="00FA1680" w:rsidRPr="003607CC">
        <w:rPr>
          <w:rFonts w:ascii="Arial" w:eastAsia="Arial" w:hAnsi="Arial" w:cs="Arial"/>
          <w:b/>
          <w:bCs/>
          <w:sz w:val="18"/>
          <w:szCs w:val="18"/>
        </w:rPr>
        <w:t xml:space="preserve">                                                                                                                                </w:t>
      </w:r>
    </w:p>
    <w:p w14:paraId="02A10F47" w14:textId="77777777" w:rsidR="00416D48" w:rsidRPr="003607CC" w:rsidRDefault="00416D48" w:rsidP="00FA1680">
      <w:pPr>
        <w:jc w:val="both"/>
        <w:rPr>
          <w:rFonts w:ascii="Arial" w:eastAsia="Arial" w:hAnsi="Arial" w:cs="Arial"/>
          <w:b/>
          <w:bCs/>
          <w:sz w:val="18"/>
          <w:szCs w:val="18"/>
        </w:rPr>
      </w:pPr>
    </w:p>
    <w:p w14:paraId="77D3BCEE" w14:textId="5987168D" w:rsidR="001C30E5" w:rsidRPr="003607CC" w:rsidRDefault="00FA1680" w:rsidP="00FA1680">
      <w:pPr>
        <w:jc w:val="both"/>
        <w:rPr>
          <w:rFonts w:ascii="Arial" w:hAnsi="Arial" w:cs="Arial"/>
          <w:color w:val="333333"/>
          <w:sz w:val="18"/>
          <w:szCs w:val="18"/>
          <w:shd w:val="clear" w:color="auto" w:fill="FFFFFF"/>
        </w:rPr>
      </w:pPr>
      <w:r w:rsidRPr="003607CC">
        <w:rPr>
          <w:rFonts w:ascii="Arial" w:hAnsi="Arial" w:cs="Arial"/>
          <w:color w:val="333333"/>
          <w:sz w:val="18"/>
          <w:szCs w:val="18"/>
          <w:shd w:val="clear" w:color="auto" w:fill="FFFFFF"/>
        </w:rPr>
        <w:t>Hightail is a Cloud file sharing/storage midsize company. I am responsible to provides key KPIs, sales leads to the Sales/Finance team as well as to the k</w:t>
      </w:r>
      <w:r w:rsidR="00081DBF">
        <w:rPr>
          <w:rFonts w:ascii="Arial" w:hAnsi="Arial" w:cs="Arial"/>
          <w:color w:val="333333"/>
          <w:sz w:val="18"/>
          <w:szCs w:val="18"/>
          <w:shd w:val="clear" w:color="auto" w:fill="FFFFFF"/>
        </w:rPr>
        <w:t xml:space="preserve">ey Stake holders. I have designed and built a robust </w:t>
      </w:r>
      <w:proofErr w:type="spellStart"/>
      <w:r w:rsidRPr="003607CC">
        <w:rPr>
          <w:rFonts w:ascii="Arial" w:hAnsi="Arial" w:cs="Arial"/>
          <w:color w:val="333333"/>
          <w:sz w:val="18"/>
          <w:szCs w:val="18"/>
          <w:shd w:val="clear" w:color="auto" w:fill="FFFFFF"/>
        </w:rPr>
        <w:t>Datawarehouse</w:t>
      </w:r>
      <w:proofErr w:type="spellEnd"/>
      <w:r w:rsidRPr="003607CC">
        <w:rPr>
          <w:rFonts w:ascii="Arial" w:hAnsi="Arial" w:cs="Arial"/>
          <w:color w:val="333333"/>
          <w:sz w:val="18"/>
          <w:szCs w:val="18"/>
          <w:shd w:val="clear" w:color="auto" w:fill="FFFFFF"/>
        </w:rPr>
        <w:t xml:space="preserve"> platform to suffice the tableau dashboards as well as the </w:t>
      </w:r>
      <w:proofErr w:type="spellStart"/>
      <w:r w:rsidRPr="003607CC">
        <w:rPr>
          <w:rFonts w:ascii="Arial" w:hAnsi="Arial" w:cs="Arial"/>
          <w:color w:val="333333"/>
          <w:sz w:val="18"/>
          <w:szCs w:val="18"/>
          <w:shd w:val="clear" w:color="auto" w:fill="FFFFFF"/>
        </w:rPr>
        <w:t>adhoc</w:t>
      </w:r>
      <w:proofErr w:type="spellEnd"/>
      <w:r w:rsidRPr="003607CC">
        <w:rPr>
          <w:rFonts w:ascii="Arial" w:hAnsi="Arial" w:cs="Arial"/>
          <w:color w:val="333333"/>
          <w:sz w:val="18"/>
          <w:szCs w:val="18"/>
          <w:shd w:val="clear" w:color="auto" w:fill="FFFFFF"/>
        </w:rPr>
        <w:t xml:space="preserve"> reporting needs from multiple sources which includes legacy OLTP and NoSQL systems</w:t>
      </w:r>
    </w:p>
    <w:p w14:paraId="1103E1C4" w14:textId="77777777" w:rsidR="00FA1680" w:rsidRPr="003607CC" w:rsidRDefault="00FA1680" w:rsidP="00FA1680">
      <w:pPr>
        <w:jc w:val="both"/>
        <w:rPr>
          <w:rFonts w:ascii="Arial" w:eastAsia="Arial" w:hAnsi="Arial" w:cs="Arial"/>
          <w:bCs/>
          <w:sz w:val="18"/>
          <w:szCs w:val="18"/>
        </w:rPr>
      </w:pPr>
    </w:p>
    <w:p w14:paraId="5CF8C497" w14:textId="77777777" w:rsidR="00FA1680" w:rsidRPr="003607CC" w:rsidRDefault="00FA1680" w:rsidP="00FA1680">
      <w:pPr>
        <w:pStyle w:val="ListParagraph"/>
        <w:numPr>
          <w:ilvl w:val="0"/>
          <w:numId w:val="10"/>
        </w:numPr>
        <w:jc w:val="both"/>
        <w:rPr>
          <w:rFonts w:ascii="Arial" w:eastAsia="Arial" w:hAnsi="Arial" w:cs="Arial"/>
          <w:bCs/>
          <w:sz w:val="18"/>
          <w:szCs w:val="18"/>
        </w:rPr>
      </w:pPr>
      <w:r w:rsidRPr="003607CC">
        <w:rPr>
          <w:rFonts w:ascii="Arial" w:eastAsia="Arial" w:hAnsi="Arial" w:cs="Arial"/>
          <w:bCs/>
          <w:sz w:val="18"/>
          <w:szCs w:val="18"/>
        </w:rPr>
        <w:t xml:space="preserve">Work extensively on </w:t>
      </w:r>
      <w:r w:rsidRPr="003607CC">
        <w:rPr>
          <w:rFonts w:ascii="Arial" w:eastAsia="Arial" w:hAnsi="Arial" w:cs="Arial"/>
          <w:b/>
          <w:bCs/>
          <w:sz w:val="18"/>
          <w:szCs w:val="18"/>
        </w:rPr>
        <w:t>Amazon Redshift</w:t>
      </w:r>
      <w:r w:rsidRPr="003607CC">
        <w:rPr>
          <w:rFonts w:ascii="Arial" w:eastAsia="Arial" w:hAnsi="Arial" w:cs="Arial"/>
          <w:bCs/>
          <w:sz w:val="18"/>
          <w:szCs w:val="18"/>
        </w:rPr>
        <w:t xml:space="preserve"> and </w:t>
      </w:r>
      <w:proofErr w:type="spellStart"/>
      <w:r w:rsidRPr="003607CC">
        <w:rPr>
          <w:rFonts w:ascii="Arial" w:eastAsia="Arial" w:hAnsi="Arial" w:cs="Arial"/>
          <w:b/>
          <w:bCs/>
          <w:sz w:val="18"/>
          <w:szCs w:val="18"/>
        </w:rPr>
        <w:t>Talend</w:t>
      </w:r>
      <w:proofErr w:type="spellEnd"/>
      <w:r w:rsidRPr="003607CC">
        <w:rPr>
          <w:rFonts w:ascii="Arial" w:eastAsia="Arial" w:hAnsi="Arial" w:cs="Arial"/>
          <w:bCs/>
          <w:sz w:val="18"/>
          <w:szCs w:val="18"/>
        </w:rPr>
        <w:t xml:space="preserve"> ETL to build a scalable/optimized ETL platform</w:t>
      </w:r>
    </w:p>
    <w:p w14:paraId="4E9AAB06" w14:textId="16DF048E" w:rsidR="00FA1680" w:rsidRPr="003607CC" w:rsidRDefault="00B6153C" w:rsidP="00FA1680">
      <w:pPr>
        <w:pStyle w:val="ListParagraph"/>
        <w:numPr>
          <w:ilvl w:val="0"/>
          <w:numId w:val="10"/>
        </w:numPr>
        <w:jc w:val="both"/>
        <w:rPr>
          <w:rFonts w:ascii="Arial" w:eastAsia="Arial" w:hAnsi="Arial" w:cs="Arial"/>
          <w:bCs/>
          <w:sz w:val="18"/>
          <w:szCs w:val="18"/>
        </w:rPr>
      </w:pPr>
      <w:r>
        <w:rPr>
          <w:rFonts w:ascii="Arial" w:eastAsia="Arial" w:hAnsi="Arial" w:cs="Arial"/>
          <w:bCs/>
          <w:sz w:val="18"/>
          <w:szCs w:val="18"/>
        </w:rPr>
        <w:t>Built</w:t>
      </w:r>
      <w:r w:rsidR="00FA1680" w:rsidRPr="003607CC">
        <w:rPr>
          <w:rFonts w:ascii="Arial" w:eastAsia="Arial" w:hAnsi="Arial" w:cs="Arial"/>
          <w:bCs/>
          <w:sz w:val="18"/>
          <w:szCs w:val="18"/>
        </w:rPr>
        <w:t xml:space="preserve"> a Data extraction framework to pull data from multiple sources such as </w:t>
      </w:r>
      <w:r w:rsidR="00FA1680" w:rsidRPr="003607CC">
        <w:rPr>
          <w:rFonts w:ascii="Arial" w:eastAsia="Arial" w:hAnsi="Arial" w:cs="Arial"/>
          <w:b/>
          <w:bCs/>
          <w:sz w:val="18"/>
          <w:szCs w:val="18"/>
        </w:rPr>
        <w:t xml:space="preserve">MySQL, </w:t>
      </w:r>
      <w:proofErr w:type="spellStart"/>
      <w:proofErr w:type="gramStart"/>
      <w:r w:rsidR="00FA1680" w:rsidRPr="003607CC">
        <w:rPr>
          <w:rFonts w:ascii="Arial" w:eastAsia="Arial" w:hAnsi="Arial" w:cs="Arial"/>
          <w:b/>
          <w:bCs/>
          <w:sz w:val="18"/>
          <w:szCs w:val="18"/>
        </w:rPr>
        <w:t>Splunk</w:t>
      </w:r>
      <w:proofErr w:type="spellEnd"/>
      <w:r w:rsidR="00FA1680" w:rsidRPr="003607CC">
        <w:rPr>
          <w:rFonts w:ascii="Arial" w:eastAsia="Arial" w:hAnsi="Arial" w:cs="Arial"/>
          <w:b/>
          <w:bCs/>
          <w:sz w:val="18"/>
          <w:szCs w:val="18"/>
        </w:rPr>
        <w:t>(</w:t>
      </w:r>
      <w:proofErr w:type="gramEnd"/>
      <w:r w:rsidR="00FA1680" w:rsidRPr="003607CC">
        <w:rPr>
          <w:rFonts w:ascii="Arial" w:eastAsia="Arial" w:hAnsi="Arial" w:cs="Arial"/>
          <w:b/>
          <w:bCs/>
          <w:sz w:val="18"/>
          <w:szCs w:val="18"/>
        </w:rPr>
        <w:t xml:space="preserve">unstructured log data), Cassandra(key value based) </w:t>
      </w:r>
      <w:r w:rsidR="00FA1680" w:rsidRPr="003607CC">
        <w:rPr>
          <w:rFonts w:ascii="Arial" w:eastAsia="Arial" w:hAnsi="Arial" w:cs="Arial"/>
          <w:bCs/>
          <w:sz w:val="18"/>
          <w:szCs w:val="18"/>
        </w:rPr>
        <w:t>and</w:t>
      </w:r>
      <w:r w:rsidR="00FA1680" w:rsidRPr="003607CC">
        <w:rPr>
          <w:rFonts w:ascii="Arial" w:eastAsia="Arial" w:hAnsi="Arial" w:cs="Arial"/>
          <w:b/>
          <w:bCs/>
          <w:sz w:val="18"/>
          <w:szCs w:val="18"/>
        </w:rPr>
        <w:t xml:space="preserve"> Flurry(use REST API)</w:t>
      </w:r>
    </w:p>
    <w:p w14:paraId="1E9FDAAD" w14:textId="77777777" w:rsidR="00FA1680" w:rsidRPr="003607CC" w:rsidRDefault="00FA1680" w:rsidP="00FA1680">
      <w:pPr>
        <w:pStyle w:val="ListParagraph"/>
        <w:numPr>
          <w:ilvl w:val="0"/>
          <w:numId w:val="10"/>
        </w:numPr>
        <w:jc w:val="both"/>
        <w:rPr>
          <w:rFonts w:ascii="Arial" w:eastAsia="Arial" w:hAnsi="Arial" w:cs="Arial"/>
          <w:bCs/>
          <w:sz w:val="18"/>
          <w:szCs w:val="18"/>
        </w:rPr>
      </w:pPr>
      <w:r w:rsidRPr="003607CC">
        <w:rPr>
          <w:rFonts w:ascii="Arial" w:eastAsia="Arial" w:hAnsi="Arial" w:cs="Arial"/>
          <w:bCs/>
          <w:sz w:val="18"/>
          <w:szCs w:val="18"/>
        </w:rPr>
        <w:t>Work directly with Senior Sales executives to understand and deliver their reporting / KPI needs</w:t>
      </w:r>
    </w:p>
    <w:p w14:paraId="7594DBFC" w14:textId="5FF9BCC3" w:rsidR="00FA1680" w:rsidRPr="003607CC" w:rsidRDefault="00FA1680" w:rsidP="00FA1680">
      <w:pPr>
        <w:pStyle w:val="ListParagraph"/>
        <w:numPr>
          <w:ilvl w:val="0"/>
          <w:numId w:val="10"/>
        </w:numPr>
        <w:jc w:val="both"/>
        <w:rPr>
          <w:rStyle w:val="apple-converted-space"/>
          <w:rFonts w:ascii="Arial" w:eastAsia="Arial" w:hAnsi="Arial" w:cs="Arial"/>
          <w:bCs/>
          <w:sz w:val="18"/>
          <w:szCs w:val="18"/>
        </w:rPr>
      </w:pPr>
      <w:r w:rsidRPr="003607CC">
        <w:rPr>
          <w:rFonts w:ascii="Arial" w:hAnsi="Arial" w:cs="Arial"/>
          <w:color w:val="333333"/>
          <w:sz w:val="18"/>
          <w:szCs w:val="18"/>
          <w:shd w:val="clear" w:color="auto" w:fill="FFFFFF"/>
        </w:rPr>
        <w:t>Develop</w:t>
      </w:r>
      <w:r w:rsidR="00B6153C">
        <w:rPr>
          <w:rFonts w:ascii="Arial" w:hAnsi="Arial" w:cs="Arial"/>
          <w:color w:val="333333"/>
          <w:sz w:val="18"/>
          <w:szCs w:val="18"/>
          <w:shd w:val="clear" w:color="auto" w:fill="FFFFFF"/>
        </w:rPr>
        <w:t xml:space="preserve">ed and delivered </w:t>
      </w:r>
      <w:r w:rsidRPr="003607CC">
        <w:rPr>
          <w:rFonts w:ascii="Arial" w:hAnsi="Arial" w:cs="Arial"/>
          <w:color w:val="333333"/>
          <w:sz w:val="18"/>
          <w:szCs w:val="18"/>
          <w:shd w:val="clear" w:color="auto" w:fill="FFFFFF"/>
        </w:rPr>
        <w:t>Key User Activity, User Registration, User volume metrics etc</w:t>
      </w:r>
      <w:r w:rsidR="00073156" w:rsidRPr="003607CC">
        <w:rPr>
          <w:rFonts w:ascii="Arial" w:hAnsi="Arial" w:cs="Arial"/>
          <w:color w:val="333333"/>
          <w:sz w:val="18"/>
          <w:szCs w:val="18"/>
          <w:shd w:val="clear" w:color="auto" w:fill="FFFFFF"/>
        </w:rPr>
        <w:t>.</w:t>
      </w:r>
      <w:r w:rsidRPr="003607CC">
        <w:rPr>
          <w:rFonts w:ascii="Arial" w:hAnsi="Arial" w:cs="Arial"/>
          <w:color w:val="333333"/>
          <w:sz w:val="18"/>
          <w:szCs w:val="18"/>
          <w:shd w:val="clear" w:color="auto" w:fill="FFFFFF"/>
        </w:rPr>
        <w:t xml:space="preserve"> across the globe to the Enterprise customers</w:t>
      </w:r>
      <w:r w:rsidRPr="003607CC">
        <w:rPr>
          <w:rStyle w:val="apple-converted-space"/>
          <w:rFonts w:ascii="Arial" w:hAnsi="Arial" w:cs="Arial"/>
          <w:color w:val="333333"/>
          <w:sz w:val="18"/>
          <w:szCs w:val="18"/>
          <w:shd w:val="clear" w:color="auto" w:fill="FFFFFF"/>
        </w:rPr>
        <w:t> </w:t>
      </w:r>
    </w:p>
    <w:p w14:paraId="6AC85B24" w14:textId="0ACB6653" w:rsidR="00FA1680" w:rsidRPr="003607CC" w:rsidRDefault="00FA1680" w:rsidP="00FA1680">
      <w:pPr>
        <w:pStyle w:val="ListParagraph"/>
        <w:numPr>
          <w:ilvl w:val="0"/>
          <w:numId w:val="10"/>
        </w:numPr>
        <w:jc w:val="both"/>
        <w:rPr>
          <w:rFonts w:ascii="Arial" w:eastAsia="Arial" w:hAnsi="Arial" w:cs="Arial"/>
          <w:bCs/>
          <w:sz w:val="18"/>
          <w:szCs w:val="18"/>
        </w:rPr>
      </w:pPr>
      <w:r w:rsidRPr="002463C2">
        <w:rPr>
          <w:rFonts w:ascii="Arial" w:eastAsia="Arial" w:hAnsi="Arial" w:cs="Arial"/>
          <w:b/>
          <w:bCs/>
          <w:sz w:val="18"/>
          <w:szCs w:val="18"/>
        </w:rPr>
        <w:t>Optimize</w:t>
      </w:r>
      <w:r w:rsidR="00B6153C" w:rsidRPr="002463C2">
        <w:rPr>
          <w:rFonts w:ascii="Arial" w:eastAsia="Arial" w:hAnsi="Arial" w:cs="Arial"/>
          <w:b/>
          <w:bCs/>
          <w:sz w:val="18"/>
          <w:szCs w:val="18"/>
        </w:rPr>
        <w:t>d</w:t>
      </w:r>
      <w:r w:rsidRPr="002463C2">
        <w:rPr>
          <w:rFonts w:ascii="Arial" w:eastAsia="Arial" w:hAnsi="Arial" w:cs="Arial"/>
          <w:b/>
          <w:bCs/>
          <w:sz w:val="18"/>
          <w:szCs w:val="18"/>
        </w:rPr>
        <w:t xml:space="preserve"> Redshift Clusters/Nodes</w:t>
      </w:r>
      <w:r w:rsidRPr="003607CC">
        <w:rPr>
          <w:rFonts w:ascii="Arial" w:eastAsia="Arial" w:hAnsi="Arial" w:cs="Arial"/>
          <w:bCs/>
          <w:sz w:val="18"/>
          <w:szCs w:val="18"/>
        </w:rPr>
        <w:t xml:space="preserve"> using distribution and sort keys for optimal query performance</w:t>
      </w:r>
    </w:p>
    <w:p w14:paraId="4E467953" w14:textId="6FEFF9AE" w:rsidR="00B20A15" w:rsidRPr="00714979" w:rsidRDefault="00E66AC0" w:rsidP="00B20A15">
      <w:pPr>
        <w:numPr>
          <w:ilvl w:val="0"/>
          <w:numId w:val="10"/>
        </w:numPr>
        <w:shd w:val="clear" w:color="auto" w:fill="FFFFFF"/>
        <w:spacing w:line="255" w:lineRule="atLeast"/>
        <w:textAlignment w:val="baseline"/>
        <w:rPr>
          <w:rFonts w:ascii="Arial" w:hAnsi="Arial" w:cs="Arial"/>
          <w:color w:val="333333"/>
          <w:sz w:val="18"/>
          <w:szCs w:val="18"/>
        </w:rPr>
      </w:pPr>
      <w:r w:rsidRPr="003607CC">
        <w:rPr>
          <w:rFonts w:ascii="Arial" w:hAnsi="Arial" w:cs="Arial"/>
          <w:color w:val="333333"/>
          <w:sz w:val="18"/>
          <w:szCs w:val="18"/>
        </w:rPr>
        <w:t>Design</w:t>
      </w:r>
      <w:r w:rsidR="00B6153C">
        <w:rPr>
          <w:rFonts w:ascii="Arial" w:hAnsi="Arial" w:cs="Arial"/>
          <w:color w:val="333333"/>
          <w:sz w:val="18"/>
          <w:szCs w:val="18"/>
        </w:rPr>
        <w:t>ed</w:t>
      </w:r>
      <w:r w:rsidRPr="003607CC">
        <w:rPr>
          <w:rFonts w:ascii="Arial" w:hAnsi="Arial" w:cs="Arial"/>
          <w:color w:val="333333"/>
          <w:sz w:val="18"/>
          <w:szCs w:val="18"/>
        </w:rPr>
        <w:t>, develop</w:t>
      </w:r>
      <w:r w:rsidR="00B6153C">
        <w:rPr>
          <w:rFonts w:ascii="Arial" w:hAnsi="Arial" w:cs="Arial"/>
          <w:color w:val="333333"/>
          <w:sz w:val="18"/>
          <w:szCs w:val="18"/>
        </w:rPr>
        <w:t>ed</w:t>
      </w:r>
      <w:r w:rsidRPr="003607CC">
        <w:rPr>
          <w:rFonts w:ascii="Arial" w:hAnsi="Arial" w:cs="Arial"/>
          <w:color w:val="333333"/>
          <w:sz w:val="18"/>
          <w:szCs w:val="18"/>
        </w:rPr>
        <w:t>, and implement</w:t>
      </w:r>
      <w:r w:rsidR="00B6153C">
        <w:rPr>
          <w:rFonts w:ascii="Arial" w:hAnsi="Arial" w:cs="Arial"/>
          <w:color w:val="333333"/>
          <w:sz w:val="18"/>
          <w:szCs w:val="18"/>
        </w:rPr>
        <w:t>ed</w:t>
      </w:r>
      <w:r w:rsidRPr="003607CC">
        <w:rPr>
          <w:rFonts w:ascii="Arial" w:hAnsi="Arial" w:cs="Arial"/>
          <w:color w:val="333333"/>
          <w:sz w:val="18"/>
          <w:szCs w:val="18"/>
        </w:rPr>
        <w:t xml:space="preserve"> ETL jobs to effectively process high-volume data sources and meet nightly processing windows</w:t>
      </w:r>
    </w:p>
    <w:p w14:paraId="771C10DE" w14:textId="6EBAB9F8" w:rsidR="00E66AC0" w:rsidRPr="003607CC" w:rsidRDefault="00E66AC0" w:rsidP="00E66AC0">
      <w:pPr>
        <w:numPr>
          <w:ilvl w:val="0"/>
          <w:numId w:val="10"/>
        </w:numPr>
        <w:shd w:val="clear" w:color="auto" w:fill="FFFFFF"/>
        <w:spacing w:line="255" w:lineRule="atLeast"/>
        <w:textAlignment w:val="baseline"/>
        <w:rPr>
          <w:rFonts w:ascii="Arial" w:hAnsi="Arial" w:cs="Arial"/>
          <w:color w:val="333333"/>
          <w:sz w:val="18"/>
          <w:szCs w:val="18"/>
        </w:rPr>
      </w:pPr>
      <w:r w:rsidRPr="003607CC">
        <w:rPr>
          <w:rFonts w:ascii="Arial" w:hAnsi="Arial" w:cs="Arial"/>
          <w:color w:val="333333"/>
          <w:sz w:val="18"/>
          <w:szCs w:val="18"/>
        </w:rPr>
        <w:t>Develop</w:t>
      </w:r>
      <w:r w:rsidR="002463C2">
        <w:rPr>
          <w:rFonts w:ascii="Arial" w:hAnsi="Arial" w:cs="Arial"/>
          <w:color w:val="333333"/>
          <w:sz w:val="18"/>
          <w:szCs w:val="18"/>
        </w:rPr>
        <w:t>ed</w:t>
      </w:r>
      <w:r w:rsidRPr="003607CC">
        <w:rPr>
          <w:rFonts w:ascii="Arial" w:hAnsi="Arial" w:cs="Arial"/>
          <w:color w:val="333333"/>
          <w:sz w:val="18"/>
          <w:szCs w:val="18"/>
        </w:rPr>
        <w:t xml:space="preserve"> and Document</w:t>
      </w:r>
      <w:r w:rsidR="002463C2">
        <w:rPr>
          <w:rFonts w:ascii="Arial" w:hAnsi="Arial" w:cs="Arial"/>
          <w:color w:val="333333"/>
          <w:sz w:val="18"/>
          <w:szCs w:val="18"/>
        </w:rPr>
        <w:t>ed</w:t>
      </w:r>
      <w:r w:rsidRPr="003607CC">
        <w:rPr>
          <w:rFonts w:ascii="Arial" w:hAnsi="Arial" w:cs="Arial"/>
          <w:color w:val="333333"/>
          <w:sz w:val="18"/>
          <w:szCs w:val="18"/>
        </w:rPr>
        <w:t xml:space="preserve"> all ETL jobs and processes according to ETL Standards and Best Practices</w:t>
      </w:r>
    </w:p>
    <w:p w14:paraId="0ABFFDDA" w14:textId="3BF80F65" w:rsidR="00B20A15" w:rsidRPr="00B20A15" w:rsidRDefault="00E66AC0" w:rsidP="001F4A9D">
      <w:pPr>
        <w:numPr>
          <w:ilvl w:val="0"/>
          <w:numId w:val="10"/>
        </w:numPr>
        <w:shd w:val="clear" w:color="auto" w:fill="FFFFFF"/>
        <w:spacing w:line="255" w:lineRule="atLeast"/>
        <w:textAlignment w:val="baseline"/>
        <w:rPr>
          <w:rFonts w:ascii="Arial" w:hAnsi="Arial" w:cs="Arial"/>
          <w:color w:val="333333"/>
          <w:sz w:val="18"/>
          <w:szCs w:val="18"/>
        </w:rPr>
      </w:pPr>
      <w:r w:rsidRPr="003607CC">
        <w:rPr>
          <w:rFonts w:ascii="Arial" w:hAnsi="Arial" w:cs="Arial"/>
          <w:color w:val="333333"/>
          <w:sz w:val="18"/>
          <w:szCs w:val="18"/>
        </w:rPr>
        <w:t>Interact</w:t>
      </w:r>
      <w:r w:rsidR="002463C2">
        <w:rPr>
          <w:rFonts w:ascii="Arial" w:hAnsi="Arial" w:cs="Arial"/>
          <w:color w:val="333333"/>
          <w:sz w:val="18"/>
          <w:szCs w:val="18"/>
        </w:rPr>
        <w:t>ed</w:t>
      </w:r>
      <w:r w:rsidRPr="003607CC">
        <w:rPr>
          <w:rFonts w:ascii="Arial" w:hAnsi="Arial" w:cs="Arial"/>
          <w:color w:val="333333"/>
          <w:sz w:val="18"/>
          <w:szCs w:val="18"/>
        </w:rPr>
        <w:t xml:space="preserve"> with the Product Development and Data Analytics teams to determine reporting needs and translate those needs into the Data Warehouse Data Model and ETL processing needs</w:t>
      </w:r>
    </w:p>
    <w:p w14:paraId="65BD78C5" w14:textId="77777777" w:rsidR="00DC00B0" w:rsidRPr="00A92A25" w:rsidRDefault="00DC00B0" w:rsidP="00A92A25">
      <w:pPr>
        <w:jc w:val="both"/>
        <w:rPr>
          <w:rFonts w:ascii="Arial" w:eastAsia="Arial" w:hAnsi="Arial" w:cs="Arial"/>
          <w:bCs/>
          <w:sz w:val="18"/>
          <w:szCs w:val="18"/>
        </w:rPr>
      </w:pPr>
    </w:p>
    <w:p w14:paraId="30CF1A9F" w14:textId="77777777" w:rsidR="00DC00B0" w:rsidRPr="003607CC" w:rsidRDefault="00DC00B0" w:rsidP="00B90269">
      <w:pPr>
        <w:pStyle w:val="ListParagraph"/>
        <w:jc w:val="both"/>
        <w:rPr>
          <w:rFonts w:ascii="Arial" w:eastAsia="Arial" w:hAnsi="Arial" w:cs="Arial"/>
          <w:bCs/>
          <w:sz w:val="18"/>
          <w:szCs w:val="18"/>
        </w:rPr>
      </w:pPr>
    </w:p>
    <w:p w14:paraId="143D25AC" w14:textId="77777777" w:rsidR="001F4A9D" w:rsidRPr="001F4A9D" w:rsidRDefault="00FA1680" w:rsidP="001F4A9D">
      <w:pPr>
        <w:tabs>
          <w:tab w:val="left" w:pos="4680"/>
        </w:tabs>
        <w:spacing w:line="276" w:lineRule="auto"/>
        <w:jc w:val="both"/>
        <w:rPr>
          <w:rFonts w:ascii="Arial" w:eastAsia="Arial" w:hAnsi="Arial" w:cs="Arial"/>
          <w:b/>
          <w:sz w:val="18"/>
          <w:szCs w:val="18"/>
        </w:rPr>
      </w:pPr>
      <w:r w:rsidRPr="003607CC">
        <w:rPr>
          <w:rFonts w:ascii="Arial" w:eastAsia="Arial" w:hAnsi="Arial" w:cs="Arial"/>
          <w:b/>
          <w:sz w:val="18"/>
          <w:szCs w:val="18"/>
        </w:rPr>
        <w:t xml:space="preserve">Environment: Amazon S3, Amazon Redshift, SQL, JIRA, </w:t>
      </w:r>
      <w:proofErr w:type="spellStart"/>
      <w:r w:rsidRPr="003607CC">
        <w:rPr>
          <w:rFonts w:ascii="Arial" w:eastAsia="Arial" w:hAnsi="Arial" w:cs="Arial"/>
          <w:b/>
          <w:sz w:val="18"/>
          <w:szCs w:val="18"/>
        </w:rPr>
        <w:t>Talend</w:t>
      </w:r>
      <w:proofErr w:type="spellEnd"/>
      <w:r w:rsidR="00811DB1" w:rsidRPr="003607CC">
        <w:rPr>
          <w:rFonts w:ascii="Arial" w:eastAsia="Arial" w:hAnsi="Arial" w:cs="Arial"/>
          <w:b/>
          <w:sz w:val="18"/>
          <w:szCs w:val="18"/>
        </w:rPr>
        <w:t xml:space="preserve">, </w:t>
      </w:r>
      <w:proofErr w:type="spellStart"/>
      <w:r w:rsidR="00811DB1" w:rsidRPr="003607CC">
        <w:rPr>
          <w:rFonts w:ascii="Arial" w:eastAsia="Arial" w:hAnsi="Arial" w:cs="Arial"/>
          <w:b/>
          <w:sz w:val="18"/>
          <w:szCs w:val="18"/>
        </w:rPr>
        <w:t>Sqlserver</w:t>
      </w:r>
      <w:proofErr w:type="spellEnd"/>
      <w:r w:rsidR="00811DB1" w:rsidRPr="003607CC">
        <w:rPr>
          <w:rFonts w:ascii="Arial" w:eastAsia="Arial" w:hAnsi="Arial" w:cs="Arial"/>
          <w:b/>
          <w:sz w:val="18"/>
          <w:szCs w:val="18"/>
        </w:rPr>
        <w:t>, PostgreSQL, SSIS, SSRS, Java</w:t>
      </w:r>
    </w:p>
    <w:p w14:paraId="4B228A08" w14:textId="77777777" w:rsidR="001F4A9D" w:rsidRPr="003607CC" w:rsidRDefault="001F4A9D" w:rsidP="00B74FC2">
      <w:pPr>
        <w:spacing w:line="0" w:lineRule="atLeast"/>
        <w:rPr>
          <w:rFonts w:ascii="Arial" w:eastAsia="Arial" w:hAnsi="Arial" w:cs="Arial"/>
          <w:b/>
          <w:bCs/>
          <w:sz w:val="18"/>
          <w:szCs w:val="18"/>
        </w:rPr>
      </w:pPr>
    </w:p>
    <w:p w14:paraId="07163651" w14:textId="3C42FA04" w:rsidR="00B74FC2" w:rsidRPr="003607CC" w:rsidRDefault="001C30E5" w:rsidP="00CB76A4">
      <w:pPr>
        <w:spacing w:line="0" w:lineRule="atLeast"/>
        <w:rPr>
          <w:rFonts w:ascii="Arial" w:hAnsi="Arial" w:cs="Arial"/>
          <w:sz w:val="18"/>
          <w:szCs w:val="18"/>
        </w:rPr>
      </w:pPr>
      <w:r w:rsidRPr="003607CC">
        <w:rPr>
          <w:rFonts w:ascii="Arial" w:eastAsia="Arial" w:hAnsi="Arial" w:cs="Arial"/>
          <w:b/>
          <w:bCs/>
          <w:sz w:val="18"/>
          <w:szCs w:val="18"/>
        </w:rPr>
        <w:t xml:space="preserve">Consulting at </w:t>
      </w:r>
      <w:r w:rsidR="005B6E25">
        <w:rPr>
          <w:rFonts w:ascii="Arial" w:eastAsia="Arial" w:hAnsi="Arial" w:cs="Arial"/>
          <w:b/>
          <w:bCs/>
          <w:sz w:val="18"/>
          <w:szCs w:val="18"/>
        </w:rPr>
        <w:t xml:space="preserve">Gap </w:t>
      </w:r>
      <w:proofErr w:type="spellStart"/>
      <w:r w:rsidR="005B6E25">
        <w:rPr>
          <w:rFonts w:ascii="Arial" w:eastAsia="Arial" w:hAnsi="Arial" w:cs="Arial"/>
          <w:b/>
          <w:bCs/>
          <w:sz w:val="18"/>
          <w:szCs w:val="18"/>
        </w:rPr>
        <w:t>Inc</w:t>
      </w:r>
      <w:proofErr w:type="spellEnd"/>
      <w:r w:rsidR="005B6E25">
        <w:rPr>
          <w:rFonts w:ascii="Arial" w:eastAsia="Arial" w:hAnsi="Arial" w:cs="Arial"/>
          <w:b/>
          <w:bCs/>
          <w:sz w:val="18"/>
          <w:szCs w:val="18"/>
        </w:rPr>
        <w:t xml:space="preserve">, </w:t>
      </w:r>
      <w:r w:rsidRPr="003607CC">
        <w:rPr>
          <w:rFonts w:ascii="Arial" w:eastAsia="Arial" w:hAnsi="Arial" w:cs="Arial"/>
          <w:b/>
          <w:bCs/>
          <w:sz w:val="18"/>
          <w:szCs w:val="18"/>
        </w:rPr>
        <w:t xml:space="preserve">Macys </w:t>
      </w:r>
      <w:proofErr w:type="spellStart"/>
      <w:r w:rsidRPr="003607CC">
        <w:rPr>
          <w:rFonts w:ascii="Arial" w:eastAsia="Arial" w:hAnsi="Arial" w:cs="Arial"/>
          <w:b/>
          <w:bCs/>
          <w:sz w:val="18"/>
          <w:szCs w:val="18"/>
        </w:rPr>
        <w:t>Inc</w:t>
      </w:r>
      <w:proofErr w:type="spellEnd"/>
      <w:r w:rsidRPr="003607CC">
        <w:rPr>
          <w:rFonts w:ascii="Arial" w:eastAsia="Arial" w:hAnsi="Arial" w:cs="Arial"/>
          <w:b/>
          <w:bCs/>
          <w:sz w:val="18"/>
          <w:szCs w:val="18"/>
        </w:rPr>
        <w:t xml:space="preserve"> and Pandora Media </w:t>
      </w:r>
      <w:r w:rsidR="00CA2460" w:rsidRPr="003607CC">
        <w:rPr>
          <w:rFonts w:ascii="Arial" w:eastAsia="Arial" w:hAnsi="Arial" w:cs="Arial"/>
          <w:b/>
          <w:bCs/>
          <w:sz w:val="18"/>
          <w:szCs w:val="18"/>
        </w:rPr>
        <w:t xml:space="preserve">      </w:t>
      </w:r>
      <w:r w:rsidRPr="003607CC">
        <w:rPr>
          <w:rFonts w:ascii="Arial" w:eastAsia="Arial" w:hAnsi="Arial" w:cs="Arial"/>
          <w:b/>
          <w:bCs/>
          <w:sz w:val="18"/>
          <w:szCs w:val="18"/>
        </w:rPr>
        <w:t xml:space="preserve">      </w:t>
      </w:r>
      <w:r w:rsidR="00B74FC2" w:rsidRPr="003607CC">
        <w:rPr>
          <w:rFonts w:ascii="Arial" w:eastAsia="Arial" w:hAnsi="Arial" w:cs="Arial"/>
          <w:b/>
          <w:bCs/>
          <w:sz w:val="18"/>
          <w:szCs w:val="18"/>
        </w:rPr>
        <w:t xml:space="preserve">                   </w:t>
      </w:r>
      <w:r w:rsidR="00711D32" w:rsidRPr="003607CC">
        <w:rPr>
          <w:rFonts w:ascii="Arial" w:eastAsia="Arial" w:hAnsi="Arial" w:cs="Arial"/>
          <w:b/>
          <w:bCs/>
          <w:sz w:val="18"/>
          <w:szCs w:val="18"/>
        </w:rPr>
        <w:t xml:space="preserve">           </w:t>
      </w:r>
    </w:p>
    <w:p w14:paraId="7A2E79FE" w14:textId="77777777" w:rsidR="00CA2460" w:rsidRPr="003607CC" w:rsidRDefault="00CA2460" w:rsidP="00CA2460">
      <w:pPr>
        <w:jc w:val="both"/>
        <w:rPr>
          <w:rFonts w:ascii="Arial" w:eastAsia="Arial" w:hAnsi="Arial" w:cs="Arial"/>
          <w:b/>
          <w:bCs/>
          <w:sz w:val="18"/>
          <w:szCs w:val="18"/>
        </w:rPr>
      </w:pPr>
      <w:r w:rsidRPr="003607CC">
        <w:rPr>
          <w:rFonts w:ascii="Arial" w:eastAsia="Arial" w:hAnsi="Arial" w:cs="Arial"/>
          <w:b/>
          <w:bCs/>
          <w:sz w:val="18"/>
          <w:szCs w:val="18"/>
        </w:rPr>
        <w:t xml:space="preserve">                                                                                                                    </w:t>
      </w:r>
    </w:p>
    <w:p w14:paraId="640B0ACB" w14:textId="03A5CF6E" w:rsidR="00CA2460" w:rsidRPr="003607CC" w:rsidRDefault="005B6E25" w:rsidP="00CA2460">
      <w:pPr>
        <w:jc w:val="both"/>
        <w:rPr>
          <w:rFonts w:ascii="Arial" w:eastAsia="Arial" w:hAnsi="Arial" w:cs="Arial"/>
          <w:b/>
          <w:bCs/>
          <w:sz w:val="18"/>
          <w:szCs w:val="18"/>
        </w:rPr>
      </w:pPr>
      <w:r>
        <w:rPr>
          <w:rFonts w:ascii="Arial" w:eastAsia="Arial" w:hAnsi="Arial" w:cs="Arial"/>
          <w:b/>
          <w:bCs/>
          <w:sz w:val="18"/>
          <w:szCs w:val="18"/>
        </w:rPr>
        <w:t>06</w:t>
      </w:r>
      <w:r w:rsidR="00711D32" w:rsidRPr="003607CC">
        <w:rPr>
          <w:rFonts w:ascii="Arial" w:eastAsia="Arial" w:hAnsi="Arial" w:cs="Arial"/>
          <w:b/>
          <w:bCs/>
          <w:sz w:val="18"/>
          <w:szCs w:val="18"/>
        </w:rPr>
        <w:t>/13 – 06</w:t>
      </w:r>
      <w:r w:rsidR="008527C8" w:rsidRPr="003607CC">
        <w:rPr>
          <w:rFonts w:ascii="Arial" w:eastAsia="Arial" w:hAnsi="Arial" w:cs="Arial"/>
          <w:b/>
          <w:bCs/>
          <w:sz w:val="18"/>
          <w:szCs w:val="18"/>
        </w:rPr>
        <w:t>/14</w:t>
      </w:r>
    </w:p>
    <w:p w14:paraId="040D9C23" w14:textId="240A81FF" w:rsidR="00DC0CAE" w:rsidRPr="002463C2" w:rsidRDefault="006A5D54" w:rsidP="00CA2460">
      <w:pPr>
        <w:jc w:val="both"/>
        <w:rPr>
          <w:rFonts w:ascii="Arial" w:eastAsia="Arial" w:hAnsi="Arial" w:cs="Arial"/>
          <w:b/>
          <w:bCs/>
          <w:sz w:val="18"/>
          <w:szCs w:val="18"/>
        </w:rPr>
      </w:pPr>
      <w:r w:rsidRPr="003607CC">
        <w:rPr>
          <w:rFonts w:ascii="Arial" w:eastAsia="Arial" w:hAnsi="Arial" w:cs="Arial"/>
          <w:b/>
          <w:bCs/>
          <w:sz w:val="18"/>
          <w:szCs w:val="18"/>
        </w:rPr>
        <w:t>Senior Data Engineer</w:t>
      </w:r>
    </w:p>
    <w:p w14:paraId="192BA589" w14:textId="77777777" w:rsidR="00DC0CAE" w:rsidRPr="003607CC" w:rsidRDefault="00DC0CAE" w:rsidP="00CA2460">
      <w:pPr>
        <w:jc w:val="both"/>
        <w:rPr>
          <w:rFonts w:ascii="Arial" w:eastAsia="Arial" w:hAnsi="Arial" w:cs="Arial"/>
          <w:bCs/>
          <w:sz w:val="18"/>
          <w:szCs w:val="18"/>
        </w:rPr>
      </w:pPr>
    </w:p>
    <w:p w14:paraId="51C6C8F5" w14:textId="7829F1FF" w:rsidR="00081DBF" w:rsidRPr="00B6153C" w:rsidRDefault="00081DBF" w:rsidP="00081DBF">
      <w:pPr>
        <w:numPr>
          <w:ilvl w:val="0"/>
          <w:numId w:val="3"/>
        </w:numPr>
        <w:tabs>
          <w:tab w:val="left" w:pos="4680"/>
        </w:tabs>
        <w:spacing w:line="276" w:lineRule="auto"/>
        <w:jc w:val="both"/>
        <w:rPr>
          <w:rFonts w:ascii="Arial" w:eastAsia="Arial" w:hAnsi="Arial" w:cs="Arial"/>
          <w:sz w:val="18"/>
          <w:szCs w:val="18"/>
        </w:rPr>
      </w:pPr>
      <w:r>
        <w:rPr>
          <w:rFonts w:ascii="Arial" w:eastAsia="Arial" w:hAnsi="Arial" w:cs="Arial"/>
          <w:sz w:val="18"/>
          <w:szCs w:val="18"/>
        </w:rPr>
        <w:t xml:space="preserve">Built custom python </w:t>
      </w:r>
      <w:proofErr w:type="spellStart"/>
      <w:r w:rsidRPr="00081DBF">
        <w:rPr>
          <w:rFonts w:ascii="Arial" w:eastAsia="Arial" w:hAnsi="Arial" w:cs="Arial"/>
          <w:b/>
          <w:sz w:val="18"/>
          <w:szCs w:val="18"/>
        </w:rPr>
        <w:t>mapreduce</w:t>
      </w:r>
      <w:proofErr w:type="spellEnd"/>
      <w:r w:rsidR="00B6153C">
        <w:rPr>
          <w:rFonts w:ascii="Arial" w:eastAsia="Arial" w:hAnsi="Arial" w:cs="Arial"/>
          <w:b/>
          <w:sz w:val="18"/>
          <w:szCs w:val="18"/>
        </w:rPr>
        <w:t xml:space="preserve"> jobs</w:t>
      </w:r>
      <w:r>
        <w:rPr>
          <w:rFonts w:ascii="Arial" w:eastAsia="Arial" w:hAnsi="Arial" w:cs="Arial"/>
          <w:b/>
          <w:sz w:val="18"/>
          <w:szCs w:val="18"/>
        </w:rPr>
        <w:t>, HIVE</w:t>
      </w:r>
      <w:r>
        <w:rPr>
          <w:rFonts w:ascii="Arial" w:eastAsia="Arial" w:hAnsi="Arial" w:cs="Arial"/>
          <w:sz w:val="18"/>
          <w:szCs w:val="18"/>
        </w:rPr>
        <w:t xml:space="preserve"> </w:t>
      </w:r>
      <w:r w:rsidR="00C84F5C">
        <w:rPr>
          <w:rFonts w:ascii="Arial" w:eastAsia="Arial" w:hAnsi="Arial" w:cs="Arial"/>
          <w:sz w:val="18"/>
          <w:szCs w:val="18"/>
        </w:rPr>
        <w:t xml:space="preserve">ETL jobs in </w:t>
      </w:r>
      <w:r w:rsidR="00B6153C">
        <w:rPr>
          <w:rFonts w:ascii="Arial" w:eastAsia="Arial" w:hAnsi="Arial" w:cs="Arial"/>
          <w:sz w:val="18"/>
          <w:szCs w:val="18"/>
        </w:rPr>
        <w:t>Hadoop cluster</w:t>
      </w:r>
      <w:r w:rsidR="00C84F5C">
        <w:rPr>
          <w:rFonts w:ascii="Arial" w:eastAsia="Arial" w:hAnsi="Arial" w:cs="Arial"/>
          <w:sz w:val="18"/>
          <w:szCs w:val="18"/>
        </w:rPr>
        <w:t>s</w:t>
      </w:r>
    </w:p>
    <w:p w14:paraId="6062C0F0" w14:textId="1584ACA8" w:rsidR="00FA1680" w:rsidRPr="003607CC" w:rsidRDefault="00081DBF" w:rsidP="00FA1680">
      <w:pPr>
        <w:numPr>
          <w:ilvl w:val="0"/>
          <w:numId w:val="3"/>
        </w:numPr>
        <w:tabs>
          <w:tab w:val="left" w:pos="4680"/>
        </w:tabs>
        <w:spacing w:line="276" w:lineRule="auto"/>
        <w:jc w:val="both"/>
        <w:rPr>
          <w:rFonts w:ascii="Arial" w:eastAsia="Arial" w:hAnsi="Arial" w:cs="Arial"/>
          <w:sz w:val="18"/>
          <w:szCs w:val="18"/>
        </w:rPr>
      </w:pPr>
      <w:r>
        <w:rPr>
          <w:rFonts w:ascii="Arial" w:eastAsia="Arial" w:hAnsi="Arial" w:cs="Arial"/>
          <w:sz w:val="18"/>
          <w:szCs w:val="18"/>
        </w:rPr>
        <w:t>Built</w:t>
      </w:r>
      <w:r w:rsidR="00CA2460" w:rsidRPr="003607CC">
        <w:rPr>
          <w:rFonts w:ascii="Arial" w:eastAsia="Arial" w:hAnsi="Arial" w:cs="Arial"/>
          <w:sz w:val="18"/>
          <w:szCs w:val="18"/>
        </w:rPr>
        <w:t xml:space="preserve"> </w:t>
      </w:r>
      <w:r w:rsidR="00CA2460" w:rsidRPr="00081DBF">
        <w:rPr>
          <w:rFonts w:ascii="Arial" w:eastAsia="Arial" w:hAnsi="Arial" w:cs="Arial"/>
          <w:b/>
          <w:sz w:val="18"/>
          <w:szCs w:val="18"/>
        </w:rPr>
        <w:t>PLSQL procedures/function/triggers</w:t>
      </w:r>
      <w:r w:rsidR="00CA2460" w:rsidRPr="003607CC">
        <w:rPr>
          <w:rFonts w:ascii="Arial" w:eastAsia="Arial" w:hAnsi="Arial" w:cs="Arial"/>
          <w:sz w:val="18"/>
          <w:szCs w:val="18"/>
        </w:rPr>
        <w:t xml:space="preserve"> </w:t>
      </w:r>
      <w:r>
        <w:rPr>
          <w:rFonts w:ascii="Arial" w:eastAsia="Arial" w:hAnsi="Arial" w:cs="Arial"/>
          <w:sz w:val="18"/>
          <w:szCs w:val="18"/>
        </w:rPr>
        <w:t xml:space="preserve">for </w:t>
      </w:r>
      <w:proofErr w:type="spellStart"/>
      <w:r>
        <w:rPr>
          <w:rFonts w:ascii="Arial" w:eastAsia="Arial" w:hAnsi="Arial" w:cs="Arial"/>
          <w:sz w:val="18"/>
          <w:szCs w:val="18"/>
        </w:rPr>
        <w:t>Datawarehouse</w:t>
      </w:r>
      <w:proofErr w:type="spellEnd"/>
      <w:r>
        <w:rPr>
          <w:rFonts w:ascii="Arial" w:eastAsia="Arial" w:hAnsi="Arial" w:cs="Arial"/>
          <w:sz w:val="18"/>
          <w:szCs w:val="18"/>
        </w:rPr>
        <w:t xml:space="preserve"> development</w:t>
      </w:r>
    </w:p>
    <w:p w14:paraId="4790ADF3" w14:textId="3EA7CACE" w:rsidR="00714979" w:rsidRPr="0018533D" w:rsidRDefault="00CA2460" w:rsidP="00714979">
      <w:pPr>
        <w:numPr>
          <w:ilvl w:val="0"/>
          <w:numId w:val="3"/>
        </w:numPr>
        <w:tabs>
          <w:tab w:val="left" w:pos="4680"/>
        </w:tabs>
        <w:spacing w:line="276" w:lineRule="auto"/>
        <w:jc w:val="both"/>
        <w:rPr>
          <w:rFonts w:ascii="Arial" w:eastAsia="Arial" w:hAnsi="Arial" w:cs="Arial"/>
          <w:sz w:val="18"/>
          <w:szCs w:val="18"/>
        </w:rPr>
      </w:pPr>
      <w:r w:rsidRPr="00081DBF">
        <w:rPr>
          <w:rFonts w:ascii="Arial" w:eastAsia="Arial" w:hAnsi="Arial" w:cs="Arial"/>
          <w:b/>
          <w:sz w:val="18"/>
          <w:szCs w:val="18"/>
        </w:rPr>
        <w:t xml:space="preserve">Performance tune PL/SQL queries using statistics, indexes, hints, </w:t>
      </w:r>
      <w:proofErr w:type="gramStart"/>
      <w:r w:rsidRPr="00081DBF">
        <w:rPr>
          <w:rFonts w:ascii="Arial" w:eastAsia="Arial" w:hAnsi="Arial" w:cs="Arial"/>
          <w:b/>
          <w:sz w:val="18"/>
          <w:szCs w:val="18"/>
        </w:rPr>
        <w:t>partitioning ,</w:t>
      </w:r>
      <w:proofErr w:type="gramEnd"/>
      <w:r w:rsidR="00B6153C">
        <w:rPr>
          <w:rFonts w:ascii="Arial" w:eastAsia="Arial" w:hAnsi="Arial" w:cs="Arial"/>
          <w:b/>
          <w:sz w:val="18"/>
          <w:szCs w:val="18"/>
        </w:rPr>
        <w:t xml:space="preserve"> </w:t>
      </w:r>
      <w:r w:rsidRPr="00081DBF">
        <w:rPr>
          <w:rFonts w:ascii="Arial" w:eastAsia="Arial" w:hAnsi="Arial" w:cs="Arial"/>
          <w:b/>
          <w:sz w:val="18"/>
          <w:szCs w:val="18"/>
        </w:rPr>
        <w:t>virtual private database</w:t>
      </w:r>
      <w:r w:rsidRPr="003607CC">
        <w:rPr>
          <w:rFonts w:ascii="Arial" w:eastAsia="Arial" w:hAnsi="Arial" w:cs="Arial"/>
          <w:sz w:val="18"/>
          <w:szCs w:val="18"/>
        </w:rPr>
        <w:t xml:space="preserve"> etc.</w:t>
      </w:r>
    </w:p>
    <w:p w14:paraId="03237702" w14:textId="67478AE1" w:rsidR="00711D32" w:rsidRPr="003607CC" w:rsidRDefault="00081DBF" w:rsidP="00711D32">
      <w:pPr>
        <w:pStyle w:val="ListParagraph"/>
        <w:numPr>
          <w:ilvl w:val="0"/>
          <w:numId w:val="3"/>
        </w:numPr>
        <w:jc w:val="both"/>
        <w:rPr>
          <w:rFonts w:ascii="Arial" w:eastAsia="Arial" w:hAnsi="Arial" w:cs="Arial"/>
          <w:bCs/>
          <w:sz w:val="18"/>
          <w:szCs w:val="18"/>
        </w:rPr>
      </w:pPr>
      <w:r>
        <w:rPr>
          <w:rFonts w:ascii="Arial" w:eastAsia="Arial" w:hAnsi="Arial" w:cs="Arial"/>
          <w:bCs/>
          <w:sz w:val="18"/>
          <w:szCs w:val="18"/>
        </w:rPr>
        <w:t>Built</w:t>
      </w:r>
      <w:r w:rsidR="00711D32" w:rsidRPr="003607CC">
        <w:rPr>
          <w:rFonts w:ascii="Arial" w:eastAsia="Arial" w:hAnsi="Arial" w:cs="Arial"/>
          <w:bCs/>
          <w:sz w:val="18"/>
          <w:szCs w:val="18"/>
        </w:rPr>
        <w:t xml:space="preserve"> </w:t>
      </w:r>
      <w:r w:rsidR="00711D32" w:rsidRPr="003607CC">
        <w:rPr>
          <w:rFonts w:ascii="Arial" w:eastAsia="Arial" w:hAnsi="Arial" w:cs="Arial"/>
          <w:b/>
          <w:bCs/>
          <w:sz w:val="18"/>
          <w:szCs w:val="18"/>
        </w:rPr>
        <w:t>Unix shell scrip</w:t>
      </w:r>
      <w:r w:rsidR="00B6153C">
        <w:rPr>
          <w:rFonts w:ascii="Arial" w:eastAsia="Arial" w:hAnsi="Arial" w:cs="Arial"/>
          <w:b/>
          <w:bCs/>
          <w:sz w:val="18"/>
          <w:szCs w:val="18"/>
        </w:rPr>
        <w:t>ts</w:t>
      </w:r>
      <w:r w:rsidR="00711D32" w:rsidRPr="003607CC">
        <w:rPr>
          <w:rFonts w:ascii="Arial" w:eastAsia="Arial" w:hAnsi="Arial" w:cs="Arial"/>
          <w:bCs/>
          <w:sz w:val="18"/>
          <w:szCs w:val="18"/>
        </w:rPr>
        <w:t xml:space="preserve"> for </w:t>
      </w:r>
      <w:r>
        <w:rPr>
          <w:rFonts w:ascii="Arial" w:eastAsia="Arial" w:hAnsi="Arial" w:cs="Arial"/>
          <w:bCs/>
          <w:sz w:val="18"/>
          <w:szCs w:val="18"/>
        </w:rPr>
        <w:t xml:space="preserve">scheduling </w:t>
      </w:r>
      <w:r w:rsidR="00711D32" w:rsidRPr="003607CC">
        <w:rPr>
          <w:rFonts w:ascii="Arial" w:eastAsia="Arial" w:hAnsi="Arial" w:cs="Arial"/>
          <w:bCs/>
          <w:sz w:val="18"/>
          <w:szCs w:val="18"/>
        </w:rPr>
        <w:t>the ETL pipeline</w:t>
      </w:r>
      <w:r>
        <w:rPr>
          <w:rFonts w:ascii="Arial" w:eastAsia="Arial" w:hAnsi="Arial" w:cs="Arial"/>
          <w:bCs/>
          <w:sz w:val="18"/>
          <w:szCs w:val="18"/>
        </w:rPr>
        <w:t>s</w:t>
      </w:r>
      <w:r w:rsidR="00711D32" w:rsidRPr="003607CC">
        <w:rPr>
          <w:rFonts w:ascii="Arial" w:eastAsia="Arial" w:hAnsi="Arial" w:cs="Arial"/>
          <w:bCs/>
          <w:sz w:val="18"/>
          <w:szCs w:val="18"/>
        </w:rPr>
        <w:t xml:space="preserve"> through </w:t>
      </w:r>
      <w:proofErr w:type="spellStart"/>
      <w:r w:rsidR="00711D32" w:rsidRPr="003607CC">
        <w:rPr>
          <w:rFonts w:ascii="Arial" w:eastAsia="Arial" w:hAnsi="Arial" w:cs="Arial"/>
          <w:bCs/>
          <w:sz w:val="18"/>
          <w:szCs w:val="18"/>
        </w:rPr>
        <w:t>cron</w:t>
      </w:r>
      <w:proofErr w:type="spellEnd"/>
    </w:p>
    <w:p w14:paraId="029942D9" w14:textId="1B7B26FE" w:rsidR="00CD380A" w:rsidRDefault="00711D32" w:rsidP="00416D48">
      <w:pPr>
        <w:pStyle w:val="ListParagraph"/>
        <w:numPr>
          <w:ilvl w:val="0"/>
          <w:numId w:val="3"/>
        </w:numPr>
        <w:jc w:val="both"/>
        <w:rPr>
          <w:rFonts w:ascii="Arial" w:eastAsia="Arial" w:hAnsi="Arial" w:cs="Arial"/>
          <w:bCs/>
          <w:sz w:val="18"/>
          <w:szCs w:val="18"/>
        </w:rPr>
      </w:pPr>
      <w:r w:rsidRPr="003607CC">
        <w:rPr>
          <w:rFonts w:ascii="Arial" w:eastAsia="Arial" w:hAnsi="Arial" w:cs="Arial"/>
          <w:bCs/>
          <w:sz w:val="18"/>
          <w:szCs w:val="18"/>
        </w:rPr>
        <w:t>Extensive communicatio</w:t>
      </w:r>
      <w:r w:rsidR="00081DBF">
        <w:rPr>
          <w:rFonts w:ascii="Arial" w:eastAsia="Arial" w:hAnsi="Arial" w:cs="Arial"/>
          <w:bCs/>
          <w:sz w:val="18"/>
          <w:szCs w:val="18"/>
        </w:rPr>
        <w:t>n with the SMEs</w:t>
      </w:r>
    </w:p>
    <w:p w14:paraId="1BF7C1E7" w14:textId="0332B454" w:rsidR="005B6E25" w:rsidRPr="003607CC" w:rsidRDefault="00081DBF" w:rsidP="005B6E25">
      <w:pPr>
        <w:numPr>
          <w:ilvl w:val="0"/>
          <w:numId w:val="3"/>
        </w:numPr>
        <w:tabs>
          <w:tab w:val="left" w:pos="4680"/>
        </w:tabs>
        <w:spacing w:line="276" w:lineRule="auto"/>
        <w:jc w:val="both"/>
        <w:rPr>
          <w:rFonts w:ascii="Arial" w:eastAsia="Arial" w:hAnsi="Arial" w:cs="Arial"/>
          <w:bCs/>
          <w:sz w:val="18"/>
          <w:szCs w:val="18"/>
        </w:rPr>
      </w:pPr>
      <w:r>
        <w:rPr>
          <w:rFonts w:ascii="Arial" w:eastAsia="Arial" w:hAnsi="Arial" w:cs="Arial"/>
          <w:bCs/>
          <w:sz w:val="18"/>
          <w:szCs w:val="18"/>
        </w:rPr>
        <w:t xml:space="preserve">Built </w:t>
      </w:r>
      <w:r w:rsidRPr="00081DBF">
        <w:rPr>
          <w:rFonts w:ascii="Arial" w:eastAsia="Arial" w:hAnsi="Arial" w:cs="Arial"/>
          <w:b/>
          <w:bCs/>
          <w:sz w:val="18"/>
          <w:szCs w:val="18"/>
        </w:rPr>
        <w:t>Data stage</w:t>
      </w:r>
      <w:r>
        <w:rPr>
          <w:rFonts w:ascii="Arial" w:eastAsia="Arial" w:hAnsi="Arial" w:cs="Arial"/>
          <w:bCs/>
          <w:sz w:val="18"/>
          <w:szCs w:val="18"/>
        </w:rPr>
        <w:t xml:space="preserve"> ETL jobs</w:t>
      </w:r>
    </w:p>
    <w:p w14:paraId="4AD19843" w14:textId="13163AA3" w:rsidR="005B6E25" w:rsidRDefault="00B6153C" w:rsidP="005B6E25">
      <w:pPr>
        <w:numPr>
          <w:ilvl w:val="0"/>
          <w:numId w:val="3"/>
        </w:numPr>
        <w:tabs>
          <w:tab w:val="left" w:pos="4680"/>
        </w:tabs>
        <w:spacing w:line="276" w:lineRule="auto"/>
        <w:jc w:val="both"/>
        <w:rPr>
          <w:rFonts w:ascii="Arial" w:eastAsia="Arial" w:hAnsi="Arial" w:cs="Arial"/>
          <w:bCs/>
          <w:sz w:val="18"/>
          <w:szCs w:val="18"/>
        </w:rPr>
      </w:pPr>
      <w:r>
        <w:rPr>
          <w:rFonts w:ascii="Arial" w:eastAsia="Arial" w:hAnsi="Arial" w:cs="Arial"/>
          <w:bCs/>
          <w:sz w:val="18"/>
          <w:szCs w:val="18"/>
        </w:rPr>
        <w:t>Owned</w:t>
      </w:r>
      <w:r w:rsidR="005B6E25" w:rsidRPr="003607CC">
        <w:rPr>
          <w:rFonts w:ascii="Arial" w:eastAsia="Arial" w:hAnsi="Arial" w:cs="Arial"/>
          <w:bCs/>
          <w:sz w:val="18"/>
          <w:szCs w:val="18"/>
        </w:rPr>
        <w:t xml:space="preserve"> the code </w:t>
      </w:r>
      <w:r>
        <w:rPr>
          <w:rFonts w:ascii="Arial" w:eastAsia="Arial" w:hAnsi="Arial" w:cs="Arial"/>
          <w:bCs/>
          <w:sz w:val="18"/>
          <w:szCs w:val="18"/>
        </w:rPr>
        <w:t xml:space="preserve">release/ deployment process following </w:t>
      </w:r>
      <w:r w:rsidR="005B6E25" w:rsidRPr="003607CC">
        <w:rPr>
          <w:rFonts w:ascii="Arial" w:eastAsia="Arial" w:hAnsi="Arial" w:cs="Arial"/>
          <w:bCs/>
          <w:sz w:val="18"/>
          <w:szCs w:val="18"/>
        </w:rPr>
        <w:t>best practices</w:t>
      </w:r>
    </w:p>
    <w:p w14:paraId="7C35BFF0" w14:textId="77777777" w:rsidR="00C84F5C" w:rsidRPr="003607CC" w:rsidRDefault="00C84F5C" w:rsidP="00C84F5C">
      <w:pPr>
        <w:tabs>
          <w:tab w:val="left" w:pos="4680"/>
        </w:tabs>
        <w:spacing w:line="276" w:lineRule="auto"/>
        <w:jc w:val="both"/>
        <w:rPr>
          <w:rFonts w:ascii="Arial" w:eastAsia="Arial" w:hAnsi="Arial" w:cs="Arial"/>
          <w:bCs/>
          <w:sz w:val="18"/>
          <w:szCs w:val="18"/>
        </w:rPr>
      </w:pPr>
    </w:p>
    <w:p w14:paraId="6F3F04F1" w14:textId="77777777" w:rsidR="005B6E25" w:rsidRPr="00416D48" w:rsidRDefault="005B6E25" w:rsidP="005B6E25">
      <w:pPr>
        <w:pStyle w:val="ListParagraph"/>
        <w:jc w:val="both"/>
        <w:rPr>
          <w:rFonts w:ascii="Arial" w:eastAsia="Arial" w:hAnsi="Arial" w:cs="Arial"/>
          <w:bCs/>
          <w:sz w:val="18"/>
          <w:szCs w:val="18"/>
        </w:rPr>
      </w:pPr>
    </w:p>
    <w:p w14:paraId="4CA63E60" w14:textId="77777777" w:rsidR="00CD380A" w:rsidRPr="003607CC" w:rsidRDefault="00CD380A" w:rsidP="00CA2460">
      <w:pPr>
        <w:tabs>
          <w:tab w:val="left" w:pos="4680"/>
        </w:tabs>
        <w:spacing w:line="276" w:lineRule="auto"/>
        <w:ind w:left="720"/>
        <w:jc w:val="both"/>
        <w:rPr>
          <w:rFonts w:ascii="Arial" w:eastAsia="Arial" w:hAnsi="Arial" w:cs="Arial"/>
          <w:sz w:val="18"/>
          <w:szCs w:val="18"/>
        </w:rPr>
      </w:pPr>
    </w:p>
    <w:p w14:paraId="20B3B48D" w14:textId="058ACC56" w:rsidR="00CA2460" w:rsidRPr="003607CC" w:rsidRDefault="00CA2460" w:rsidP="00CA2460">
      <w:pPr>
        <w:tabs>
          <w:tab w:val="left" w:pos="4680"/>
        </w:tabs>
        <w:spacing w:line="276" w:lineRule="auto"/>
        <w:jc w:val="both"/>
        <w:rPr>
          <w:rFonts w:ascii="Arial" w:eastAsia="Arial" w:hAnsi="Arial" w:cs="Arial"/>
          <w:b/>
          <w:sz w:val="18"/>
          <w:szCs w:val="18"/>
        </w:rPr>
      </w:pPr>
      <w:r w:rsidRPr="003607CC">
        <w:rPr>
          <w:rFonts w:ascii="Arial" w:eastAsia="Arial" w:hAnsi="Arial" w:cs="Arial"/>
          <w:b/>
          <w:sz w:val="18"/>
          <w:szCs w:val="18"/>
        </w:rPr>
        <w:t>Environment: Hadoop, Hive, Python, Unix shell script, PLSQL, Oracle 10g, JIRA, SVN</w:t>
      </w:r>
      <w:r w:rsidR="00711D32" w:rsidRPr="003607CC">
        <w:rPr>
          <w:rFonts w:ascii="Arial" w:eastAsia="Arial" w:hAnsi="Arial" w:cs="Arial"/>
          <w:b/>
          <w:sz w:val="18"/>
          <w:szCs w:val="18"/>
        </w:rPr>
        <w:t xml:space="preserve">, </w:t>
      </w:r>
      <w:proofErr w:type="spellStart"/>
      <w:r w:rsidR="00711D32" w:rsidRPr="003607CC">
        <w:rPr>
          <w:rFonts w:ascii="Arial" w:eastAsia="Arial" w:hAnsi="Arial" w:cs="Arial"/>
          <w:b/>
          <w:sz w:val="18"/>
          <w:szCs w:val="18"/>
        </w:rPr>
        <w:t>Pycharm</w:t>
      </w:r>
      <w:proofErr w:type="spellEnd"/>
      <w:r w:rsidR="00711D32" w:rsidRPr="003607CC">
        <w:rPr>
          <w:rFonts w:ascii="Arial" w:eastAsia="Arial" w:hAnsi="Arial" w:cs="Arial"/>
          <w:b/>
          <w:sz w:val="18"/>
          <w:szCs w:val="18"/>
        </w:rPr>
        <w:t>, Perforce Version Control</w:t>
      </w:r>
      <w:r w:rsidR="005B6E25">
        <w:rPr>
          <w:rFonts w:ascii="Arial" w:eastAsia="Arial" w:hAnsi="Arial" w:cs="Arial"/>
          <w:b/>
          <w:sz w:val="18"/>
          <w:szCs w:val="18"/>
        </w:rPr>
        <w:t xml:space="preserve">, </w:t>
      </w:r>
      <w:proofErr w:type="spellStart"/>
      <w:r w:rsidR="005B6E25" w:rsidRPr="003607CC">
        <w:rPr>
          <w:rFonts w:ascii="Arial" w:eastAsia="Arial" w:hAnsi="Arial" w:cs="Arial"/>
          <w:b/>
          <w:bCs/>
          <w:sz w:val="18"/>
          <w:szCs w:val="18"/>
        </w:rPr>
        <w:t>Datastage</w:t>
      </w:r>
      <w:proofErr w:type="spellEnd"/>
      <w:r w:rsidR="005B6E25" w:rsidRPr="003607CC">
        <w:rPr>
          <w:rFonts w:ascii="Arial" w:eastAsia="Arial" w:hAnsi="Arial" w:cs="Arial"/>
          <w:b/>
          <w:bCs/>
          <w:sz w:val="18"/>
          <w:szCs w:val="18"/>
        </w:rPr>
        <w:t xml:space="preserve"> 7.0 server edition, PLSQL, Oracle 10g, Espresso, JIRA, SVN</w:t>
      </w:r>
    </w:p>
    <w:p w14:paraId="29224297" w14:textId="77777777" w:rsidR="00CA2460" w:rsidRPr="003607CC" w:rsidRDefault="00CA2460">
      <w:pPr>
        <w:jc w:val="both"/>
        <w:rPr>
          <w:rFonts w:ascii="Arial" w:eastAsia="Arial" w:hAnsi="Arial" w:cs="Arial"/>
          <w:b/>
          <w:bCs/>
          <w:sz w:val="18"/>
          <w:szCs w:val="18"/>
        </w:rPr>
      </w:pPr>
    </w:p>
    <w:p w14:paraId="4D84DB3D" w14:textId="77777777" w:rsidR="00522B69" w:rsidRPr="003607CC" w:rsidRDefault="00522B69">
      <w:pPr>
        <w:jc w:val="both"/>
        <w:rPr>
          <w:rFonts w:ascii="Arial" w:eastAsia="Arial" w:hAnsi="Arial" w:cs="Arial"/>
          <w:b/>
          <w:bCs/>
          <w:sz w:val="18"/>
          <w:szCs w:val="18"/>
        </w:rPr>
      </w:pPr>
    </w:p>
    <w:p w14:paraId="7CDB7F95" w14:textId="4F950C6D" w:rsidR="008610AE" w:rsidRPr="003607CC" w:rsidRDefault="00CB76A4" w:rsidP="008610AE">
      <w:pPr>
        <w:spacing w:line="0" w:lineRule="atLeast"/>
        <w:rPr>
          <w:rFonts w:ascii="Arial" w:hAnsi="Arial" w:cs="Arial"/>
          <w:sz w:val="18"/>
          <w:szCs w:val="18"/>
        </w:rPr>
      </w:pPr>
      <w:r w:rsidRPr="003607CC">
        <w:rPr>
          <w:rFonts w:ascii="Arial" w:eastAsia="Arial" w:hAnsi="Arial" w:cs="Arial"/>
          <w:b/>
          <w:bCs/>
          <w:sz w:val="18"/>
          <w:szCs w:val="18"/>
        </w:rPr>
        <w:t>Cisco Systems</w:t>
      </w:r>
      <w:r w:rsidR="007D6226" w:rsidRPr="003607CC">
        <w:rPr>
          <w:rFonts w:ascii="Arial" w:eastAsia="Arial" w:hAnsi="Arial" w:cs="Arial"/>
          <w:b/>
          <w:bCs/>
          <w:sz w:val="18"/>
          <w:szCs w:val="18"/>
        </w:rPr>
        <w:t>,</w:t>
      </w:r>
      <w:r w:rsidR="00D16C16" w:rsidRPr="003607CC">
        <w:rPr>
          <w:rFonts w:ascii="Arial" w:eastAsia="Arial" w:hAnsi="Arial" w:cs="Arial"/>
          <w:b/>
          <w:bCs/>
          <w:sz w:val="18"/>
          <w:szCs w:val="18"/>
        </w:rPr>
        <w:t xml:space="preserve"> San Jose</w:t>
      </w:r>
      <w:r w:rsidR="00334EC5" w:rsidRPr="003607CC">
        <w:rPr>
          <w:rFonts w:ascii="Arial" w:eastAsia="Arial" w:hAnsi="Arial" w:cs="Arial"/>
          <w:b/>
          <w:bCs/>
          <w:sz w:val="18"/>
          <w:szCs w:val="18"/>
        </w:rPr>
        <w:t xml:space="preserve">, CA      </w:t>
      </w:r>
      <w:r w:rsidR="00326068" w:rsidRPr="003607CC">
        <w:rPr>
          <w:rFonts w:ascii="Arial" w:eastAsia="Arial" w:hAnsi="Arial" w:cs="Arial"/>
          <w:b/>
          <w:bCs/>
          <w:sz w:val="18"/>
          <w:szCs w:val="18"/>
        </w:rPr>
        <w:t xml:space="preserve">           </w:t>
      </w:r>
      <w:r w:rsidR="008610AE" w:rsidRPr="003607CC">
        <w:rPr>
          <w:rFonts w:ascii="Arial" w:eastAsia="Arial" w:hAnsi="Arial" w:cs="Arial"/>
          <w:b/>
          <w:bCs/>
          <w:sz w:val="18"/>
          <w:szCs w:val="18"/>
        </w:rPr>
        <w:t xml:space="preserve">                                             </w:t>
      </w:r>
    </w:p>
    <w:p w14:paraId="0BBA81D3" w14:textId="77777777" w:rsidR="00334EC5" w:rsidRPr="003607CC" w:rsidRDefault="00C940AE" w:rsidP="00CA3175">
      <w:pPr>
        <w:rPr>
          <w:rFonts w:ascii="Arial" w:eastAsia="Arial" w:hAnsi="Arial" w:cs="Arial"/>
          <w:b/>
          <w:bCs/>
          <w:sz w:val="18"/>
          <w:szCs w:val="18"/>
        </w:rPr>
      </w:pPr>
      <w:r w:rsidRPr="003607CC">
        <w:rPr>
          <w:rFonts w:ascii="Arial" w:eastAsia="Arial" w:hAnsi="Arial" w:cs="Arial"/>
          <w:b/>
          <w:bCs/>
          <w:sz w:val="18"/>
          <w:szCs w:val="18"/>
        </w:rPr>
        <w:t>05</w:t>
      </w:r>
      <w:r w:rsidR="00764434" w:rsidRPr="003607CC">
        <w:rPr>
          <w:rFonts w:ascii="Arial" w:eastAsia="Arial" w:hAnsi="Arial" w:cs="Arial"/>
          <w:b/>
          <w:bCs/>
          <w:sz w:val="18"/>
          <w:szCs w:val="18"/>
        </w:rPr>
        <w:t>/11</w:t>
      </w:r>
      <w:r w:rsidR="00044124" w:rsidRPr="003607CC">
        <w:rPr>
          <w:rFonts w:ascii="Arial" w:eastAsia="Arial" w:hAnsi="Arial" w:cs="Arial"/>
          <w:b/>
          <w:bCs/>
          <w:sz w:val="18"/>
          <w:szCs w:val="18"/>
        </w:rPr>
        <w:t xml:space="preserve"> – 06/13</w:t>
      </w:r>
      <w:r w:rsidR="00334EC5" w:rsidRPr="003607CC">
        <w:rPr>
          <w:rFonts w:ascii="Arial" w:eastAsia="Arial" w:hAnsi="Arial" w:cs="Arial"/>
          <w:b/>
          <w:bCs/>
          <w:sz w:val="18"/>
          <w:szCs w:val="18"/>
        </w:rPr>
        <w:t xml:space="preserve">                                                                                         </w:t>
      </w:r>
      <w:r w:rsidR="00FA5071" w:rsidRPr="003607CC">
        <w:rPr>
          <w:rFonts w:ascii="Arial" w:eastAsia="Arial" w:hAnsi="Arial" w:cs="Arial"/>
          <w:b/>
          <w:bCs/>
          <w:sz w:val="18"/>
          <w:szCs w:val="18"/>
        </w:rPr>
        <w:t xml:space="preserve">                     </w:t>
      </w:r>
    </w:p>
    <w:p w14:paraId="3545C82D" w14:textId="7101A4C4" w:rsidR="009779E6" w:rsidRDefault="00D16C16">
      <w:pPr>
        <w:jc w:val="both"/>
        <w:rPr>
          <w:rFonts w:ascii="Arial" w:eastAsia="Arial" w:hAnsi="Arial" w:cs="Arial"/>
          <w:b/>
          <w:bCs/>
          <w:sz w:val="18"/>
          <w:szCs w:val="18"/>
        </w:rPr>
      </w:pPr>
      <w:r w:rsidRPr="003607CC">
        <w:rPr>
          <w:rFonts w:ascii="Arial" w:eastAsia="Arial" w:hAnsi="Arial" w:cs="Arial"/>
          <w:b/>
          <w:bCs/>
          <w:sz w:val="18"/>
          <w:szCs w:val="18"/>
        </w:rPr>
        <w:t>Data</w:t>
      </w:r>
      <w:r w:rsidR="00522B69" w:rsidRPr="003607CC">
        <w:rPr>
          <w:rFonts w:ascii="Arial" w:eastAsia="Arial" w:hAnsi="Arial" w:cs="Arial"/>
          <w:b/>
          <w:bCs/>
          <w:sz w:val="18"/>
          <w:szCs w:val="18"/>
        </w:rPr>
        <w:t xml:space="preserve"> Engineer</w:t>
      </w:r>
    </w:p>
    <w:p w14:paraId="570BBCD0" w14:textId="77777777" w:rsidR="00B0175D" w:rsidRDefault="00B0175D">
      <w:pPr>
        <w:jc w:val="both"/>
        <w:rPr>
          <w:rFonts w:ascii="Arial" w:eastAsia="Arial" w:hAnsi="Arial" w:cs="Arial"/>
          <w:b/>
          <w:bCs/>
          <w:sz w:val="18"/>
          <w:szCs w:val="18"/>
        </w:rPr>
      </w:pPr>
    </w:p>
    <w:p w14:paraId="49114BA2" w14:textId="5321A9E0" w:rsidR="00B0175D" w:rsidRPr="003607CC" w:rsidRDefault="00B0175D" w:rsidP="00B0175D">
      <w:pPr>
        <w:tabs>
          <w:tab w:val="left" w:pos="4680"/>
        </w:tabs>
        <w:rPr>
          <w:rFonts w:ascii="Arial" w:eastAsia="Arial" w:hAnsi="Arial" w:cs="Arial"/>
          <w:sz w:val="18"/>
          <w:szCs w:val="18"/>
        </w:rPr>
      </w:pPr>
      <w:r w:rsidRPr="003607CC">
        <w:rPr>
          <w:rFonts w:ascii="Arial" w:eastAsia="Arial" w:hAnsi="Arial" w:cs="Arial"/>
          <w:sz w:val="18"/>
          <w:szCs w:val="18"/>
        </w:rPr>
        <w:t xml:space="preserve">This project is based on Installed Base and Service Agreement Oracle Applications for Cisco Network Business Operations Group. </w:t>
      </w:r>
    </w:p>
    <w:p w14:paraId="378F5DBE" w14:textId="05380605" w:rsidR="00B0175D" w:rsidRPr="003607CC" w:rsidRDefault="00B0175D" w:rsidP="00B0175D">
      <w:pPr>
        <w:tabs>
          <w:tab w:val="left" w:pos="4680"/>
        </w:tabs>
        <w:rPr>
          <w:rFonts w:ascii="Arial" w:eastAsia="Arial" w:hAnsi="Arial" w:cs="Arial"/>
          <w:sz w:val="18"/>
          <w:szCs w:val="18"/>
        </w:rPr>
      </w:pPr>
      <w:r>
        <w:rPr>
          <w:rFonts w:ascii="Arial" w:eastAsia="Arial" w:hAnsi="Arial" w:cs="Arial"/>
          <w:sz w:val="18"/>
          <w:szCs w:val="18"/>
        </w:rPr>
        <w:t xml:space="preserve">The </w:t>
      </w:r>
      <w:r w:rsidRPr="003607CC">
        <w:rPr>
          <w:rFonts w:ascii="Arial" w:eastAsia="Arial" w:hAnsi="Arial" w:cs="Arial"/>
          <w:sz w:val="18"/>
          <w:szCs w:val="18"/>
        </w:rPr>
        <w:t>data from IB SA oracle applications</w:t>
      </w:r>
      <w:r w:rsidR="00C84F5C">
        <w:rPr>
          <w:rFonts w:ascii="Arial" w:eastAsia="Arial" w:hAnsi="Arial" w:cs="Arial"/>
          <w:sz w:val="18"/>
          <w:szCs w:val="18"/>
        </w:rPr>
        <w:t xml:space="preserve"> is used to </w:t>
      </w:r>
      <w:r w:rsidRPr="003607CC">
        <w:rPr>
          <w:rFonts w:ascii="Arial" w:eastAsia="Arial" w:hAnsi="Arial" w:cs="Arial"/>
          <w:sz w:val="18"/>
          <w:szCs w:val="18"/>
        </w:rPr>
        <w:t>build highly intuitive OBIEE Dashboards for the Customer Intelligence Center</w:t>
      </w:r>
      <w:r w:rsidR="00C84F5C">
        <w:rPr>
          <w:rFonts w:ascii="Arial" w:eastAsia="Arial" w:hAnsi="Arial" w:cs="Arial"/>
          <w:sz w:val="18"/>
          <w:szCs w:val="18"/>
        </w:rPr>
        <w:t xml:space="preserve">. </w:t>
      </w:r>
      <w:r w:rsidRPr="003607CC">
        <w:rPr>
          <w:rFonts w:ascii="Arial" w:eastAsia="Arial" w:hAnsi="Arial" w:cs="Arial"/>
          <w:sz w:val="18"/>
          <w:szCs w:val="18"/>
        </w:rPr>
        <w:t xml:space="preserve">This process therefore is carried out as an intuitive intelligent </w:t>
      </w:r>
      <w:proofErr w:type="gramStart"/>
      <w:r w:rsidRPr="003607CC">
        <w:rPr>
          <w:rFonts w:ascii="Arial" w:eastAsia="Arial" w:hAnsi="Arial" w:cs="Arial"/>
          <w:sz w:val="18"/>
          <w:szCs w:val="18"/>
        </w:rPr>
        <w:t>decision making</w:t>
      </w:r>
      <w:proofErr w:type="gramEnd"/>
      <w:r w:rsidRPr="003607CC">
        <w:rPr>
          <w:rFonts w:ascii="Arial" w:eastAsia="Arial" w:hAnsi="Arial" w:cs="Arial"/>
          <w:sz w:val="18"/>
          <w:szCs w:val="18"/>
        </w:rPr>
        <w:t xml:space="preserve"> step to aid in future product service renewal opportunities. Further, the IB SA data is sent through the IB Reconciliation Engine (in- house PL/SQL engine to fix IB SA data) to report error- free data in the customer-intelligence center. Further the </w:t>
      </w:r>
      <w:proofErr w:type="spellStart"/>
      <w:r w:rsidRPr="003607CC">
        <w:rPr>
          <w:rFonts w:ascii="Arial" w:eastAsia="Arial" w:hAnsi="Arial" w:cs="Arial"/>
          <w:sz w:val="18"/>
          <w:szCs w:val="18"/>
        </w:rPr>
        <w:t>Ib</w:t>
      </w:r>
      <w:proofErr w:type="spellEnd"/>
      <w:r w:rsidRPr="003607CC">
        <w:rPr>
          <w:rFonts w:ascii="Arial" w:eastAsia="Arial" w:hAnsi="Arial" w:cs="Arial"/>
          <w:sz w:val="18"/>
          <w:szCs w:val="18"/>
        </w:rPr>
        <w:t xml:space="preserve"> Reconciliation engine has been migrated to Hadoop environment as </w:t>
      </w:r>
      <w:proofErr w:type="spellStart"/>
      <w:r w:rsidRPr="003607CC">
        <w:rPr>
          <w:rFonts w:ascii="Arial" w:eastAsia="Arial" w:hAnsi="Arial" w:cs="Arial"/>
          <w:sz w:val="18"/>
          <w:szCs w:val="18"/>
        </w:rPr>
        <w:t>as</w:t>
      </w:r>
      <w:proofErr w:type="spellEnd"/>
      <w:r w:rsidRPr="003607CC">
        <w:rPr>
          <w:rFonts w:ascii="Arial" w:eastAsia="Arial" w:hAnsi="Arial" w:cs="Arial"/>
          <w:sz w:val="18"/>
          <w:szCs w:val="18"/>
        </w:rPr>
        <w:t xml:space="preserve"> a proof-of-concept for speed fast processing.</w:t>
      </w:r>
    </w:p>
    <w:p w14:paraId="785752D2" w14:textId="77777777" w:rsidR="00B0175D" w:rsidRPr="003607CC" w:rsidRDefault="00B0175D">
      <w:pPr>
        <w:jc w:val="both"/>
        <w:rPr>
          <w:rFonts w:ascii="Arial" w:eastAsia="Arial" w:hAnsi="Arial" w:cs="Arial"/>
          <w:b/>
          <w:bCs/>
          <w:sz w:val="18"/>
          <w:szCs w:val="18"/>
        </w:rPr>
      </w:pPr>
    </w:p>
    <w:p w14:paraId="2A3683EB" w14:textId="77777777" w:rsidR="00334EC5" w:rsidRPr="003607CC" w:rsidRDefault="00334EC5">
      <w:pPr>
        <w:tabs>
          <w:tab w:val="left" w:pos="4680"/>
        </w:tabs>
        <w:rPr>
          <w:rFonts w:ascii="Arial" w:eastAsia="Arial" w:hAnsi="Arial" w:cs="Arial"/>
          <w:b/>
          <w:bCs/>
          <w:sz w:val="18"/>
          <w:szCs w:val="18"/>
        </w:rPr>
      </w:pPr>
      <w:r w:rsidRPr="003607CC">
        <w:rPr>
          <w:rFonts w:ascii="Arial" w:eastAsia="Arial" w:hAnsi="Arial" w:cs="Arial"/>
          <w:b/>
          <w:bCs/>
          <w:sz w:val="18"/>
          <w:szCs w:val="18"/>
        </w:rPr>
        <w:t>Responsibilities</w:t>
      </w:r>
      <w:r w:rsidRPr="003607CC">
        <w:rPr>
          <w:rFonts w:ascii="Arial" w:eastAsia="Arial" w:hAnsi="Arial" w:cs="Arial"/>
          <w:sz w:val="18"/>
          <w:szCs w:val="18"/>
        </w:rPr>
        <w:t>:</w:t>
      </w:r>
    </w:p>
    <w:p w14:paraId="086FA13F" w14:textId="77E996B0" w:rsidR="001F3C8E" w:rsidRPr="003607CC" w:rsidRDefault="001F3C8E" w:rsidP="001F3C8E">
      <w:pPr>
        <w:numPr>
          <w:ilvl w:val="0"/>
          <w:numId w:val="3"/>
        </w:numPr>
        <w:tabs>
          <w:tab w:val="left" w:pos="4680"/>
        </w:tabs>
        <w:spacing w:line="276" w:lineRule="auto"/>
        <w:jc w:val="both"/>
        <w:rPr>
          <w:rFonts w:ascii="Arial" w:eastAsia="Arial" w:hAnsi="Arial" w:cs="Arial"/>
          <w:sz w:val="18"/>
          <w:szCs w:val="18"/>
        </w:rPr>
      </w:pPr>
      <w:r w:rsidRPr="003607CC">
        <w:rPr>
          <w:rFonts w:ascii="Arial" w:eastAsia="Arial" w:hAnsi="Arial" w:cs="Arial"/>
          <w:sz w:val="18"/>
          <w:szCs w:val="18"/>
        </w:rPr>
        <w:t>Develop</w:t>
      </w:r>
      <w:r w:rsidR="00B6153C">
        <w:rPr>
          <w:rFonts w:ascii="Arial" w:eastAsia="Arial" w:hAnsi="Arial" w:cs="Arial"/>
          <w:sz w:val="18"/>
          <w:szCs w:val="18"/>
        </w:rPr>
        <w:t>ed</w:t>
      </w:r>
      <w:r w:rsidRPr="003607CC">
        <w:rPr>
          <w:rFonts w:ascii="Arial" w:eastAsia="Arial" w:hAnsi="Arial" w:cs="Arial"/>
          <w:sz w:val="18"/>
          <w:szCs w:val="18"/>
        </w:rPr>
        <w:t xml:space="preserve"> PLSQL </w:t>
      </w:r>
      <w:r w:rsidRPr="003607CC">
        <w:rPr>
          <w:rFonts w:ascii="Arial" w:eastAsia="Arial" w:hAnsi="Arial" w:cs="Arial"/>
          <w:b/>
          <w:sz w:val="18"/>
          <w:szCs w:val="18"/>
        </w:rPr>
        <w:t>P</w:t>
      </w:r>
      <w:r w:rsidR="00B6153C">
        <w:rPr>
          <w:rFonts w:ascii="Arial" w:eastAsia="Arial" w:hAnsi="Arial" w:cs="Arial"/>
          <w:b/>
          <w:sz w:val="18"/>
          <w:szCs w:val="18"/>
        </w:rPr>
        <w:t>ackages/ Procedures</w:t>
      </w:r>
    </w:p>
    <w:p w14:paraId="616A58D1" w14:textId="33FE322D" w:rsidR="005B6E25" w:rsidRPr="005B6E25" w:rsidRDefault="00B6153C" w:rsidP="005B6E25">
      <w:pPr>
        <w:numPr>
          <w:ilvl w:val="0"/>
          <w:numId w:val="3"/>
        </w:numPr>
        <w:tabs>
          <w:tab w:val="left" w:pos="4680"/>
        </w:tabs>
        <w:spacing w:line="276" w:lineRule="auto"/>
        <w:jc w:val="both"/>
        <w:rPr>
          <w:rFonts w:ascii="Arial" w:eastAsia="Arial" w:hAnsi="Arial" w:cs="Arial"/>
          <w:sz w:val="18"/>
          <w:szCs w:val="18"/>
        </w:rPr>
      </w:pPr>
      <w:r>
        <w:rPr>
          <w:rFonts w:ascii="Arial" w:hAnsi="Arial" w:cs="Arial"/>
          <w:sz w:val="18"/>
          <w:szCs w:val="18"/>
        </w:rPr>
        <w:t>Performance tuned PLSQL jobs with</w:t>
      </w:r>
      <w:r w:rsidR="001F3C8E" w:rsidRPr="003607CC">
        <w:rPr>
          <w:rFonts w:ascii="Arial" w:hAnsi="Arial" w:cs="Arial"/>
          <w:b/>
          <w:sz w:val="18"/>
          <w:szCs w:val="18"/>
        </w:rPr>
        <w:t xml:space="preserve"> </w:t>
      </w:r>
      <w:proofErr w:type="gramStart"/>
      <w:r w:rsidR="001F3C8E" w:rsidRPr="003607CC">
        <w:rPr>
          <w:rFonts w:ascii="Arial" w:hAnsi="Arial" w:cs="Arial"/>
          <w:b/>
          <w:sz w:val="18"/>
          <w:szCs w:val="18"/>
        </w:rPr>
        <w:t>cursors</w:t>
      </w:r>
      <w:r w:rsidR="001F3C8E" w:rsidRPr="003607CC">
        <w:rPr>
          <w:rFonts w:ascii="Arial" w:hAnsi="Arial" w:cs="Arial"/>
          <w:sz w:val="18"/>
          <w:szCs w:val="18"/>
        </w:rPr>
        <w:t xml:space="preserve"> ,</w:t>
      </w:r>
      <w:r w:rsidR="001F3C8E" w:rsidRPr="003607CC">
        <w:rPr>
          <w:rFonts w:ascii="Arial" w:hAnsi="Arial" w:cs="Arial"/>
          <w:b/>
          <w:sz w:val="18"/>
          <w:szCs w:val="18"/>
        </w:rPr>
        <w:t>bulking</w:t>
      </w:r>
      <w:proofErr w:type="gramEnd"/>
      <w:r w:rsidR="001F3C8E" w:rsidRPr="003607CC">
        <w:rPr>
          <w:rFonts w:ascii="Arial" w:hAnsi="Arial" w:cs="Arial"/>
          <w:sz w:val="18"/>
          <w:szCs w:val="18"/>
        </w:rPr>
        <w:t xml:space="preserve"> techniques,</w:t>
      </w:r>
      <w:r w:rsidR="001F3C8E" w:rsidRPr="003607CC">
        <w:rPr>
          <w:rFonts w:ascii="Arial" w:hAnsi="Arial" w:cs="Arial"/>
          <w:bCs/>
          <w:sz w:val="18"/>
          <w:szCs w:val="18"/>
        </w:rPr>
        <w:t xml:space="preserve"> </w:t>
      </w:r>
      <w:r w:rsidR="001F3C8E" w:rsidRPr="003607CC">
        <w:rPr>
          <w:rFonts w:ascii="Arial" w:hAnsi="Arial" w:cs="Arial"/>
          <w:b/>
          <w:bCs/>
          <w:sz w:val="18"/>
          <w:szCs w:val="18"/>
        </w:rPr>
        <w:t>parallelism</w:t>
      </w:r>
      <w:r w:rsidR="001F3C8E" w:rsidRPr="003607CC">
        <w:rPr>
          <w:rFonts w:ascii="Arial" w:hAnsi="Arial" w:cs="Arial"/>
          <w:bCs/>
          <w:sz w:val="18"/>
          <w:szCs w:val="18"/>
        </w:rPr>
        <w:t xml:space="preserve">, </w:t>
      </w:r>
      <w:r w:rsidR="001F3C8E" w:rsidRPr="003607CC">
        <w:rPr>
          <w:rFonts w:ascii="Arial" w:hAnsi="Arial" w:cs="Arial"/>
          <w:b/>
          <w:bCs/>
          <w:sz w:val="18"/>
          <w:szCs w:val="18"/>
        </w:rPr>
        <w:t>Indexes</w:t>
      </w:r>
      <w:r w:rsidR="001F3C8E" w:rsidRPr="003607CC">
        <w:rPr>
          <w:rFonts w:ascii="Arial" w:hAnsi="Arial" w:cs="Arial"/>
          <w:sz w:val="18"/>
          <w:szCs w:val="18"/>
        </w:rPr>
        <w:t xml:space="preserve"> </w:t>
      </w:r>
      <w:proofErr w:type="spellStart"/>
      <w:r>
        <w:rPr>
          <w:rFonts w:ascii="Arial" w:hAnsi="Arial" w:cs="Arial"/>
          <w:sz w:val="18"/>
          <w:szCs w:val="18"/>
        </w:rPr>
        <w:t>etc</w:t>
      </w:r>
      <w:proofErr w:type="spellEnd"/>
    </w:p>
    <w:p w14:paraId="7A7F1EC6" w14:textId="77777777" w:rsidR="001F3C8E" w:rsidRDefault="001F3C8E" w:rsidP="001F3C8E">
      <w:pPr>
        <w:numPr>
          <w:ilvl w:val="0"/>
          <w:numId w:val="3"/>
        </w:numPr>
        <w:jc w:val="both"/>
        <w:rPr>
          <w:rFonts w:ascii="Arial" w:eastAsia="Arial" w:hAnsi="Arial" w:cs="Arial"/>
          <w:b/>
          <w:sz w:val="18"/>
          <w:szCs w:val="18"/>
        </w:rPr>
      </w:pPr>
      <w:r w:rsidRPr="003607CC">
        <w:rPr>
          <w:rFonts w:ascii="Arial" w:eastAsia="Arial" w:hAnsi="Arial" w:cs="Arial"/>
          <w:sz w:val="18"/>
          <w:szCs w:val="18"/>
        </w:rPr>
        <w:t xml:space="preserve">Work on analyzing and providing the correct requirements for </w:t>
      </w:r>
      <w:r w:rsidRPr="003607CC">
        <w:rPr>
          <w:rFonts w:ascii="Arial" w:eastAsia="Arial" w:hAnsi="Arial" w:cs="Arial"/>
          <w:b/>
          <w:sz w:val="18"/>
          <w:szCs w:val="18"/>
        </w:rPr>
        <w:t>Dimensional hierarchies</w:t>
      </w:r>
      <w:r w:rsidRPr="003607CC">
        <w:rPr>
          <w:rFonts w:ascii="Arial" w:eastAsia="Arial" w:hAnsi="Arial" w:cs="Arial"/>
          <w:sz w:val="18"/>
          <w:szCs w:val="18"/>
        </w:rPr>
        <w:t xml:space="preserve">, </w:t>
      </w:r>
      <w:r w:rsidRPr="003607CC">
        <w:rPr>
          <w:rFonts w:ascii="Arial" w:eastAsia="Arial" w:hAnsi="Arial" w:cs="Arial"/>
          <w:b/>
          <w:sz w:val="18"/>
          <w:szCs w:val="18"/>
        </w:rPr>
        <w:t>Aggregate tables</w:t>
      </w:r>
      <w:r w:rsidRPr="003607CC">
        <w:rPr>
          <w:rFonts w:ascii="Arial" w:eastAsia="Arial" w:hAnsi="Arial" w:cs="Arial"/>
          <w:sz w:val="18"/>
          <w:szCs w:val="18"/>
        </w:rPr>
        <w:t xml:space="preserve"> for</w:t>
      </w:r>
      <w:r w:rsidRPr="003607CC">
        <w:rPr>
          <w:rFonts w:ascii="Arial" w:eastAsia="Arial" w:hAnsi="Arial" w:cs="Arial"/>
          <w:b/>
          <w:sz w:val="18"/>
          <w:szCs w:val="18"/>
        </w:rPr>
        <w:t xml:space="preserve"> Drill-down </w:t>
      </w:r>
      <w:r w:rsidRPr="003607CC">
        <w:rPr>
          <w:rFonts w:ascii="Arial" w:eastAsia="Arial" w:hAnsi="Arial" w:cs="Arial"/>
          <w:sz w:val="18"/>
          <w:szCs w:val="18"/>
        </w:rPr>
        <w:t>and</w:t>
      </w:r>
      <w:r w:rsidRPr="003607CC">
        <w:rPr>
          <w:rFonts w:ascii="Arial" w:eastAsia="Arial" w:hAnsi="Arial" w:cs="Arial"/>
          <w:b/>
          <w:sz w:val="18"/>
          <w:szCs w:val="18"/>
        </w:rPr>
        <w:t xml:space="preserve"> aggregate navigations </w:t>
      </w:r>
    </w:p>
    <w:p w14:paraId="39D7C94E" w14:textId="5063F6E8" w:rsidR="00B6153C" w:rsidRPr="003607CC" w:rsidRDefault="00B6153C" w:rsidP="001F3C8E">
      <w:pPr>
        <w:numPr>
          <w:ilvl w:val="0"/>
          <w:numId w:val="3"/>
        </w:numPr>
        <w:jc w:val="both"/>
        <w:rPr>
          <w:rFonts w:ascii="Arial" w:eastAsia="Arial" w:hAnsi="Arial" w:cs="Arial"/>
          <w:b/>
          <w:sz w:val="18"/>
          <w:szCs w:val="18"/>
        </w:rPr>
      </w:pPr>
      <w:r w:rsidRPr="00B6153C">
        <w:rPr>
          <w:rFonts w:ascii="Arial" w:eastAsia="Arial" w:hAnsi="Arial" w:cs="Arial"/>
          <w:sz w:val="18"/>
          <w:szCs w:val="18"/>
        </w:rPr>
        <w:t>Built powerful</w:t>
      </w:r>
      <w:r>
        <w:rPr>
          <w:rFonts w:ascii="Arial" w:eastAsia="Arial" w:hAnsi="Arial" w:cs="Arial"/>
          <w:b/>
          <w:sz w:val="18"/>
          <w:szCs w:val="18"/>
        </w:rPr>
        <w:t xml:space="preserve"> OBIEE dashboards and reports </w:t>
      </w:r>
      <w:r w:rsidRPr="00B6153C">
        <w:rPr>
          <w:rFonts w:ascii="Arial" w:eastAsia="Arial" w:hAnsi="Arial" w:cs="Arial"/>
          <w:sz w:val="18"/>
          <w:szCs w:val="18"/>
        </w:rPr>
        <w:t>from scratch feat</w:t>
      </w:r>
      <w:r>
        <w:rPr>
          <w:rFonts w:ascii="Arial" w:eastAsia="Arial" w:hAnsi="Arial" w:cs="Arial"/>
          <w:sz w:val="18"/>
          <w:szCs w:val="18"/>
        </w:rPr>
        <w:t>uring</w:t>
      </w:r>
      <w:r w:rsidRPr="00B6153C">
        <w:rPr>
          <w:rFonts w:ascii="Arial" w:eastAsia="Arial" w:hAnsi="Arial" w:cs="Arial"/>
          <w:sz w:val="18"/>
          <w:szCs w:val="18"/>
        </w:rPr>
        <w:t xml:space="preserve"> key business matrices</w:t>
      </w:r>
    </w:p>
    <w:p w14:paraId="4C4D7C65" w14:textId="671ADDD3" w:rsidR="00416D48" w:rsidRPr="00416D48" w:rsidRDefault="00B6153C" w:rsidP="00416D48">
      <w:pPr>
        <w:numPr>
          <w:ilvl w:val="0"/>
          <w:numId w:val="3"/>
        </w:numPr>
        <w:tabs>
          <w:tab w:val="left" w:pos="4680"/>
        </w:tabs>
        <w:spacing w:line="276" w:lineRule="auto"/>
        <w:jc w:val="both"/>
        <w:rPr>
          <w:rFonts w:ascii="Arial" w:eastAsia="Arial" w:hAnsi="Arial" w:cs="Arial"/>
          <w:sz w:val="18"/>
          <w:szCs w:val="18"/>
        </w:rPr>
      </w:pPr>
      <w:r>
        <w:rPr>
          <w:rFonts w:ascii="Arial" w:eastAsia="Arial" w:hAnsi="Arial" w:cs="Arial"/>
          <w:sz w:val="18"/>
          <w:szCs w:val="18"/>
        </w:rPr>
        <w:t>Set</w:t>
      </w:r>
      <w:r w:rsidR="001F3C8E" w:rsidRPr="003607CC">
        <w:rPr>
          <w:rFonts w:ascii="Arial" w:eastAsia="Arial" w:hAnsi="Arial" w:cs="Arial"/>
          <w:sz w:val="18"/>
          <w:szCs w:val="18"/>
        </w:rPr>
        <w:t xml:space="preserve"> </w:t>
      </w:r>
      <w:r w:rsidR="00A70F38">
        <w:rPr>
          <w:rFonts w:ascii="Arial" w:eastAsia="Arial" w:hAnsi="Arial" w:cs="Arial"/>
          <w:sz w:val="18"/>
          <w:szCs w:val="18"/>
        </w:rPr>
        <w:t xml:space="preserve">up a </w:t>
      </w:r>
      <w:r w:rsidR="001F3C8E" w:rsidRPr="003607CC">
        <w:rPr>
          <w:rFonts w:ascii="Arial" w:eastAsia="Arial" w:hAnsi="Arial" w:cs="Arial"/>
          <w:sz w:val="18"/>
          <w:szCs w:val="18"/>
        </w:rPr>
        <w:t xml:space="preserve">five node </w:t>
      </w:r>
      <w:r w:rsidR="001F3C8E" w:rsidRPr="003607CC">
        <w:rPr>
          <w:rFonts w:ascii="Arial" w:eastAsia="Arial" w:hAnsi="Arial" w:cs="Arial"/>
          <w:b/>
          <w:sz w:val="18"/>
          <w:szCs w:val="18"/>
        </w:rPr>
        <w:t>Hadoop</w:t>
      </w:r>
      <w:r w:rsidR="001F3C8E" w:rsidRPr="003607CC">
        <w:rPr>
          <w:rFonts w:ascii="Arial" w:eastAsia="Arial" w:hAnsi="Arial" w:cs="Arial"/>
          <w:sz w:val="18"/>
          <w:szCs w:val="18"/>
        </w:rPr>
        <w:t xml:space="preserve"> cluster on</w:t>
      </w:r>
      <w:r w:rsidR="001F3C8E" w:rsidRPr="003607CC">
        <w:rPr>
          <w:rFonts w:ascii="Arial" w:eastAsia="Arial" w:hAnsi="Arial" w:cs="Arial"/>
          <w:b/>
          <w:sz w:val="18"/>
          <w:szCs w:val="18"/>
        </w:rPr>
        <w:t xml:space="preserve"> Cloudera</w:t>
      </w:r>
      <w:r w:rsidR="001F3C8E" w:rsidRPr="003607CC">
        <w:rPr>
          <w:rFonts w:ascii="Arial" w:eastAsia="Arial" w:hAnsi="Arial" w:cs="Arial"/>
          <w:sz w:val="18"/>
          <w:szCs w:val="18"/>
        </w:rPr>
        <w:t xml:space="preserve"> </w:t>
      </w:r>
      <w:r w:rsidR="001F3C8E" w:rsidRPr="003607CC">
        <w:rPr>
          <w:rFonts w:ascii="Arial" w:eastAsia="Arial" w:hAnsi="Arial" w:cs="Arial"/>
          <w:b/>
          <w:sz w:val="18"/>
          <w:szCs w:val="18"/>
        </w:rPr>
        <w:t>CDH4</w:t>
      </w:r>
      <w:r>
        <w:rPr>
          <w:rFonts w:ascii="Arial" w:eastAsia="Arial" w:hAnsi="Arial" w:cs="Arial"/>
          <w:sz w:val="18"/>
          <w:szCs w:val="18"/>
        </w:rPr>
        <w:t xml:space="preserve"> </w:t>
      </w:r>
      <w:proofErr w:type="spellStart"/>
      <w:r>
        <w:rPr>
          <w:rFonts w:ascii="Arial" w:eastAsia="Arial" w:hAnsi="Arial" w:cs="Arial"/>
          <w:sz w:val="18"/>
          <w:szCs w:val="18"/>
        </w:rPr>
        <w:t>environmen</w:t>
      </w:r>
      <w:proofErr w:type="spellEnd"/>
      <w:r>
        <w:rPr>
          <w:rFonts w:ascii="Arial" w:eastAsia="Arial" w:hAnsi="Arial" w:cs="Arial"/>
          <w:sz w:val="18"/>
          <w:szCs w:val="18"/>
        </w:rPr>
        <w:t xml:space="preserve"> from scratch</w:t>
      </w:r>
    </w:p>
    <w:p w14:paraId="53AA1617" w14:textId="77777777" w:rsidR="001F3C8E" w:rsidRPr="003607CC" w:rsidRDefault="001F3C8E" w:rsidP="001F3C8E">
      <w:pPr>
        <w:numPr>
          <w:ilvl w:val="0"/>
          <w:numId w:val="3"/>
        </w:numPr>
        <w:tabs>
          <w:tab w:val="left" w:pos="4680"/>
        </w:tabs>
        <w:spacing w:line="276" w:lineRule="auto"/>
        <w:jc w:val="both"/>
        <w:rPr>
          <w:rFonts w:ascii="Arial" w:eastAsia="Arial" w:hAnsi="Arial" w:cs="Arial"/>
          <w:sz w:val="18"/>
          <w:szCs w:val="18"/>
        </w:rPr>
      </w:pPr>
      <w:r w:rsidRPr="003607CC">
        <w:rPr>
          <w:rFonts w:ascii="Arial" w:eastAsia="Arial" w:hAnsi="Arial" w:cs="Arial"/>
          <w:sz w:val="18"/>
          <w:szCs w:val="18"/>
        </w:rPr>
        <w:t xml:space="preserve">Utilized </w:t>
      </w:r>
      <w:proofErr w:type="spellStart"/>
      <w:r w:rsidRPr="003607CC">
        <w:rPr>
          <w:rFonts w:ascii="Arial" w:eastAsia="Arial" w:hAnsi="Arial" w:cs="Arial"/>
          <w:b/>
          <w:sz w:val="18"/>
          <w:szCs w:val="18"/>
        </w:rPr>
        <w:t>sqoop</w:t>
      </w:r>
      <w:proofErr w:type="spellEnd"/>
      <w:r w:rsidRPr="003607CC">
        <w:rPr>
          <w:rFonts w:ascii="Arial" w:eastAsia="Arial" w:hAnsi="Arial" w:cs="Arial"/>
          <w:sz w:val="18"/>
          <w:szCs w:val="18"/>
        </w:rPr>
        <w:t xml:space="preserve"> for migration of Oracle environment to</w:t>
      </w:r>
      <w:r w:rsidRPr="003607CC">
        <w:rPr>
          <w:rFonts w:ascii="Arial" w:eastAsia="Arial" w:hAnsi="Arial" w:cs="Arial"/>
          <w:b/>
          <w:sz w:val="18"/>
          <w:szCs w:val="18"/>
        </w:rPr>
        <w:t xml:space="preserve"> Hadoop </w:t>
      </w:r>
      <w:proofErr w:type="spellStart"/>
      <w:r w:rsidRPr="003607CC">
        <w:rPr>
          <w:rFonts w:ascii="Arial" w:eastAsia="Arial" w:hAnsi="Arial" w:cs="Arial"/>
          <w:b/>
          <w:sz w:val="18"/>
          <w:szCs w:val="18"/>
        </w:rPr>
        <w:t>Hbase</w:t>
      </w:r>
      <w:proofErr w:type="spellEnd"/>
      <w:r w:rsidRPr="003607CC">
        <w:rPr>
          <w:rFonts w:ascii="Arial" w:eastAsia="Arial" w:hAnsi="Arial" w:cs="Arial"/>
          <w:sz w:val="18"/>
          <w:szCs w:val="18"/>
        </w:rPr>
        <w:t xml:space="preserve"> environment</w:t>
      </w:r>
    </w:p>
    <w:p w14:paraId="3F1E63AC" w14:textId="77777777" w:rsidR="00CD380A" w:rsidRPr="00416D48" w:rsidRDefault="001F3C8E" w:rsidP="00CD380A">
      <w:pPr>
        <w:numPr>
          <w:ilvl w:val="0"/>
          <w:numId w:val="3"/>
        </w:numPr>
        <w:tabs>
          <w:tab w:val="left" w:pos="4680"/>
        </w:tabs>
        <w:spacing w:line="276" w:lineRule="auto"/>
        <w:jc w:val="both"/>
        <w:rPr>
          <w:rFonts w:ascii="Arial" w:eastAsia="Arial" w:hAnsi="Arial" w:cs="Arial"/>
          <w:sz w:val="18"/>
          <w:szCs w:val="18"/>
        </w:rPr>
      </w:pPr>
      <w:r w:rsidRPr="003607CC">
        <w:rPr>
          <w:rFonts w:ascii="Arial" w:eastAsia="Arial" w:hAnsi="Arial" w:cs="Arial"/>
          <w:sz w:val="18"/>
          <w:szCs w:val="18"/>
        </w:rPr>
        <w:t>Monitored the named node and the data nodes using Ganglia, Job tracker UI and Name Node UI</w:t>
      </w:r>
    </w:p>
    <w:p w14:paraId="0BE285DE" w14:textId="77777777" w:rsidR="001F3C8E" w:rsidRPr="003607CC" w:rsidRDefault="001F3C8E" w:rsidP="001F3C8E">
      <w:pPr>
        <w:numPr>
          <w:ilvl w:val="0"/>
          <w:numId w:val="3"/>
        </w:numPr>
        <w:tabs>
          <w:tab w:val="left" w:pos="4680"/>
        </w:tabs>
        <w:spacing w:line="276" w:lineRule="auto"/>
        <w:jc w:val="both"/>
        <w:rPr>
          <w:rFonts w:ascii="Arial" w:eastAsia="Arial" w:hAnsi="Arial" w:cs="Arial"/>
          <w:sz w:val="18"/>
          <w:szCs w:val="18"/>
        </w:rPr>
      </w:pPr>
      <w:r w:rsidRPr="003607CC">
        <w:rPr>
          <w:rFonts w:ascii="Arial" w:eastAsia="Arial" w:hAnsi="Arial" w:cs="Arial"/>
          <w:sz w:val="18"/>
          <w:szCs w:val="18"/>
        </w:rPr>
        <w:t xml:space="preserve">Used </w:t>
      </w:r>
      <w:proofErr w:type="spellStart"/>
      <w:r w:rsidRPr="003607CC">
        <w:rPr>
          <w:rFonts w:ascii="Arial" w:eastAsia="Arial" w:hAnsi="Arial" w:cs="Arial"/>
          <w:b/>
          <w:sz w:val="18"/>
          <w:szCs w:val="18"/>
        </w:rPr>
        <w:t>Sqoop</w:t>
      </w:r>
      <w:proofErr w:type="spellEnd"/>
      <w:r w:rsidRPr="003607CC">
        <w:rPr>
          <w:rFonts w:ascii="Arial" w:eastAsia="Arial" w:hAnsi="Arial" w:cs="Arial"/>
          <w:sz w:val="18"/>
          <w:szCs w:val="18"/>
        </w:rPr>
        <w:t xml:space="preserve"> to migrate IB Reconciliations statistics from </w:t>
      </w:r>
      <w:proofErr w:type="spellStart"/>
      <w:r w:rsidRPr="003607CC">
        <w:rPr>
          <w:rFonts w:ascii="Arial" w:eastAsia="Arial" w:hAnsi="Arial" w:cs="Arial"/>
          <w:b/>
          <w:sz w:val="18"/>
          <w:szCs w:val="18"/>
        </w:rPr>
        <w:t>Hbase</w:t>
      </w:r>
      <w:proofErr w:type="spellEnd"/>
      <w:r w:rsidRPr="003607CC">
        <w:rPr>
          <w:rFonts w:ascii="Arial" w:eastAsia="Arial" w:hAnsi="Arial" w:cs="Arial"/>
          <w:sz w:val="18"/>
          <w:szCs w:val="18"/>
        </w:rPr>
        <w:t xml:space="preserve"> to </w:t>
      </w:r>
      <w:r w:rsidRPr="003607CC">
        <w:rPr>
          <w:rFonts w:ascii="Arial" w:eastAsia="Arial" w:hAnsi="Arial" w:cs="Arial"/>
          <w:b/>
          <w:sz w:val="18"/>
          <w:szCs w:val="18"/>
        </w:rPr>
        <w:t>Oracle</w:t>
      </w:r>
      <w:r w:rsidRPr="003607CC">
        <w:rPr>
          <w:rFonts w:ascii="Arial" w:eastAsia="Arial" w:hAnsi="Arial" w:cs="Arial"/>
          <w:sz w:val="18"/>
          <w:szCs w:val="18"/>
        </w:rPr>
        <w:t xml:space="preserve"> </w:t>
      </w:r>
      <w:proofErr w:type="spellStart"/>
      <w:r w:rsidRPr="003607CC">
        <w:rPr>
          <w:rFonts w:ascii="Arial" w:eastAsia="Arial" w:hAnsi="Arial" w:cs="Arial"/>
          <w:sz w:val="18"/>
          <w:szCs w:val="18"/>
        </w:rPr>
        <w:t>env</w:t>
      </w:r>
      <w:proofErr w:type="spellEnd"/>
      <w:r w:rsidRPr="003607CC">
        <w:rPr>
          <w:rFonts w:ascii="Arial" w:eastAsia="Arial" w:hAnsi="Arial" w:cs="Arial"/>
          <w:sz w:val="18"/>
          <w:szCs w:val="18"/>
        </w:rPr>
        <w:t xml:space="preserve">. and utilized </w:t>
      </w:r>
      <w:r w:rsidRPr="003607CC">
        <w:rPr>
          <w:rFonts w:ascii="Arial" w:eastAsia="Arial" w:hAnsi="Arial" w:cs="Arial"/>
          <w:b/>
          <w:sz w:val="18"/>
          <w:szCs w:val="18"/>
        </w:rPr>
        <w:t xml:space="preserve">OBIEE </w:t>
      </w:r>
      <w:r w:rsidRPr="003607CC">
        <w:rPr>
          <w:rFonts w:ascii="Arial" w:eastAsia="Arial" w:hAnsi="Arial" w:cs="Arial"/>
          <w:sz w:val="18"/>
          <w:szCs w:val="18"/>
        </w:rPr>
        <w:t>dashboard to publish the statistics</w:t>
      </w:r>
    </w:p>
    <w:p w14:paraId="0C365AF6" w14:textId="77777777" w:rsidR="00522B69" w:rsidRPr="003607CC" w:rsidRDefault="00522B69" w:rsidP="00A502ED">
      <w:pPr>
        <w:tabs>
          <w:tab w:val="left" w:pos="4680"/>
        </w:tabs>
        <w:spacing w:line="276" w:lineRule="auto"/>
        <w:ind w:left="720"/>
        <w:jc w:val="both"/>
        <w:rPr>
          <w:rFonts w:ascii="Arial" w:eastAsia="Arial" w:hAnsi="Arial" w:cs="Arial"/>
          <w:sz w:val="18"/>
          <w:szCs w:val="18"/>
        </w:rPr>
      </w:pPr>
    </w:p>
    <w:p w14:paraId="1C4C4385" w14:textId="77777777" w:rsidR="00E164BD" w:rsidRPr="003607CC" w:rsidRDefault="00E164BD" w:rsidP="00D6733F">
      <w:pPr>
        <w:tabs>
          <w:tab w:val="left" w:pos="4680"/>
        </w:tabs>
        <w:jc w:val="both"/>
        <w:rPr>
          <w:rFonts w:ascii="Arial" w:eastAsia="Arial" w:hAnsi="Arial" w:cs="Arial"/>
          <w:b/>
          <w:sz w:val="18"/>
          <w:szCs w:val="18"/>
        </w:rPr>
      </w:pPr>
      <w:r w:rsidRPr="003607CC">
        <w:rPr>
          <w:rFonts w:ascii="Arial" w:eastAsia="Arial" w:hAnsi="Arial" w:cs="Arial"/>
          <w:b/>
          <w:sz w:val="18"/>
          <w:szCs w:val="18"/>
        </w:rPr>
        <w:t>Environment</w:t>
      </w:r>
      <w:r w:rsidRPr="003607CC">
        <w:rPr>
          <w:rFonts w:ascii="Arial" w:eastAsia="Arial" w:hAnsi="Arial" w:cs="Arial"/>
          <w:sz w:val="18"/>
          <w:szCs w:val="18"/>
        </w:rPr>
        <w:t xml:space="preserve">: </w:t>
      </w:r>
      <w:r w:rsidR="00BC2BC0" w:rsidRPr="003607CC">
        <w:rPr>
          <w:rFonts w:ascii="Arial" w:eastAsia="Arial" w:hAnsi="Arial" w:cs="Arial"/>
          <w:b/>
          <w:sz w:val="18"/>
          <w:szCs w:val="18"/>
        </w:rPr>
        <w:t>OBIEE 10g</w:t>
      </w:r>
      <w:r w:rsidRPr="003607CC">
        <w:rPr>
          <w:rFonts w:ascii="Arial" w:eastAsia="Arial" w:hAnsi="Arial" w:cs="Arial"/>
          <w:b/>
          <w:sz w:val="18"/>
          <w:szCs w:val="18"/>
        </w:rPr>
        <w:t>, Oracle 10g, Teradata, PL/SQL, Toad, Linux</w:t>
      </w:r>
      <w:r w:rsidR="00D6733F" w:rsidRPr="003607CC">
        <w:rPr>
          <w:rFonts w:ascii="Arial" w:eastAsia="Arial" w:hAnsi="Arial" w:cs="Arial"/>
          <w:b/>
          <w:sz w:val="18"/>
          <w:szCs w:val="18"/>
        </w:rPr>
        <w:t>,</w:t>
      </w:r>
      <w:r w:rsidR="00004163" w:rsidRPr="003607CC">
        <w:rPr>
          <w:rFonts w:ascii="Arial" w:eastAsia="Arial" w:hAnsi="Arial" w:cs="Arial"/>
          <w:b/>
          <w:sz w:val="18"/>
          <w:szCs w:val="18"/>
        </w:rPr>
        <w:t xml:space="preserve"> </w:t>
      </w:r>
      <w:proofErr w:type="spellStart"/>
      <w:r w:rsidR="00004163" w:rsidRPr="003607CC">
        <w:rPr>
          <w:rFonts w:ascii="Arial" w:eastAsia="Arial" w:hAnsi="Arial" w:cs="Arial"/>
          <w:b/>
          <w:sz w:val="18"/>
          <w:szCs w:val="18"/>
        </w:rPr>
        <w:t>Informatica</w:t>
      </w:r>
      <w:proofErr w:type="spellEnd"/>
      <w:r w:rsidR="00004163" w:rsidRPr="003607CC">
        <w:rPr>
          <w:rFonts w:ascii="Arial" w:eastAsia="Arial" w:hAnsi="Arial" w:cs="Arial"/>
          <w:b/>
          <w:sz w:val="18"/>
          <w:szCs w:val="18"/>
        </w:rPr>
        <w:t xml:space="preserve"> 8.6,</w:t>
      </w:r>
      <w:r w:rsidR="00D6733F" w:rsidRPr="003607CC">
        <w:rPr>
          <w:rFonts w:ascii="Arial" w:eastAsia="Arial" w:hAnsi="Arial" w:cs="Arial"/>
          <w:b/>
          <w:sz w:val="18"/>
          <w:szCs w:val="18"/>
        </w:rPr>
        <w:t xml:space="preserve"> Oracle Applications – Install Base and Service Agreement</w:t>
      </w:r>
      <w:r w:rsidR="00761363" w:rsidRPr="003607CC">
        <w:rPr>
          <w:rFonts w:ascii="Arial" w:eastAsia="Arial" w:hAnsi="Arial" w:cs="Arial"/>
          <w:b/>
          <w:sz w:val="18"/>
          <w:szCs w:val="18"/>
        </w:rPr>
        <w:t>,</w:t>
      </w:r>
      <w:r w:rsidR="00831DD4" w:rsidRPr="003607CC">
        <w:rPr>
          <w:rFonts w:ascii="Arial" w:eastAsia="Arial" w:hAnsi="Arial" w:cs="Arial"/>
          <w:b/>
          <w:sz w:val="18"/>
          <w:szCs w:val="18"/>
        </w:rPr>
        <w:t xml:space="preserve"> Hadoop – HDFS, </w:t>
      </w:r>
      <w:proofErr w:type="spellStart"/>
      <w:r w:rsidR="00831DD4" w:rsidRPr="003607CC">
        <w:rPr>
          <w:rFonts w:ascii="Arial" w:eastAsia="Arial" w:hAnsi="Arial" w:cs="Arial"/>
          <w:b/>
          <w:sz w:val="18"/>
          <w:szCs w:val="18"/>
        </w:rPr>
        <w:t>Hbase</w:t>
      </w:r>
      <w:proofErr w:type="spellEnd"/>
      <w:r w:rsidR="00831DD4" w:rsidRPr="003607CC">
        <w:rPr>
          <w:rFonts w:ascii="Arial" w:eastAsia="Arial" w:hAnsi="Arial" w:cs="Arial"/>
          <w:b/>
          <w:sz w:val="18"/>
          <w:szCs w:val="18"/>
        </w:rPr>
        <w:t>, Map reduce, CDH4</w:t>
      </w:r>
    </w:p>
    <w:p w14:paraId="52B0397C" w14:textId="77777777" w:rsidR="007D6226" w:rsidRPr="003607CC" w:rsidRDefault="007D6226" w:rsidP="00E164BD">
      <w:pPr>
        <w:tabs>
          <w:tab w:val="left" w:pos="4680"/>
        </w:tabs>
        <w:spacing w:line="276" w:lineRule="auto"/>
        <w:jc w:val="both"/>
        <w:rPr>
          <w:rFonts w:ascii="Arial" w:eastAsia="Arial" w:hAnsi="Arial" w:cs="Arial"/>
          <w:sz w:val="18"/>
          <w:szCs w:val="18"/>
        </w:rPr>
      </w:pPr>
    </w:p>
    <w:p w14:paraId="4D80F876" w14:textId="77777777" w:rsidR="00C84F5C" w:rsidRDefault="00C84F5C" w:rsidP="00C84F5C">
      <w:pPr>
        <w:rPr>
          <w:rFonts w:ascii="Arial" w:eastAsia="Arial" w:hAnsi="Arial" w:cs="Arial"/>
          <w:b/>
          <w:sz w:val="18"/>
          <w:szCs w:val="18"/>
        </w:rPr>
      </w:pPr>
      <w:r w:rsidRPr="003607CC">
        <w:rPr>
          <w:rFonts w:ascii="Arial" w:eastAsia="Arial" w:hAnsi="Arial" w:cs="Arial"/>
          <w:b/>
          <w:sz w:val="18"/>
          <w:szCs w:val="18"/>
        </w:rPr>
        <w:t>Consulting at various midsize (</w:t>
      </w:r>
      <w:proofErr w:type="spellStart"/>
      <w:r w:rsidRPr="003607CC">
        <w:rPr>
          <w:rFonts w:ascii="Arial" w:eastAsia="Arial" w:hAnsi="Arial" w:cs="Arial"/>
          <w:b/>
          <w:sz w:val="18"/>
          <w:szCs w:val="18"/>
        </w:rPr>
        <w:t>Leeyosoftware</w:t>
      </w:r>
      <w:proofErr w:type="spellEnd"/>
      <w:r w:rsidRPr="003607CC">
        <w:rPr>
          <w:rFonts w:ascii="Arial" w:eastAsia="Arial" w:hAnsi="Arial" w:cs="Arial"/>
          <w:b/>
          <w:sz w:val="18"/>
          <w:szCs w:val="18"/>
        </w:rPr>
        <w:t xml:space="preserve"> Inc. </w:t>
      </w:r>
      <w:proofErr w:type="spellStart"/>
      <w:r w:rsidRPr="003607CC">
        <w:rPr>
          <w:rFonts w:ascii="Arial" w:eastAsia="Arial" w:hAnsi="Arial" w:cs="Arial"/>
          <w:b/>
          <w:sz w:val="18"/>
          <w:szCs w:val="18"/>
        </w:rPr>
        <w:t>etc</w:t>
      </w:r>
      <w:proofErr w:type="spellEnd"/>
      <w:r w:rsidRPr="003607CC">
        <w:rPr>
          <w:rFonts w:ascii="Arial" w:eastAsia="Arial" w:hAnsi="Arial" w:cs="Arial"/>
          <w:b/>
          <w:sz w:val="18"/>
          <w:szCs w:val="18"/>
        </w:rPr>
        <w:t xml:space="preserve">) companies via Infotech Spectrum </w:t>
      </w:r>
      <w:proofErr w:type="spellStart"/>
      <w:r w:rsidRPr="003607CC">
        <w:rPr>
          <w:rFonts w:ascii="Arial" w:eastAsia="Arial" w:hAnsi="Arial" w:cs="Arial"/>
          <w:b/>
          <w:sz w:val="18"/>
          <w:szCs w:val="18"/>
        </w:rPr>
        <w:t>Inc</w:t>
      </w:r>
      <w:proofErr w:type="spellEnd"/>
      <w:r w:rsidRPr="003607CC">
        <w:rPr>
          <w:rFonts w:ascii="Arial" w:eastAsia="Arial" w:hAnsi="Arial" w:cs="Arial"/>
          <w:b/>
          <w:sz w:val="18"/>
          <w:szCs w:val="18"/>
        </w:rPr>
        <w:t xml:space="preserve">                                                                                    </w:t>
      </w:r>
    </w:p>
    <w:p w14:paraId="2C235B5D" w14:textId="67C8A93F" w:rsidR="008610AE" w:rsidRPr="003607CC" w:rsidRDefault="00326068" w:rsidP="00C84F5C">
      <w:pPr>
        <w:rPr>
          <w:rFonts w:ascii="Arial" w:eastAsia="Arial" w:hAnsi="Arial" w:cs="Arial"/>
          <w:b/>
          <w:sz w:val="18"/>
          <w:szCs w:val="18"/>
        </w:rPr>
      </w:pPr>
      <w:r w:rsidRPr="003607CC">
        <w:rPr>
          <w:rFonts w:ascii="Arial" w:eastAsia="Arial" w:hAnsi="Arial" w:cs="Arial"/>
          <w:b/>
          <w:sz w:val="18"/>
          <w:szCs w:val="18"/>
        </w:rPr>
        <w:t xml:space="preserve">                      </w:t>
      </w:r>
      <w:r w:rsidR="008610AE" w:rsidRPr="003607CC">
        <w:rPr>
          <w:rFonts w:ascii="Arial" w:eastAsia="Arial" w:hAnsi="Arial" w:cs="Arial"/>
          <w:b/>
          <w:sz w:val="18"/>
          <w:szCs w:val="18"/>
        </w:rPr>
        <w:t xml:space="preserve">                                                      </w:t>
      </w:r>
    </w:p>
    <w:p w14:paraId="6374D121" w14:textId="1811C2AF" w:rsidR="00334EC5" w:rsidRPr="003607CC" w:rsidRDefault="00403921">
      <w:pPr>
        <w:tabs>
          <w:tab w:val="left" w:pos="4680"/>
        </w:tabs>
        <w:jc w:val="both"/>
        <w:rPr>
          <w:rFonts w:ascii="Arial" w:eastAsia="Arial" w:hAnsi="Arial" w:cs="Arial"/>
          <w:b/>
          <w:sz w:val="18"/>
          <w:szCs w:val="18"/>
        </w:rPr>
      </w:pPr>
      <w:r w:rsidRPr="003607CC">
        <w:rPr>
          <w:rFonts w:ascii="Arial" w:eastAsia="Arial" w:hAnsi="Arial" w:cs="Arial"/>
          <w:b/>
          <w:bCs/>
          <w:sz w:val="18"/>
          <w:szCs w:val="18"/>
        </w:rPr>
        <w:t>02</w:t>
      </w:r>
      <w:r w:rsidR="00C940AE" w:rsidRPr="003607CC">
        <w:rPr>
          <w:rFonts w:ascii="Arial" w:eastAsia="Arial" w:hAnsi="Arial" w:cs="Arial"/>
          <w:b/>
          <w:bCs/>
          <w:sz w:val="18"/>
          <w:szCs w:val="18"/>
        </w:rPr>
        <w:t>/10- 04</w:t>
      </w:r>
      <w:r w:rsidR="00764434" w:rsidRPr="003607CC">
        <w:rPr>
          <w:rFonts w:ascii="Arial" w:eastAsia="Arial" w:hAnsi="Arial" w:cs="Arial"/>
          <w:b/>
          <w:bCs/>
          <w:sz w:val="18"/>
          <w:szCs w:val="18"/>
        </w:rPr>
        <w:t>/11</w:t>
      </w:r>
      <w:r w:rsidR="00326068" w:rsidRPr="003607CC">
        <w:rPr>
          <w:rFonts w:ascii="Arial" w:eastAsia="Arial" w:hAnsi="Arial" w:cs="Arial"/>
          <w:b/>
          <w:bCs/>
          <w:sz w:val="18"/>
          <w:szCs w:val="18"/>
        </w:rPr>
        <w:t xml:space="preserve">                                                                                                                                                 </w:t>
      </w:r>
    </w:p>
    <w:p w14:paraId="1387D0BC" w14:textId="77777777" w:rsidR="00334EC5" w:rsidRDefault="00522B69">
      <w:pPr>
        <w:tabs>
          <w:tab w:val="left" w:pos="4680"/>
        </w:tabs>
        <w:jc w:val="both"/>
        <w:rPr>
          <w:rFonts w:ascii="Arial" w:eastAsia="Arial" w:hAnsi="Arial" w:cs="Arial"/>
          <w:b/>
          <w:bCs/>
          <w:sz w:val="18"/>
          <w:szCs w:val="18"/>
        </w:rPr>
      </w:pPr>
      <w:r w:rsidRPr="003607CC">
        <w:rPr>
          <w:rFonts w:ascii="Arial" w:eastAsia="Arial" w:hAnsi="Arial" w:cs="Arial"/>
          <w:b/>
          <w:bCs/>
          <w:sz w:val="18"/>
          <w:szCs w:val="18"/>
        </w:rPr>
        <w:t>Data</w:t>
      </w:r>
      <w:r w:rsidR="00403921" w:rsidRPr="003607CC">
        <w:rPr>
          <w:rFonts w:ascii="Arial" w:eastAsia="Arial" w:hAnsi="Arial" w:cs="Arial"/>
          <w:b/>
          <w:bCs/>
          <w:sz w:val="18"/>
          <w:szCs w:val="18"/>
        </w:rPr>
        <w:t xml:space="preserve"> Engineer</w:t>
      </w:r>
      <w:r w:rsidR="009B26CD" w:rsidRPr="003607CC">
        <w:rPr>
          <w:rFonts w:ascii="Arial" w:eastAsia="Arial" w:hAnsi="Arial" w:cs="Arial"/>
          <w:b/>
          <w:bCs/>
          <w:sz w:val="18"/>
          <w:szCs w:val="18"/>
        </w:rPr>
        <w:t xml:space="preserve"> </w:t>
      </w:r>
      <w:r w:rsidR="00AF1AF8" w:rsidRPr="003607CC">
        <w:rPr>
          <w:rFonts w:ascii="Arial" w:eastAsia="Arial" w:hAnsi="Arial" w:cs="Arial"/>
          <w:b/>
          <w:bCs/>
          <w:sz w:val="18"/>
          <w:szCs w:val="18"/>
        </w:rPr>
        <w:t>–</w:t>
      </w:r>
      <w:r w:rsidR="00326068" w:rsidRPr="003607CC">
        <w:rPr>
          <w:rFonts w:ascii="Arial" w:eastAsia="Arial" w:hAnsi="Arial" w:cs="Arial"/>
          <w:b/>
          <w:bCs/>
          <w:sz w:val="18"/>
          <w:szCs w:val="18"/>
        </w:rPr>
        <w:t xml:space="preserve"> OBIEE</w:t>
      </w:r>
      <w:r w:rsidR="00AF1AF8" w:rsidRPr="003607CC">
        <w:rPr>
          <w:rFonts w:ascii="Arial" w:eastAsia="Arial" w:hAnsi="Arial" w:cs="Arial"/>
          <w:b/>
          <w:bCs/>
          <w:sz w:val="18"/>
          <w:szCs w:val="18"/>
        </w:rPr>
        <w:t xml:space="preserve"> </w:t>
      </w:r>
      <w:r w:rsidR="00326068" w:rsidRPr="003607CC">
        <w:rPr>
          <w:rFonts w:ascii="Arial" w:eastAsia="Arial" w:hAnsi="Arial" w:cs="Arial"/>
          <w:b/>
          <w:bCs/>
          <w:sz w:val="18"/>
          <w:szCs w:val="18"/>
        </w:rPr>
        <w:t>/</w:t>
      </w:r>
      <w:r w:rsidR="00AF1AF8" w:rsidRPr="003607CC">
        <w:rPr>
          <w:rFonts w:ascii="Arial" w:eastAsia="Arial" w:hAnsi="Arial" w:cs="Arial"/>
          <w:b/>
          <w:bCs/>
          <w:sz w:val="18"/>
          <w:szCs w:val="18"/>
        </w:rPr>
        <w:t xml:space="preserve"> </w:t>
      </w:r>
      <w:r w:rsidR="00326068" w:rsidRPr="003607CC">
        <w:rPr>
          <w:rFonts w:ascii="Arial" w:eastAsia="Arial" w:hAnsi="Arial" w:cs="Arial"/>
          <w:b/>
          <w:bCs/>
          <w:sz w:val="18"/>
          <w:szCs w:val="18"/>
        </w:rPr>
        <w:t>ETL Developer</w:t>
      </w:r>
    </w:p>
    <w:p w14:paraId="4AA96A70" w14:textId="77777777" w:rsidR="00C84F5C" w:rsidRDefault="00C84F5C">
      <w:pPr>
        <w:tabs>
          <w:tab w:val="left" w:pos="4680"/>
        </w:tabs>
        <w:jc w:val="both"/>
        <w:rPr>
          <w:rFonts w:ascii="Arial" w:eastAsia="Arial" w:hAnsi="Arial" w:cs="Arial"/>
          <w:b/>
          <w:bCs/>
          <w:sz w:val="18"/>
          <w:szCs w:val="18"/>
        </w:rPr>
      </w:pPr>
    </w:p>
    <w:p w14:paraId="233440D9" w14:textId="77777777" w:rsidR="00C84F5C" w:rsidRPr="003607CC" w:rsidRDefault="00C84F5C" w:rsidP="00C84F5C">
      <w:pPr>
        <w:tabs>
          <w:tab w:val="left" w:pos="4680"/>
        </w:tabs>
        <w:rPr>
          <w:rFonts w:ascii="Arial" w:eastAsia="Arial" w:hAnsi="Arial" w:cs="Arial"/>
          <w:sz w:val="18"/>
          <w:szCs w:val="18"/>
        </w:rPr>
      </w:pPr>
      <w:proofErr w:type="spellStart"/>
      <w:r w:rsidRPr="003607CC">
        <w:rPr>
          <w:rFonts w:ascii="Arial" w:eastAsia="Arial" w:hAnsi="Arial" w:cs="Arial"/>
          <w:sz w:val="18"/>
          <w:szCs w:val="18"/>
        </w:rPr>
        <w:t>Leeyosoftware</w:t>
      </w:r>
      <w:proofErr w:type="spellEnd"/>
      <w:r w:rsidRPr="003607CC">
        <w:rPr>
          <w:rFonts w:ascii="Arial" w:eastAsia="Arial" w:hAnsi="Arial" w:cs="Arial"/>
          <w:sz w:val="18"/>
          <w:szCs w:val="18"/>
        </w:rPr>
        <w:t xml:space="preserve"> </w:t>
      </w:r>
      <w:proofErr w:type="spellStart"/>
      <w:r w:rsidRPr="003607CC">
        <w:rPr>
          <w:rFonts w:ascii="Arial" w:eastAsia="Arial" w:hAnsi="Arial" w:cs="Arial"/>
          <w:sz w:val="18"/>
          <w:szCs w:val="18"/>
        </w:rPr>
        <w:t>Inc</w:t>
      </w:r>
      <w:proofErr w:type="spellEnd"/>
      <w:r w:rsidRPr="003607CC">
        <w:rPr>
          <w:rFonts w:ascii="Arial" w:eastAsia="Arial" w:hAnsi="Arial" w:cs="Arial"/>
          <w:sz w:val="18"/>
          <w:szCs w:val="18"/>
        </w:rPr>
        <w:t xml:space="preserve"> is the leader in revenue recognition automation. </w:t>
      </w:r>
      <w:proofErr w:type="spellStart"/>
      <w:r w:rsidRPr="003607CC">
        <w:rPr>
          <w:rFonts w:ascii="Arial" w:eastAsia="Arial" w:hAnsi="Arial" w:cs="Arial"/>
          <w:sz w:val="18"/>
          <w:szCs w:val="18"/>
        </w:rPr>
        <w:t>Revpro</w:t>
      </w:r>
      <w:proofErr w:type="spellEnd"/>
      <w:r w:rsidRPr="003607CC">
        <w:rPr>
          <w:rFonts w:ascii="Arial" w:eastAsia="Arial" w:hAnsi="Arial" w:cs="Arial"/>
          <w:sz w:val="18"/>
          <w:szCs w:val="18"/>
        </w:rPr>
        <w:t xml:space="preserve"> is the only “out-of-box” solution for automation of EITF 08-1 and 09-3 currently in the market. </w:t>
      </w:r>
      <w:proofErr w:type="spellStart"/>
      <w:r w:rsidRPr="003607CC">
        <w:rPr>
          <w:rFonts w:ascii="Arial" w:eastAsia="Arial" w:hAnsi="Arial" w:cs="Arial"/>
          <w:sz w:val="18"/>
          <w:szCs w:val="18"/>
        </w:rPr>
        <w:t>Revpro</w:t>
      </w:r>
      <w:proofErr w:type="spellEnd"/>
      <w:r w:rsidRPr="003607CC">
        <w:rPr>
          <w:rFonts w:ascii="Arial" w:eastAsia="Arial" w:hAnsi="Arial" w:cs="Arial"/>
          <w:sz w:val="18"/>
          <w:szCs w:val="18"/>
        </w:rPr>
        <w:t xml:space="preserve"> was developed to meet the needs of revenue recognition users and to eliminate the reliance on spreadsheets for revenue accounting, which is prolific amongst many companies. This Project is based on integration of OBIEE with </w:t>
      </w:r>
      <w:proofErr w:type="spellStart"/>
      <w:r w:rsidRPr="003607CC">
        <w:rPr>
          <w:rFonts w:ascii="Arial" w:eastAsia="Arial" w:hAnsi="Arial" w:cs="Arial"/>
          <w:sz w:val="18"/>
          <w:szCs w:val="18"/>
        </w:rPr>
        <w:t>Revpro</w:t>
      </w:r>
      <w:proofErr w:type="spellEnd"/>
      <w:r w:rsidRPr="003607CC">
        <w:rPr>
          <w:rFonts w:ascii="Arial" w:eastAsia="Arial" w:hAnsi="Arial" w:cs="Arial"/>
          <w:sz w:val="18"/>
          <w:szCs w:val="18"/>
        </w:rPr>
        <w:t xml:space="preserve"> modules for creating picture perfect reports. </w:t>
      </w:r>
    </w:p>
    <w:p w14:paraId="60652473" w14:textId="77777777" w:rsidR="00C84F5C" w:rsidRPr="003607CC" w:rsidRDefault="00C84F5C">
      <w:pPr>
        <w:tabs>
          <w:tab w:val="left" w:pos="4680"/>
        </w:tabs>
        <w:jc w:val="both"/>
        <w:rPr>
          <w:rFonts w:ascii="Arial" w:eastAsia="Arial" w:hAnsi="Arial" w:cs="Arial"/>
          <w:b/>
          <w:bCs/>
          <w:sz w:val="18"/>
          <w:szCs w:val="18"/>
        </w:rPr>
      </w:pPr>
    </w:p>
    <w:p w14:paraId="5C5F656E" w14:textId="77777777" w:rsidR="00334EC5" w:rsidRPr="003607CC" w:rsidRDefault="00334EC5">
      <w:pPr>
        <w:tabs>
          <w:tab w:val="left" w:pos="4680"/>
        </w:tabs>
        <w:jc w:val="both"/>
        <w:rPr>
          <w:rFonts w:ascii="Arial" w:eastAsia="Arial" w:hAnsi="Arial" w:cs="Arial"/>
          <w:b/>
          <w:bCs/>
          <w:sz w:val="18"/>
          <w:szCs w:val="18"/>
        </w:rPr>
      </w:pPr>
    </w:p>
    <w:p w14:paraId="4943206D" w14:textId="4824B02E" w:rsidR="00334EC5" w:rsidRPr="003607CC" w:rsidRDefault="00B6153C">
      <w:pPr>
        <w:numPr>
          <w:ilvl w:val="0"/>
          <w:numId w:val="3"/>
        </w:numPr>
        <w:tabs>
          <w:tab w:val="left" w:pos="4680"/>
        </w:tabs>
        <w:spacing w:line="276" w:lineRule="auto"/>
        <w:jc w:val="both"/>
        <w:rPr>
          <w:rFonts w:ascii="Arial" w:eastAsia="Arial" w:hAnsi="Arial" w:cs="Arial"/>
          <w:sz w:val="18"/>
          <w:szCs w:val="18"/>
        </w:rPr>
      </w:pPr>
      <w:bookmarkStart w:id="4" w:name="id.fa3ed9f18622"/>
      <w:bookmarkEnd w:id="4"/>
      <w:r>
        <w:rPr>
          <w:rFonts w:ascii="Arial" w:eastAsia="Arial" w:hAnsi="Arial" w:cs="Arial"/>
          <w:sz w:val="18"/>
          <w:szCs w:val="18"/>
        </w:rPr>
        <w:t>Built</w:t>
      </w:r>
      <w:r w:rsidR="00334EC5" w:rsidRPr="003607CC">
        <w:rPr>
          <w:rFonts w:ascii="Arial" w:eastAsia="Arial" w:hAnsi="Arial" w:cs="Arial"/>
          <w:sz w:val="18"/>
          <w:szCs w:val="18"/>
        </w:rPr>
        <w:t xml:space="preserve"> </w:t>
      </w:r>
      <w:r w:rsidR="00334EC5" w:rsidRPr="003607CC">
        <w:rPr>
          <w:rFonts w:ascii="Arial" w:eastAsia="Arial" w:hAnsi="Arial" w:cs="Arial"/>
          <w:b/>
          <w:bCs/>
          <w:sz w:val="18"/>
          <w:szCs w:val="18"/>
        </w:rPr>
        <w:t>OBIEE Repositories and Dashboards</w:t>
      </w:r>
      <w:r w:rsidR="00334EC5" w:rsidRPr="003607CC">
        <w:rPr>
          <w:rFonts w:ascii="Arial" w:eastAsia="Arial" w:hAnsi="Arial" w:cs="Arial"/>
          <w:sz w:val="18"/>
          <w:szCs w:val="18"/>
        </w:rPr>
        <w:t>.</w:t>
      </w:r>
    </w:p>
    <w:p w14:paraId="34722E5F" w14:textId="4E087C18" w:rsidR="00E53848" w:rsidRPr="00B6153C" w:rsidRDefault="00B6153C" w:rsidP="00E53848">
      <w:pPr>
        <w:pStyle w:val="ListBullet"/>
        <w:numPr>
          <w:ilvl w:val="0"/>
          <w:numId w:val="3"/>
        </w:numPr>
        <w:tabs>
          <w:tab w:val="left" w:pos="4680"/>
        </w:tabs>
        <w:spacing w:after="0" w:line="240" w:lineRule="auto"/>
        <w:jc w:val="both"/>
        <w:rPr>
          <w:rFonts w:ascii="Arial" w:hAnsi="Arial" w:cs="Arial"/>
          <w:sz w:val="18"/>
          <w:szCs w:val="18"/>
        </w:rPr>
      </w:pPr>
      <w:r>
        <w:rPr>
          <w:rFonts w:ascii="Arial" w:hAnsi="Arial" w:cs="Arial"/>
          <w:sz w:val="18"/>
          <w:szCs w:val="18"/>
        </w:rPr>
        <w:t>Built custom</w:t>
      </w:r>
      <w:r w:rsidR="00E53848" w:rsidRPr="003607CC">
        <w:rPr>
          <w:rFonts w:ascii="Arial" w:hAnsi="Arial" w:cs="Arial"/>
          <w:sz w:val="18"/>
          <w:szCs w:val="18"/>
        </w:rPr>
        <w:t xml:space="preserve"> </w:t>
      </w:r>
      <w:r w:rsidR="00E53848" w:rsidRPr="003607CC">
        <w:rPr>
          <w:rFonts w:ascii="Arial" w:hAnsi="Arial" w:cs="Arial"/>
          <w:b/>
          <w:bCs/>
          <w:sz w:val="18"/>
          <w:szCs w:val="18"/>
        </w:rPr>
        <w:t>PL/SQL</w:t>
      </w:r>
      <w:r w:rsidR="00E53848" w:rsidRPr="003607CC">
        <w:rPr>
          <w:rFonts w:ascii="Arial" w:hAnsi="Arial" w:cs="Arial"/>
          <w:bCs/>
          <w:sz w:val="18"/>
          <w:szCs w:val="18"/>
        </w:rPr>
        <w:t xml:space="preserve"> </w:t>
      </w:r>
      <w:r>
        <w:rPr>
          <w:rFonts w:ascii="Arial" w:hAnsi="Arial" w:cs="Arial"/>
          <w:bCs/>
          <w:sz w:val="18"/>
          <w:szCs w:val="18"/>
        </w:rPr>
        <w:t>ETL job</w:t>
      </w:r>
      <w:r w:rsidR="002463C2">
        <w:rPr>
          <w:rFonts w:ascii="Arial" w:hAnsi="Arial" w:cs="Arial"/>
          <w:bCs/>
          <w:sz w:val="18"/>
          <w:szCs w:val="18"/>
        </w:rPr>
        <w:t>s</w:t>
      </w:r>
    </w:p>
    <w:p w14:paraId="65D21512" w14:textId="27113F5B" w:rsidR="00B6153C" w:rsidRPr="003607CC" w:rsidRDefault="00B6153C" w:rsidP="00E53848">
      <w:pPr>
        <w:pStyle w:val="ListBullet"/>
        <w:numPr>
          <w:ilvl w:val="0"/>
          <w:numId w:val="3"/>
        </w:numPr>
        <w:tabs>
          <w:tab w:val="left" w:pos="4680"/>
        </w:tabs>
        <w:spacing w:after="0" w:line="240" w:lineRule="auto"/>
        <w:jc w:val="both"/>
        <w:rPr>
          <w:rFonts w:ascii="Arial" w:hAnsi="Arial" w:cs="Arial"/>
          <w:sz w:val="18"/>
          <w:szCs w:val="18"/>
        </w:rPr>
      </w:pPr>
      <w:r>
        <w:rPr>
          <w:rFonts w:ascii="Arial" w:hAnsi="Arial" w:cs="Arial"/>
          <w:bCs/>
          <w:sz w:val="18"/>
          <w:szCs w:val="18"/>
        </w:rPr>
        <w:t xml:space="preserve">Built custom </w:t>
      </w:r>
      <w:r w:rsidRPr="00B6153C">
        <w:rPr>
          <w:rFonts w:ascii="Arial" w:hAnsi="Arial" w:cs="Arial"/>
          <w:b/>
          <w:bCs/>
          <w:sz w:val="18"/>
          <w:szCs w:val="18"/>
        </w:rPr>
        <w:t>ODI</w:t>
      </w:r>
      <w:r>
        <w:rPr>
          <w:rFonts w:ascii="Arial" w:hAnsi="Arial" w:cs="Arial"/>
          <w:bCs/>
          <w:sz w:val="18"/>
          <w:szCs w:val="18"/>
        </w:rPr>
        <w:t xml:space="preserve"> ETL jobs</w:t>
      </w:r>
    </w:p>
    <w:p w14:paraId="35446828" w14:textId="77777777" w:rsidR="00784348" w:rsidRDefault="00784348">
      <w:pPr>
        <w:tabs>
          <w:tab w:val="left" w:pos="4680"/>
        </w:tabs>
        <w:jc w:val="both"/>
        <w:rPr>
          <w:rFonts w:ascii="Arial" w:eastAsia="Arial" w:hAnsi="Arial" w:cs="Arial"/>
          <w:b/>
          <w:bCs/>
          <w:sz w:val="18"/>
          <w:szCs w:val="18"/>
        </w:rPr>
      </w:pPr>
    </w:p>
    <w:p w14:paraId="66A92721" w14:textId="5E1C7212" w:rsidR="00CD380A" w:rsidRPr="003607CC" w:rsidRDefault="00334EC5">
      <w:pPr>
        <w:tabs>
          <w:tab w:val="left" w:pos="4680"/>
        </w:tabs>
        <w:jc w:val="both"/>
        <w:rPr>
          <w:rFonts w:ascii="Arial" w:eastAsia="Arial" w:hAnsi="Arial" w:cs="Arial"/>
          <w:b/>
          <w:bCs/>
          <w:sz w:val="18"/>
          <w:szCs w:val="18"/>
        </w:rPr>
      </w:pPr>
      <w:r w:rsidRPr="003607CC">
        <w:rPr>
          <w:rFonts w:ascii="Arial" w:eastAsia="Arial" w:hAnsi="Arial" w:cs="Arial"/>
          <w:b/>
          <w:bCs/>
          <w:sz w:val="18"/>
          <w:szCs w:val="18"/>
        </w:rPr>
        <w:t>Environment: Oracl</w:t>
      </w:r>
      <w:r w:rsidR="00E53848" w:rsidRPr="003607CC">
        <w:rPr>
          <w:rFonts w:ascii="Arial" w:eastAsia="Arial" w:hAnsi="Arial" w:cs="Arial"/>
          <w:b/>
          <w:bCs/>
          <w:sz w:val="18"/>
          <w:szCs w:val="18"/>
        </w:rPr>
        <w:t>e BI 10.1.3.3, Oracle Data Integrator 10.1.3.4</w:t>
      </w:r>
      <w:r w:rsidRPr="003607CC">
        <w:rPr>
          <w:rFonts w:ascii="Arial" w:eastAsia="Arial" w:hAnsi="Arial" w:cs="Arial"/>
          <w:b/>
          <w:bCs/>
          <w:sz w:val="18"/>
          <w:szCs w:val="18"/>
        </w:rPr>
        <w:t>, Oracle 10g, SQL, PL/SQL, Oracle Enterprise Linux</w:t>
      </w:r>
    </w:p>
    <w:p w14:paraId="2AA4F196" w14:textId="77777777" w:rsidR="00334EC5" w:rsidRDefault="00334EC5">
      <w:pPr>
        <w:spacing w:line="120" w:lineRule="auto"/>
        <w:jc w:val="both"/>
        <w:rPr>
          <w:rFonts w:ascii="Arial" w:eastAsia="Arial" w:hAnsi="Arial" w:cs="Arial"/>
          <w:b/>
          <w:bCs/>
          <w:sz w:val="18"/>
          <w:szCs w:val="18"/>
        </w:rPr>
      </w:pPr>
    </w:p>
    <w:p w14:paraId="14D4CAB5" w14:textId="77777777" w:rsidR="001F4A9D" w:rsidRPr="003607CC" w:rsidRDefault="001F4A9D">
      <w:pPr>
        <w:spacing w:line="120" w:lineRule="auto"/>
        <w:jc w:val="both"/>
        <w:rPr>
          <w:rFonts w:ascii="Arial" w:eastAsia="Arial" w:hAnsi="Arial" w:cs="Arial"/>
          <w:b/>
          <w:bCs/>
          <w:sz w:val="18"/>
          <w:szCs w:val="18"/>
        </w:rPr>
      </w:pPr>
    </w:p>
    <w:p w14:paraId="4271499C" w14:textId="77777777" w:rsidR="00334EC5" w:rsidRPr="003607CC" w:rsidRDefault="00334EC5">
      <w:pPr>
        <w:tabs>
          <w:tab w:val="left" w:pos="4680"/>
        </w:tabs>
        <w:jc w:val="both"/>
        <w:rPr>
          <w:rFonts w:ascii="Arial" w:eastAsia="Arial" w:hAnsi="Arial" w:cs="Arial"/>
          <w:b/>
          <w:bCs/>
          <w:sz w:val="18"/>
          <w:szCs w:val="18"/>
        </w:rPr>
      </w:pPr>
      <w:proofErr w:type="spellStart"/>
      <w:r w:rsidRPr="003607CC">
        <w:rPr>
          <w:rFonts w:ascii="Arial" w:eastAsia="Arial" w:hAnsi="Arial" w:cs="Arial"/>
          <w:b/>
          <w:bCs/>
          <w:sz w:val="18"/>
          <w:szCs w:val="18"/>
        </w:rPr>
        <w:t>Patni</w:t>
      </w:r>
      <w:proofErr w:type="spellEnd"/>
      <w:r w:rsidRPr="003607CC">
        <w:rPr>
          <w:rFonts w:ascii="Arial" w:eastAsia="Arial" w:hAnsi="Arial" w:cs="Arial"/>
          <w:b/>
          <w:bCs/>
          <w:sz w:val="18"/>
          <w:szCs w:val="18"/>
        </w:rPr>
        <w:t xml:space="preserve"> Computer Systems Ltd</w:t>
      </w:r>
      <w:r w:rsidR="00CD380A">
        <w:rPr>
          <w:rFonts w:ascii="Arial" w:eastAsia="Arial" w:hAnsi="Arial" w:cs="Arial"/>
          <w:b/>
          <w:bCs/>
          <w:sz w:val="18"/>
          <w:szCs w:val="18"/>
        </w:rPr>
        <w:t xml:space="preserve">, Mumbai, India </w:t>
      </w:r>
      <w:r w:rsidRPr="003607CC">
        <w:rPr>
          <w:rFonts w:ascii="Arial" w:eastAsia="Arial" w:hAnsi="Arial" w:cs="Arial"/>
          <w:b/>
          <w:bCs/>
          <w:sz w:val="18"/>
          <w:szCs w:val="18"/>
        </w:rPr>
        <w:t xml:space="preserve">                                                                                                             </w:t>
      </w:r>
      <w:r w:rsidR="00CD380A">
        <w:rPr>
          <w:rFonts w:ascii="Arial" w:eastAsia="Arial" w:hAnsi="Arial" w:cs="Arial"/>
          <w:b/>
          <w:bCs/>
          <w:sz w:val="18"/>
          <w:szCs w:val="18"/>
        </w:rPr>
        <w:t xml:space="preserve">       </w:t>
      </w:r>
      <w:r w:rsidR="00CD380A" w:rsidRPr="003607CC">
        <w:rPr>
          <w:rFonts w:ascii="Arial" w:eastAsia="Arial" w:hAnsi="Arial" w:cs="Arial"/>
          <w:b/>
          <w:bCs/>
          <w:sz w:val="18"/>
          <w:szCs w:val="18"/>
        </w:rPr>
        <w:t xml:space="preserve">05/06 </w:t>
      </w:r>
      <w:r w:rsidR="00764434" w:rsidRPr="003607CC">
        <w:rPr>
          <w:rFonts w:ascii="Arial" w:eastAsia="Arial" w:hAnsi="Arial" w:cs="Arial"/>
          <w:b/>
          <w:bCs/>
          <w:sz w:val="18"/>
          <w:szCs w:val="18"/>
        </w:rPr>
        <w:t>-07/07</w:t>
      </w:r>
    </w:p>
    <w:p w14:paraId="0F21C6EF" w14:textId="77777777" w:rsidR="00334EC5" w:rsidRPr="003607CC" w:rsidRDefault="00334EC5">
      <w:pPr>
        <w:tabs>
          <w:tab w:val="left" w:pos="4680"/>
        </w:tabs>
        <w:jc w:val="both"/>
        <w:rPr>
          <w:rFonts w:ascii="Arial" w:eastAsia="Arial" w:hAnsi="Arial" w:cs="Arial"/>
          <w:b/>
          <w:bCs/>
          <w:sz w:val="18"/>
          <w:szCs w:val="18"/>
          <w:u w:val="single"/>
        </w:rPr>
      </w:pPr>
      <w:r w:rsidRPr="003607CC">
        <w:rPr>
          <w:rFonts w:ascii="Arial" w:eastAsia="Arial" w:hAnsi="Arial" w:cs="Arial"/>
          <w:b/>
          <w:bCs/>
          <w:sz w:val="18"/>
          <w:szCs w:val="18"/>
        </w:rPr>
        <w:t xml:space="preserve">                                                                                                                                                            </w:t>
      </w:r>
    </w:p>
    <w:p w14:paraId="1DD96976" w14:textId="77777777" w:rsidR="001C30E5" w:rsidRDefault="00334EC5">
      <w:pPr>
        <w:tabs>
          <w:tab w:val="left" w:pos="4680"/>
        </w:tabs>
        <w:jc w:val="both"/>
        <w:rPr>
          <w:rFonts w:ascii="Arial" w:eastAsia="Arial" w:hAnsi="Arial" w:cs="Arial"/>
          <w:b/>
          <w:bCs/>
          <w:sz w:val="18"/>
          <w:szCs w:val="18"/>
        </w:rPr>
      </w:pPr>
      <w:r w:rsidRPr="003607CC">
        <w:rPr>
          <w:rFonts w:ascii="Arial" w:eastAsia="Arial" w:hAnsi="Arial" w:cs="Arial"/>
          <w:b/>
          <w:bCs/>
          <w:sz w:val="18"/>
          <w:szCs w:val="18"/>
        </w:rPr>
        <w:t xml:space="preserve">OBIEE </w:t>
      </w:r>
      <w:r w:rsidR="00CD380A">
        <w:rPr>
          <w:rFonts w:ascii="Arial" w:eastAsia="Arial" w:hAnsi="Arial" w:cs="Arial"/>
          <w:b/>
          <w:bCs/>
          <w:sz w:val="18"/>
          <w:szCs w:val="18"/>
        </w:rPr>
        <w:t xml:space="preserve">/ Siebel Analytics </w:t>
      </w:r>
      <w:r w:rsidRPr="003607CC">
        <w:rPr>
          <w:rFonts w:ascii="Arial" w:eastAsia="Arial" w:hAnsi="Arial" w:cs="Arial"/>
          <w:b/>
          <w:bCs/>
          <w:sz w:val="18"/>
          <w:szCs w:val="18"/>
        </w:rPr>
        <w:t>Developer</w:t>
      </w:r>
    </w:p>
    <w:p w14:paraId="38AF94E8" w14:textId="77777777" w:rsidR="00CD380A" w:rsidRPr="003607CC" w:rsidRDefault="00CD380A">
      <w:pPr>
        <w:tabs>
          <w:tab w:val="left" w:pos="4680"/>
        </w:tabs>
        <w:jc w:val="both"/>
        <w:rPr>
          <w:rFonts w:ascii="Arial" w:eastAsia="Arial" w:hAnsi="Arial" w:cs="Arial"/>
          <w:b/>
          <w:bCs/>
          <w:sz w:val="18"/>
          <w:szCs w:val="18"/>
        </w:rPr>
      </w:pPr>
    </w:p>
    <w:p w14:paraId="42F0553C" w14:textId="77777777" w:rsidR="0018533D" w:rsidRDefault="00334EC5">
      <w:pPr>
        <w:tabs>
          <w:tab w:val="left" w:pos="4680"/>
        </w:tabs>
        <w:jc w:val="both"/>
        <w:rPr>
          <w:rFonts w:ascii="Arial" w:eastAsia="Arial" w:hAnsi="Arial" w:cs="Arial"/>
          <w:b/>
          <w:bCs/>
          <w:sz w:val="18"/>
          <w:szCs w:val="18"/>
          <w:u w:val="single"/>
        </w:rPr>
      </w:pPr>
      <w:r w:rsidRPr="003607CC">
        <w:rPr>
          <w:rFonts w:ascii="Arial" w:eastAsia="Arial" w:hAnsi="Arial" w:cs="Arial"/>
          <w:b/>
          <w:bCs/>
          <w:sz w:val="18"/>
          <w:szCs w:val="18"/>
          <w:u w:val="single"/>
        </w:rPr>
        <w:t>Responsibilities:</w:t>
      </w:r>
    </w:p>
    <w:p w14:paraId="1902A72E" w14:textId="77777777" w:rsidR="0018533D" w:rsidRPr="003607CC" w:rsidRDefault="0018533D">
      <w:pPr>
        <w:tabs>
          <w:tab w:val="left" w:pos="4680"/>
        </w:tabs>
        <w:jc w:val="both"/>
        <w:rPr>
          <w:rFonts w:ascii="Arial" w:eastAsia="Arial" w:hAnsi="Arial" w:cs="Arial"/>
          <w:b/>
          <w:bCs/>
          <w:sz w:val="18"/>
          <w:szCs w:val="18"/>
          <w:u w:val="single"/>
        </w:rPr>
      </w:pPr>
    </w:p>
    <w:p w14:paraId="2DD9582E" w14:textId="77777777" w:rsidR="00866889" w:rsidRPr="003607CC" w:rsidRDefault="00866889" w:rsidP="00866889">
      <w:pPr>
        <w:numPr>
          <w:ilvl w:val="0"/>
          <w:numId w:val="4"/>
        </w:numPr>
        <w:tabs>
          <w:tab w:val="left" w:pos="4680"/>
        </w:tabs>
        <w:spacing w:line="276" w:lineRule="auto"/>
        <w:jc w:val="both"/>
        <w:rPr>
          <w:rFonts w:ascii="Arial" w:eastAsia="Arial" w:hAnsi="Arial" w:cs="Arial"/>
          <w:sz w:val="18"/>
          <w:szCs w:val="18"/>
        </w:rPr>
      </w:pPr>
      <w:r>
        <w:rPr>
          <w:rFonts w:ascii="Arial" w:eastAsia="Arial" w:hAnsi="Arial" w:cs="Arial"/>
          <w:sz w:val="18"/>
          <w:szCs w:val="18"/>
        </w:rPr>
        <w:t>Built</w:t>
      </w:r>
      <w:r w:rsidRPr="003607CC">
        <w:rPr>
          <w:rFonts w:ascii="Arial" w:eastAsia="Arial" w:hAnsi="Arial" w:cs="Arial"/>
          <w:sz w:val="18"/>
          <w:szCs w:val="18"/>
        </w:rPr>
        <w:t xml:space="preserve"> </w:t>
      </w:r>
      <w:r w:rsidRPr="003607CC">
        <w:rPr>
          <w:rFonts w:ascii="Arial" w:eastAsia="Arial" w:hAnsi="Arial" w:cs="Arial"/>
          <w:b/>
          <w:bCs/>
          <w:sz w:val="18"/>
          <w:szCs w:val="18"/>
        </w:rPr>
        <w:t>OBIEE Repositories and Dashboards</w:t>
      </w:r>
      <w:r w:rsidRPr="003607CC">
        <w:rPr>
          <w:rFonts w:ascii="Arial" w:eastAsia="Arial" w:hAnsi="Arial" w:cs="Arial"/>
          <w:sz w:val="18"/>
          <w:szCs w:val="18"/>
        </w:rPr>
        <w:t>.</w:t>
      </w:r>
    </w:p>
    <w:p w14:paraId="0618A505" w14:textId="77777777" w:rsidR="00866889" w:rsidRPr="00866889" w:rsidRDefault="00866889" w:rsidP="00866889">
      <w:pPr>
        <w:pStyle w:val="ListBullet"/>
        <w:numPr>
          <w:ilvl w:val="0"/>
          <w:numId w:val="4"/>
        </w:numPr>
        <w:tabs>
          <w:tab w:val="left" w:pos="4680"/>
        </w:tabs>
        <w:spacing w:after="0" w:line="240" w:lineRule="auto"/>
        <w:jc w:val="both"/>
        <w:rPr>
          <w:rFonts w:ascii="Arial" w:hAnsi="Arial" w:cs="Arial"/>
          <w:sz w:val="18"/>
          <w:szCs w:val="18"/>
        </w:rPr>
      </w:pPr>
      <w:r>
        <w:rPr>
          <w:rFonts w:ascii="Arial" w:hAnsi="Arial" w:cs="Arial"/>
          <w:sz w:val="18"/>
          <w:szCs w:val="18"/>
        </w:rPr>
        <w:t>Built custom</w:t>
      </w:r>
      <w:r w:rsidRPr="003607CC">
        <w:rPr>
          <w:rFonts w:ascii="Arial" w:hAnsi="Arial" w:cs="Arial"/>
          <w:sz w:val="18"/>
          <w:szCs w:val="18"/>
        </w:rPr>
        <w:t xml:space="preserve"> </w:t>
      </w:r>
      <w:r w:rsidRPr="003607CC">
        <w:rPr>
          <w:rFonts w:ascii="Arial" w:hAnsi="Arial" w:cs="Arial"/>
          <w:b/>
          <w:bCs/>
          <w:sz w:val="18"/>
          <w:szCs w:val="18"/>
        </w:rPr>
        <w:t>PL/SQL</w:t>
      </w:r>
      <w:r w:rsidRPr="003607CC">
        <w:rPr>
          <w:rFonts w:ascii="Arial" w:hAnsi="Arial" w:cs="Arial"/>
          <w:bCs/>
          <w:sz w:val="18"/>
          <w:szCs w:val="18"/>
        </w:rPr>
        <w:t xml:space="preserve"> </w:t>
      </w:r>
      <w:r>
        <w:rPr>
          <w:rFonts w:ascii="Arial" w:hAnsi="Arial" w:cs="Arial"/>
          <w:bCs/>
          <w:sz w:val="18"/>
          <w:szCs w:val="18"/>
        </w:rPr>
        <w:t>ETL jobs</w:t>
      </w:r>
    </w:p>
    <w:p w14:paraId="7A7F6F27" w14:textId="05D8302B" w:rsidR="00866889" w:rsidRPr="00B6153C" w:rsidRDefault="00866889" w:rsidP="00866889">
      <w:pPr>
        <w:pStyle w:val="ListBullet"/>
        <w:numPr>
          <w:ilvl w:val="0"/>
          <w:numId w:val="4"/>
        </w:numPr>
        <w:tabs>
          <w:tab w:val="left" w:pos="4680"/>
        </w:tabs>
        <w:spacing w:after="0" w:line="240" w:lineRule="auto"/>
        <w:jc w:val="both"/>
        <w:rPr>
          <w:rFonts w:ascii="Arial" w:hAnsi="Arial" w:cs="Arial"/>
          <w:sz w:val="18"/>
          <w:szCs w:val="18"/>
        </w:rPr>
      </w:pPr>
      <w:r>
        <w:rPr>
          <w:rFonts w:ascii="Arial" w:hAnsi="Arial" w:cs="Arial"/>
          <w:bCs/>
          <w:sz w:val="18"/>
          <w:szCs w:val="18"/>
        </w:rPr>
        <w:t xml:space="preserve">Built custom </w:t>
      </w:r>
      <w:proofErr w:type="spellStart"/>
      <w:r w:rsidRPr="00866889">
        <w:rPr>
          <w:rFonts w:ascii="Arial" w:hAnsi="Arial" w:cs="Arial"/>
          <w:b/>
          <w:bCs/>
          <w:sz w:val="18"/>
          <w:szCs w:val="18"/>
        </w:rPr>
        <w:t>Informatica</w:t>
      </w:r>
      <w:proofErr w:type="spellEnd"/>
      <w:r>
        <w:rPr>
          <w:rFonts w:ascii="Arial" w:hAnsi="Arial" w:cs="Arial"/>
          <w:bCs/>
          <w:sz w:val="18"/>
          <w:szCs w:val="18"/>
        </w:rPr>
        <w:t xml:space="preserve"> ETL jobs</w:t>
      </w:r>
    </w:p>
    <w:p w14:paraId="091A2DD7" w14:textId="77777777" w:rsidR="00334EC5" w:rsidRPr="003607CC" w:rsidRDefault="00334EC5">
      <w:pPr>
        <w:numPr>
          <w:ilvl w:val="0"/>
          <w:numId w:val="4"/>
        </w:numPr>
        <w:tabs>
          <w:tab w:val="left" w:pos="4680"/>
        </w:tabs>
        <w:spacing w:line="276" w:lineRule="auto"/>
        <w:jc w:val="both"/>
        <w:rPr>
          <w:rFonts w:ascii="Arial" w:eastAsia="Arial" w:hAnsi="Arial" w:cs="Arial"/>
          <w:sz w:val="18"/>
          <w:szCs w:val="18"/>
        </w:rPr>
      </w:pPr>
      <w:r w:rsidRPr="003607CC">
        <w:rPr>
          <w:rFonts w:ascii="Arial" w:eastAsia="Arial" w:hAnsi="Arial" w:cs="Arial"/>
          <w:sz w:val="18"/>
          <w:szCs w:val="18"/>
        </w:rPr>
        <w:t xml:space="preserve">Performed </w:t>
      </w:r>
      <w:r w:rsidRPr="003607CC">
        <w:rPr>
          <w:rFonts w:ascii="Arial" w:eastAsia="Arial" w:hAnsi="Arial" w:cs="Arial"/>
          <w:b/>
          <w:bCs/>
          <w:sz w:val="18"/>
          <w:szCs w:val="18"/>
        </w:rPr>
        <w:t>Unit, Integration and Regression testing</w:t>
      </w:r>
      <w:r w:rsidRPr="003607CC">
        <w:rPr>
          <w:rFonts w:ascii="Arial" w:eastAsia="Arial" w:hAnsi="Arial" w:cs="Arial"/>
          <w:sz w:val="18"/>
          <w:szCs w:val="18"/>
        </w:rPr>
        <w:t xml:space="preserve"> to validate </w:t>
      </w:r>
      <w:r w:rsidRPr="003607CC">
        <w:rPr>
          <w:rFonts w:ascii="Arial" w:eastAsia="Arial" w:hAnsi="Arial" w:cs="Arial"/>
          <w:b/>
          <w:bCs/>
          <w:sz w:val="18"/>
          <w:szCs w:val="18"/>
        </w:rPr>
        <w:t xml:space="preserve">reports </w:t>
      </w:r>
      <w:r w:rsidRPr="003607CC">
        <w:rPr>
          <w:rFonts w:ascii="Arial" w:eastAsia="Arial" w:hAnsi="Arial" w:cs="Arial"/>
          <w:sz w:val="18"/>
          <w:szCs w:val="18"/>
        </w:rPr>
        <w:t xml:space="preserve">and </w:t>
      </w:r>
      <w:r w:rsidRPr="003607CC">
        <w:rPr>
          <w:rFonts w:ascii="Arial" w:eastAsia="Arial" w:hAnsi="Arial" w:cs="Arial"/>
          <w:b/>
          <w:bCs/>
          <w:sz w:val="18"/>
          <w:szCs w:val="18"/>
        </w:rPr>
        <w:t>mappings</w:t>
      </w:r>
      <w:r w:rsidRPr="003607CC">
        <w:rPr>
          <w:rFonts w:ascii="Arial" w:eastAsia="Arial" w:hAnsi="Arial" w:cs="Arial"/>
          <w:sz w:val="18"/>
          <w:szCs w:val="18"/>
        </w:rPr>
        <w:t>.</w:t>
      </w:r>
    </w:p>
    <w:p w14:paraId="4C5D5404" w14:textId="77777777" w:rsidR="00334EC5" w:rsidRPr="003607CC" w:rsidRDefault="00334EC5">
      <w:pPr>
        <w:numPr>
          <w:ilvl w:val="0"/>
          <w:numId w:val="4"/>
        </w:numPr>
        <w:tabs>
          <w:tab w:val="left" w:pos="4680"/>
        </w:tabs>
        <w:jc w:val="both"/>
        <w:rPr>
          <w:rFonts w:ascii="Arial" w:eastAsia="Arial" w:hAnsi="Arial" w:cs="Arial"/>
          <w:sz w:val="18"/>
          <w:szCs w:val="18"/>
        </w:rPr>
      </w:pPr>
      <w:r w:rsidRPr="003607CC">
        <w:rPr>
          <w:rFonts w:ascii="Arial" w:eastAsia="Arial" w:hAnsi="Arial" w:cs="Arial"/>
          <w:sz w:val="18"/>
          <w:szCs w:val="18"/>
        </w:rPr>
        <w:t xml:space="preserve">Involved in fixing invalid mappings, testing of stored procedures and functions, code review, unit and integration testing of </w:t>
      </w:r>
      <w:proofErr w:type="spellStart"/>
      <w:r w:rsidRPr="003607CC">
        <w:rPr>
          <w:rFonts w:ascii="Arial" w:eastAsia="Arial" w:hAnsi="Arial" w:cs="Arial"/>
          <w:b/>
          <w:bCs/>
          <w:sz w:val="18"/>
          <w:szCs w:val="18"/>
        </w:rPr>
        <w:t>Informatica</w:t>
      </w:r>
      <w:proofErr w:type="spellEnd"/>
      <w:r w:rsidRPr="003607CC">
        <w:rPr>
          <w:rFonts w:ascii="Arial" w:eastAsia="Arial" w:hAnsi="Arial" w:cs="Arial"/>
          <w:b/>
          <w:bCs/>
          <w:sz w:val="18"/>
          <w:szCs w:val="18"/>
        </w:rPr>
        <w:t xml:space="preserve"> sessions</w:t>
      </w:r>
      <w:r w:rsidRPr="003607CC">
        <w:rPr>
          <w:rFonts w:ascii="Arial" w:eastAsia="Arial" w:hAnsi="Arial" w:cs="Arial"/>
          <w:sz w:val="18"/>
          <w:szCs w:val="18"/>
        </w:rPr>
        <w:t>, batches and target data.</w:t>
      </w:r>
    </w:p>
    <w:p w14:paraId="045112A1" w14:textId="18C9DA36" w:rsidR="00784348" w:rsidRPr="00784348" w:rsidRDefault="00334EC5" w:rsidP="00784348">
      <w:pPr>
        <w:numPr>
          <w:ilvl w:val="0"/>
          <w:numId w:val="4"/>
        </w:numPr>
        <w:tabs>
          <w:tab w:val="left" w:pos="4680"/>
        </w:tabs>
        <w:spacing w:line="276" w:lineRule="auto"/>
        <w:jc w:val="both"/>
        <w:rPr>
          <w:rFonts w:ascii="Arial" w:eastAsia="Arial" w:hAnsi="Arial" w:cs="Arial"/>
          <w:sz w:val="18"/>
          <w:szCs w:val="18"/>
        </w:rPr>
      </w:pPr>
      <w:r w:rsidRPr="003607CC">
        <w:rPr>
          <w:rFonts w:ascii="Arial" w:eastAsia="Arial" w:hAnsi="Arial" w:cs="Arial"/>
          <w:sz w:val="18"/>
          <w:szCs w:val="18"/>
        </w:rPr>
        <w:t xml:space="preserve">Developed </w:t>
      </w:r>
      <w:r w:rsidRPr="003607CC">
        <w:rPr>
          <w:rFonts w:ascii="Arial" w:eastAsia="Arial" w:hAnsi="Arial" w:cs="Arial"/>
          <w:b/>
          <w:bCs/>
          <w:sz w:val="18"/>
          <w:szCs w:val="18"/>
        </w:rPr>
        <w:t xml:space="preserve">PL/SQL </w:t>
      </w:r>
      <w:r w:rsidRPr="003607CC">
        <w:rPr>
          <w:rFonts w:ascii="Arial" w:eastAsia="Arial" w:hAnsi="Arial" w:cs="Arial"/>
          <w:sz w:val="18"/>
          <w:szCs w:val="18"/>
        </w:rPr>
        <w:t>s</w:t>
      </w:r>
      <w:r w:rsidR="009F6514">
        <w:rPr>
          <w:rFonts w:ascii="Arial" w:eastAsia="Arial" w:hAnsi="Arial" w:cs="Arial"/>
          <w:sz w:val="18"/>
          <w:szCs w:val="18"/>
        </w:rPr>
        <w:t>tored procedures for source pre-</w:t>
      </w:r>
      <w:r w:rsidRPr="003607CC">
        <w:rPr>
          <w:rFonts w:ascii="Arial" w:eastAsia="Arial" w:hAnsi="Arial" w:cs="Arial"/>
          <w:sz w:val="18"/>
          <w:szCs w:val="18"/>
        </w:rPr>
        <w:t xml:space="preserve">load and target </w:t>
      </w:r>
      <w:proofErr w:type="gramStart"/>
      <w:r w:rsidRPr="003607CC">
        <w:rPr>
          <w:rFonts w:ascii="Arial" w:eastAsia="Arial" w:hAnsi="Arial" w:cs="Arial"/>
          <w:sz w:val="18"/>
          <w:szCs w:val="18"/>
        </w:rPr>
        <w:t>pre load</w:t>
      </w:r>
      <w:proofErr w:type="gramEnd"/>
      <w:r w:rsidRPr="003607CC">
        <w:rPr>
          <w:rFonts w:ascii="Arial" w:eastAsia="Arial" w:hAnsi="Arial" w:cs="Arial"/>
          <w:sz w:val="18"/>
          <w:szCs w:val="18"/>
        </w:rPr>
        <w:t xml:space="preserve"> to verify the existence of tables</w:t>
      </w:r>
    </w:p>
    <w:p w14:paraId="299E8D82" w14:textId="4FD2F499" w:rsidR="00334EC5" w:rsidRPr="003607CC" w:rsidRDefault="00334EC5" w:rsidP="00A27C24">
      <w:pPr>
        <w:tabs>
          <w:tab w:val="left" w:pos="4680"/>
        </w:tabs>
        <w:spacing w:before="100" w:after="100"/>
        <w:jc w:val="both"/>
        <w:rPr>
          <w:rFonts w:ascii="Arial" w:eastAsia="Arial" w:hAnsi="Arial" w:cs="Arial"/>
          <w:b/>
          <w:bCs/>
          <w:sz w:val="18"/>
          <w:szCs w:val="18"/>
        </w:rPr>
      </w:pPr>
      <w:r w:rsidRPr="003607CC">
        <w:rPr>
          <w:rFonts w:ascii="Arial" w:eastAsia="Arial" w:hAnsi="Arial" w:cs="Arial"/>
          <w:b/>
          <w:bCs/>
          <w:sz w:val="18"/>
          <w:szCs w:val="18"/>
        </w:rPr>
        <w:t xml:space="preserve">Environment: OBIEE 10.1.3.2, </w:t>
      </w:r>
      <w:proofErr w:type="spellStart"/>
      <w:r w:rsidR="00CE7C2A">
        <w:rPr>
          <w:rFonts w:ascii="Arial" w:eastAsia="Arial" w:hAnsi="Arial" w:cs="Arial"/>
          <w:b/>
          <w:bCs/>
          <w:sz w:val="18"/>
          <w:szCs w:val="18"/>
        </w:rPr>
        <w:t>Informatica</w:t>
      </w:r>
      <w:proofErr w:type="spellEnd"/>
      <w:r w:rsidR="00CE7C2A">
        <w:rPr>
          <w:rFonts w:ascii="Arial" w:eastAsia="Arial" w:hAnsi="Arial" w:cs="Arial"/>
          <w:b/>
          <w:bCs/>
          <w:sz w:val="18"/>
          <w:szCs w:val="18"/>
        </w:rPr>
        <w:t xml:space="preserve"> 7.1.1, Oracle 10g, </w:t>
      </w:r>
      <w:r w:rsidRPr="003607CC">
        <w:rPr>
          <w:rFonts w:ascii="Arial" w:eastAsia="Arial" w:hAnsi="Arial" w:cs="Arial"/>
          <w:b/>
          <w:bCs/>
          <w:sz w:val="18"/>
          <w:szCs w:val="18"/>
        </w:rPr>
        <w:t>QL Developer, PL/SQL, Windows XP</w:t>
      </w:r>
    </w:p>
    <w:sectPr w:rsidR="00334EC5" w:rsidRPr="003607CC" w:rsidSect="004156F8">
      <w:pgSz w:w="12240" w:h="15840"/>
      <w:pgMar w:top="0" w:right="864" w:bottom="709" w:left="8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76F28934">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263C3814">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E256BD56">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3BD47D50">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0BB204EE">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8F10FF7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2E12D162">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15CA30BE">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78224E6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3CE0ACA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E3FA8C6A">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63E7AA0">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EC84E5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348D2A2">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5006726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BB82C1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C8866D8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D6AF29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5EB27008">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47284244">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9CFC1856">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CC2233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0D62ED5C">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62860B5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87FC30A2">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21E0DCEC">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D00CEC2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CDDCF3C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95FEC6B0">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B1AD3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EBA2261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8A021492">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9EC09FA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1C4E66E8">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5CCA0476">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83BE842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5">
    <w:nsid w:val="00DE624D"/>
    <w:multiLevelType w:val="hybridMultilevel"/>
    <w:tmpl w:val="BCC8B9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nsid w:val="055C5330"/>
    <w:multiLevelType w:val="hybridMultilevel"/>
    <w:tmpl w:val="452070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0FE74E35"/>
    <w:multiLevelType w:val="hybridMultilevel"/>
    <w:tmpl w:val="1A1C2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1565B"/>
    <w:multiLevelType w:val="hybridMultilevel"/>
    <w:tmpl w:val="4C62C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C94D84"/>
    <w:multiLevelType w:val="hybridMultilevel"/>
    <w:tmpl w:val="D5F0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A22C7"/>
    <w:multiLevelType w:val="multilevel"/>
    <w:tmpl w:val="EAE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F969D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50F74B2"/>
    <w:multiLevelType w:val="hybridMultilevel"/>
    <w:tmpl w:val="4304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15225"/>
    <w:multiLevelType w:val="hybridMultilevel"/>
    <w:tmpl w:val="5602DE14"/>
    <w:lvl w:ilvl="0" w:tplc="FE4AFA5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E119E3"/>
    <w:multiLevelType w:val="hybridMultilevel"/>
    <w:tmpl w:val="6016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7E3738"/>
    <w:multiLevelType w:val="hybridMultilevel"/>
    <w:tmpl w:val="92ECF65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72D103B0"/>
    <w:multiLevelType w:val="hybridMultilevel"/>
    <w:tmpl w:val="6EF4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672FB8"/>
    <w:multiLevelType w:val="hybridMultilevel"/>
    <w:tmpl w:val="9CDA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BC652F"/>
    <w:multiLevelType w:val="hybridMultilevel"/>
    <w:tmpl w:val="FE84A422"/>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nsid w:val="7B943DE1"/>
    <w:multiLevelType w:val="hybridMultilevel"/>
    <w:tmpl w:val="EA6A7A3E"/>
    <w:lvl w:ilvl="0" w:tplc="FE4AFA5A">
      <w:start w:val="1"/>
      <w:numFmt w:val="bullet"/>
      <w:lvlText w:val=""/>
      <w:lvlJc w:val="left"/>
      <w:pPr>
        <w:ind w:left="720" w:hanging="360"/>
      </w:pPr>
      <w:rPr>
        <w:rFonts w:ascii="Symbol" w:hAnsi="Symbol" w:hint="default"/>
        <w:sz w:val="20"/>
        <w:szCs w:val="20"/>
      </w:rPr>
    </w:lvl>
    <w:lvl w:ilvl="1" w:tplc="11262BCE">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0"/>
  </w:num>
  <w:num w:numId="8">
    <w:abstractNumId w:val="0"/>
  </w:num>
  <w:num w:numId="9">
    <w:abstractNumId w:val="7"/>
  </w:num>
  <w:num w:numId="10">
    <w:abstractNumId w:val="13"/>
  </w:num>
  <w:num w:numId="11">
    <w:abstractNumId w:val="19"/>
  </w:num>
  <w:num w:numId="12">
    <w:abstractNumId w:val="10"/>
  </w:num>
  <w:num w:numId="13">
    <w:abstractNumId w:val="16"/>
  </w:num>
  <w:num w:numId="14">
    <w:abstractNumId w:val="15"/>
  </w:num>
  <w:num w:numId="15">
    <w:abstractNumId w:val="9"/>
  </w:num>
  <w:num w:numId="16">
    <w:abstractNumId w:val="14"/>
  </w:num>
  <w:num w:numId="17">
    <w:abstractNumId w:val="17"/>
  </w:num>
  <w:num w:numId="18">
    <w:abstractNumId w:val="5"/>
  </w:num>
  <w:num w:numId="19">
    <w:abstractNumId w:val="6"/>
  </w:num>
  <w:num w:numId="20">
    <w:abstractNumId w:val="8"/>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4163"/>
    <w:rsid w:val="00004E49"/>
    <w:rsid w:val="0001149D"/>
    <w:rsid w:val="00012B0E"/>
    <w:rsid w:val="00014938"/>
    <w:rsid w:val="0001532F"/>
    <w:rsid w:val="00023811"/>
    <w:rsid w:val="00023C37"/>
    <w:rsid w:val="00025A35"/>
    <w:rsid w:val="00026367"/>
    <w:rsid w:val="000373A7"/>
    <w:rsid w:val="000374FB"/>
    <w:rsid w:val="00044124"/>
    <w:rsid w:val="000471BB"/>
    <w:rsid w:val="00057576"/>
    <w:rsid w:val="000622F0"/>
    <w:rsid w:val="000628E1"/>
    <w:rsid w:val="00073156"/>
    <w:rsid w:val="0007716A"/>
    <w:rsid w:val="00081DBF"/>
    <w:rsid w:val="0009015A"/>
    <w:rsid w:val="00091304"/>
    <w:rsid w:val="0009553B"/>
    <w:rsid w:val="000A04BD"/>
    <w:rsid w:val="000B298B"/>
    <w:rsid w:val="000B6C28"/>
    <w:rsid w:val="000C2AFA"/>
    <w:rsid w:val="000C3513"/>
    <w:rsid w:val="000D28D8"/>
    <w:rsid w:val="000E460C"/>
    <w:rsid w:val="000F41BD"/>
    <w:rsid w:val="00104149"/>
    <w:rsid w:val="00111FC3"/>
    <w:rsid w:val="0012030E"/>
    <w:rsid w:val="00124653"/>
    <w:rsid w:val="001259D2"/>
    <w:rsid w:val="0013662F"/>
    <w:rsid w:val="00143550"/>
    <w:rsid w:val="00143B5D"/>
    <w:rsid w:val="001558D3"/>
    <w:rsid w:val="00160B57"/>
    <w:rsid w:val="00162647"/>
    <w:rsid w:val="00166F3B"/>
    <w:rsid w:val="0018533D"/>
    <w:rsid w:val="00192051"/>
    <w:rsid w:val="00195931"/>
    <w:rsid w:val="001A52B7"/>
    <w:rsid w:val="001B0A68"/>
    <w:rsid w:val="001C30E5"/>
    <w:rsid w:val="001C4781"/>
    <w:rsid w:val="001D0384"/>
    <w:rsid w:val="001E68C6"/>
    <w:rsid w:val="001F3C8E"/>
    <w:rsid w:val="001F4A9D"/>
    <w:rsid w:val="00212044"/>
    <w:rsid w:val="002355CF"/>
    <w:rsid w:val="00236D78"/>
    <w:rsid w:val="002463C2"/>
    <w:rsid w:val="00246710"/>
    <w:rsid w:val="00253263"/>
    <w:rsid w:val="00253D43"/>
    <w:rsid w:val="00266D33"/>
    <w:rsid w:val="00272886"/>
    <w:rsid w:val="00272F96"/>
    <w:rsid w:val="00284BE2"/>
    <w:rsid w:val="0028617A"/>
    <w:rsid w:val="002918CB"/>
    <w:rsid w:val="00294622"/>
    <w:rsid w:val="002A2AE5"/>
    <w:rsid w:val="002B2526"/>
    <w:rsid w:val="002C3E1C"/>
    <w:rsid w:val="002E7DB2"/>
    <w:rsid w:val="002F5320"/>
    <w:rsid w:val="00301079"/>
    <w:rsid w:val="003069B4"/>
    <w:rsid w:val="0031415D"/>
    <w:rsid w:val="0031685B"/>
    <w:rsid w:val="00316901"/>
    <w:rsid w:val="0031740E"/>
    <w:rsid w:val="003227D3"/>
    <w:rsid w:val="00326068"/>
    <w:rsid w:val="00334EC5"/>
    <w:rsid w:val="0034131E"/>
    <w:rsid w:val="003607CC"/>
    <w:rsid w:val="00372316"/>
    <w:rsid w:val="00372E12"/>
    <w:rsid w:val="00372F49"/>
    <w:rsid w:val="003800FC"/>
    <w:rsid w:val="00386EDC"/>
    <w:rsid w:val="00387BEC"/>
    <w:rsid w:val="003934E0"/>
    <w:rsid w:val="00397069"/>
    <w:rsid w:val="00397C51"/>
    <w:rsid w:val="003A6E57"/>
    <w:rsid w:val="003B0C47"/>
    <w:rsid w:val="003C1E12"/>
    <w:rsid w:val="003C6132"/>
    <w:rsid w:val="003C72D6"/>
    <w:rsid w:val="003E085F"/>
    <w:rsid w:val="003F1DDE"/>
    <w:rsid w:val="00401357"/>
    <w:rsid w:val="004021E8"/>
    <w:rsid w:val="00403921"/>
    <w:rsid w:val="0040713B"/>
    <w:rsid w:val="00410E7C"/>
    <w:rsid w:val="00413831"/>
    <w:rsid w:val="004156F8"/>
    <w:rsid w:val="00416D48"/>
    <w:rsid w:val="004310C2"/>
    <w:rsid w:val="0044338B"/>
    <w:rsid w:val="00457334"/>
    <w:rsid w:val="00463E2A"/>
    <w:rsid w:val="0047014E"/>
    <w:rsid w:val="0048441C"/>
    <w:rsid w:val="00490B8B"/>
    <w:rsid w:val="00493819"/>
    <w:rsid w:val="00496A01"/>
    <w:rsid w:val="004A3193"/>
    <w:rsid w:val="004B17F5"/>
    <w:rsid w:val="004B5EF0"/>
    <w:rsid w:val="004C207E"/>
    <w:rsid w:val="004C5422"/>
    <w:rsid w:val="004F2A85"/>
    <w:rsid w:val="004F3305"/>
    <w:rsid w:val="004F5BE5"/>
    <w:rsid w:val="004F767E"/>
    <w:rsid w:val="005038C9"/>
    <w:rsid w:val="0050643B"/>
    <w:rsid w:val="0051060A"/>
    <w:rsid w:val="005115A9"/>
    <w:rsid w:val="00522B69"/>
    <w:rsid w:val="00525B67"/>
    <w:rsid w:val="005273BE"/>
    <w:rsid w:val="00535AE7"/>
    <w:rsid w:val="00541B3A"/>
    <w:rsid w:val="0054472E"/>
    <w:rsid w:val="00546588"/>
    <w:rsid w:val="00553CD5"/>
    <w:rsid w:val="00557F25"/>
    <w:rsid w:val="00563E89"/>
    <w:rsid w:val="005722FA"/>
    <w:rsid w:val="00576D18"/>
    <w:rsid w:val="00593D5E"/>
    <w:rsid w:val="0059606A"/>
    <w:rsid w:val="0059754C"/>
    <w:rsid w:val="005B3748"/>
    <w:rsid w:val="005B42A7"/>
    <w:rsid w:val="005B6E25"/>
    <w:rsid w:val="005C008A"/>
    <w:rsid w:val="005C5B31"/>
    <w:rsid w:val="005E306D"/>
    <w:rsid w:val="005E3CE4"/>
    <w:rsid w:val="0060022B"/>
    <w:rsid w:val="006010DA"/>
    <w:rsid w:val="0060134F"/>
    <w:rsid w:val="006020B9"/>
    <w:rsid w:val="00612F01"/>
    <w:rsid w:val="00622FE1"/>
    <w:rsid w:val="00624B1B"/>
    <w:rsid w:val="00625610"/>
    <w:rsid w:val="00650BC8"/>
    <w:rsid w:val="00670CCE"/>
    <w:rsid w:val="00683C9A"/>
    <w:rsid w:val="00683D4D"/>
    <w:rsid w:val="006846D6"/>
    <w:rsid w:val="00691776"/>
    <w:rsid w:val="006932BC"/>
    <w:rsid w:val="00694B1F"/>
    <w:rsid w:val="006A1183"/>
    <w:rsid w:val="006A5D54"/>
    <w:rsid w:val="006C0FCB"/>
    <w:rsid w:val="006C11CF"/>
    <w:rsid w:val="006E6C43"/>
    <w:rsid w:val="006F0841"/>
    <w:rsid w:val="006F42D8"/>
    <w:rsid w:val="006F4EDF"/>
    <w:rsid w:val="006F5E81"/>
    <w:rsid w:val="007045F9"/>
    <w:rsid w:val="00711D32"/>
    <w:rsid w:val="00714602"/>
    <w:rsid w:val="00714979"/>
    <w:rsid w:val="00714E41"/>
    <w:rsid w:val="00714EAB"/>
    <w:rsid w:val="007278E3"/>
    <w:rsid w:val="00737FE2"/>
    <w:rsid w:val="00740011"/>
    <w:rsid w:val="00741FDB"/>
    <w:rsid w:val="007442DB"/>
    <w:rsid w:val="007461F6"/>
    <w:rsid w:val="007501F3"/>
    <w:rsid w:val="00756FCA"/>
    <w:rsid w:val="00761363"/>
    <w:rsid w:val="00764434"/>
    <w:rsid w:val="0077485E"/>
    <w:rsid w:val="007748EE"/>
    <w:rsid w:val="00782FB8"/>
    <w:rsid w:val="00784348"/>
    <w:rsid w:val="0078544B"/>
    <w:rsid w:val="0078760B"/>
    <w:rsid w:val="007876D1"/>
    <w:rsid w:val="00791259"/>
    <w:rsid w:val="007B66CB"/>
    <w:rsid w:val="007C2E0E"/>
    <w:rsid w:val="007C3F13"/>
    <w:rsid w:val="007D175B"/>
    <w:rsid w:val="007D4439"/>
    <w:rsid w:val="007D6226"/>
    <w:rsid w:val="007D6FFF"/>
    <w:rsid w:val="007E065D"/>
    <w:rsid w:val="008045D7"/>
    <w:rsid w:val="008058FE"/>
    <w:rsid w:val="00811DB1"/>
    <w:rsid w:val="00815C68"/>
    <w:rsid w:val="00824DA5"/>
    <w:rsid w:val="008275D6"/>
    <w:rsid w:val="008304D5"/>
    <w:rsid w:val="00831DD4"/>
    <w:rsid w:val="00832259"/>
    <w:rsid w:val="00832465"/>
    <w:rsid w:val="0084759A"/>
    <w:rsid w:val="00847FB2"/>
    <w:rsid w:val="008527C8"/>
    <w:rsid w:val="008610AE"/>
    <w:rsid w:val="00866889"/>
    <w:rsid w:val="00867FBA"/>
    <w:rsid w:val="00877600"/>
    <w:rsid w:val="0088566C"/>
    <w:rsid w:val="0089160C"/>
    <w:rsid w:val="00894282"/>
    <w:rsid w:val="008A3032"/>
    <w:rsid w:val="008A4F7C"/>
    <w:rsid w:val="008A5C57"/>
    <w:rsid w:val="008A7599"/>
    <w:rsid w:val="008B00A7"/>
    <w:rsid w:val="008B47A8"/>
    <w:rsid w:val="008B6DC4"/>
    <w:rsid w:val="008C0E4A"/>
    <w:rsid w:val="008D1FD0"/>
    <w:rsid w:val="008D4D5E"/>
    <w:rsid w:val="008D696B"/>
    <w:rsid w:val="008E0C4A"/>
    <w:rsid w:val="008E21DE"/>
    <w:rsid w:val="008F2FA4"/>
    <w:rsid w:val="0090272A"/>
    <w:rsid w:val="00916210"/>
    <w:rsid w:val="0091633D"/>
    <w:rsid w:val="00917D0D"/>
    <w:rsid w:val="00923904"/>
    <w:rsid w:val="00933183"/>
    <w:rsid w:val="00950B50"/>
    <w:rsid w:val="00966B96"/>
    <w:rsid w:val="00971138"/>
    <w:rsid w:val="00974DBD"/>
    <w:rsid w:val="00976285"/>
    <w:rsid w:val="009779E6"/>
    <w:rsid w:val="00995513"/>
    <w:rsid w:val="009A5F4D"/>
    <w:rsid w:val="009A6C7D"/>
    <w:rsid w:val="009B20AC"/>
    <w:rsid w:val="009B26CD"/>
    <w:rsid w:val="009B5270"/>
    <w:rsid w:val="009C1CDB"/>
    <w:rsid w:val="009C4555"/>
    <w:rsid w:val="009C4E47"/>
    <w:rsid w:val="009D1B25"/>
    <w:rsid w:val="009D56CF"/>
    <w:rsid w:val="009F3251"/>
    <w:rsid w:val="009F6514"/>
    <w:rsid w:val="00A047F9"/>
    <w:rsid w:val="00A064A8"/>
    <w:rsid w:val="00A077CA"/>
    <w:rsid w:val="00A1060D"/>
    <w:rsid w:val="00A12EB0"/>
    <w:rsid w:val="00A132D7"/>
    <w:rsid w:val="00A15933"/>
    <w:rsid w:val="00A27C24"/>
    <w:rsid w:val="00A4111B"/>
    <w:rsid w:val="00A42D69"/>
    <w:rsid w:val="00A502ED"/>
    <w:rsid w:val="00A57ABD"/>
    <w:rsid w:val="00A64177"/>
    <w:rsid w:val="00A7021E"/>
    <w:rsid w:val="00A70F38"/>
    <w:rsid w:val="00A76BE2"/>
    <w:rsid w:val="00A77B3E"/>
    <w:rsid w:val="00A86750"/>
    <w:rsid w:val="00A92A25"/>
    <w:rsid w:val="00A94918"/>
    <w:rsid w:val="00A9577A"/>
    <w:rsid w:val="00AA269D"/>
    <w:rsid w:val="00AB0A87"/>
    <w:rsid w:val="00AB61C0"/>
    <w:rsid w:val="00AE09EB"/>
    <w:rsid w:val="00AF1AF8"/>
    <w:rsid w:val="00AF40E9"/>
    <w:rsid w:val="00AF58FE"/>
    <w:rsid w:val="00AF6638"/>
    <w:rsid w:val="00B0175D"/>
    <w:rsid w:val="00B01D59"/>
    <w:rsid w:val="00B0387C"/>
    <w:rsid w:val="00B038B2"/>
    <w:rsid w:val="00B03A22"/>
    <w:rsid w:val="00B04147"/>
    <w:rsid w:val="00B07FEE"/>
    <w:rsid w:val="00B100D6"/>
    <w:rsid w:val="00B20A15"/>
    <w:rsid w:val="00B24182"/>
    <w:rsid w:val="00B30667"/>
    <w:rsid w:val="00B41A8C"/>
    <w:rsid w:val="00B44AFB"/>
    <w:rsid w:val="00B6153C"/>
    <w:rsid w:val="00B63503"/>
    <w:rsid w:val="00B74FC2"/>
    <w:rsid w:val="00B75E88"/>
    <w:rsid w:val="00B84E69"/>
    <w:rsid w:val="00B90269"/>
    <w:rsid w:val="00B914B3"/>
    <w:rsid w:val="00B9634D"/>
    <w:rsid w:val="00BA12D2"/>
    <w:rsid w:val="00BA2D1D"/>
    <w:rsid w:val="00BA70E8"/>
    <w:rsid w:val="00BA7836"/>
    <w:rsid w:val="00BA7BEC"/>
    <w:rsid w:val="00BA7FC8"/>
    <w:rsid w:val="00BB619C"/>
    <w:rsid w:val="00BC2BC0"/>
    <w:rsid w:val="00BC30FA"/>
    <w:rsid w:val="00BC477F"/>
    <w:rsid w:val="00BC786F"/>
    <w:rsid w:val="00BD0E31"/>
    <w:rsid w:val="00BD2CDD"/>
    <w:rsid w:val="00BD32BB"/>
    <w:rsid w:val="00BD73F7"/>
    <w:rsid w:val="00BE157B"/>
    <w:rsid w:val="00BE46BE"/>
    <w:rsid w:val="00BE7DB4"/>
    <w:rsid w:val="00BF2696"/>
    <w:rsid w:val="00BF311D"/>
    <w:rsid w:val="00BF4A5F"/>
    <w:rsid w:val="00BF6C36"/>
    <w:rsid w:val="00C25E26"/>
    <w:rsid w:val="00C3056A"/>
    <w:rsid w:val="00C31776"/>
    <w:rsid w:val="00C46847"/>
    <w:rsid w:val="00C468BB"/>
    <w:rsid w:val="00C50B2D"/>
    <w:rsid w:val="00C57110"/>
    <w:rsid w:val="00C62ECC"/>
    <w:rsid w:val="00C80040"/>
    <w:rsid w:val="00C84F5C"/>
    <w:rsid w:val="00C940AE"/>
    <w:rsid w:val="00CA2460"/>
    <w:rsid w:val="00CA3175"/>
    <w:rsid w:val="00CA498A"/>
    <w:rsid w:val="00CB59AF"/>
    <w:rsid w:val="00CB76A4"/>
    <w:rsid w:val="00CC31E7"/>
    <w:rsid w:val="00CD380A"/>
    <w:rsid w:val="00CD782B"/>
    <w:rsid w:val="00CE18A9"/>
    <w:rsid w:val="00CE2DD9"/>
    <w:rsid w:val="00CE3F47"/>
    <w:rsid w:val="00CE7C2A"/>
    <w:rsid w:val="00D043B0"/>
    <w:rsid w:val="00D10234"/>
    <w:rsid w:val="00D1118F"/>
    <w:rsid w:val="00D142ED"/>
    <w:rsid w:val="00D1621F"/>
    <w:rsid w:val="00D16C16"/>
    <w:rsid w:val="00D25279"/>
    <w:rsid w:val="00D26E06"/>
    <w:rsid w:val="00D34672"/>
    <w:rsid w:val="00D36DF2"/>
    <w:rsid w:val="00D5430E"/>
    <w:rsid w:val="00D60BCF"/>
    <w:rsid w:val="00D62FAB"/>
    <w:rsid w:val="00D65353"/>
    <w:rsid w:val="00D6733F"/>
    <w:rsid w:val="00D6791F"/>
    <w:rsid w:val="00D72934"/>
    <w:rsid w:val="00D8108C"/>
    <w:rsid w:val="00D81D2F"/>
    <w:rsid w:val="00D83464"/>
    <w:rsid w:val="00D8631E"/>
    <w:rsid w:val="00D91AE0"/>
    <w:rsid w:val="00DA01C1"/>
    <w:rsid w:val="00DA1D0D"/>
    <w:rsid w:val="00DA3608"/>
    <w:rsid w:val="00DA3A54"/>
    <w:rsid w:val="00DB0683"/>
    <w:rsid w:val="00DB488A"/>
    <w:rsid w:val="00DB7AFC"/>
    <w:rsid w:val="00DC00B0"/>
    <w:rsid w:val="00DC0CAE"/>
    <w:rsid w:val="00DC4D00"/>
    <w:rsid w:val="00DD6A69"/>
    <w:rsid w:val="00DE01D0"/>
    <w:rsid w:val="00DE4D29"/>
    <w:rsid w:val="00DF06B4"/>
    <w:rsid w:val="00DF3A2D"/>
    <w:rsid w:val="00DF66E7"/>
    <w:rsid w:val="00E030E3"/>
    <w:rsid w:val="00E05EA2"/>
    <w:rsid w:val="00E13C8A"/>
    <w:rsid w:val="00E164BD"/>
    <w:rsid w:val="00E22F18"/>
    <w:rsid w:val="00E243E3"/>
    <w:rsid w:val="00E40F27"/>
    <w:rsid w:val="00E451ED"/>
    <w:rsid w:val="00E50EF1"/>
    <w:rsid w:val="00E5112A"/>
    <w:rsid w:val="00E53848"/>
    <w:rsid w:val="00E63AE2"/>
    <w:rsid w:val="00E65440"/>
    <w:rsid w:val="00E66AC0"/>
    <w:rsid w:val="00E82E01"/>
    <w:rsid w:val="00E85174"/>
    <w:rsid w:val="00EB7195"/>
    <w:rsid w:val="00EC5FED"/>
    <w:rsid w:val="00ED4489"/>
    <w:rsid w:val="00EE5961"/>
    <w:rsid w:val="00EE60B0"/>
    <w:rsid w:val="00EF1004"/>
    <w:rsid w:val="00EF656E"/>
    <w:rsid w:val="00F10E96"/>
    <w:rsid w:val="00F14661"/>
    <w:rsid w:val="00F17A39"/>
    <w:rsid w:val="00F25BBD"/>
    <w:rsid w:val="00F31467"/>
    <w:rsid w:val="00F36A85"/>
    <w:rsid w:val="00F55A1B"/>
    <w:rsid w:val="00F70E2F"/>
    <w:rsid w:val="00F76A64"/>
    <w:rsid w:val="00F76C80"/>
    <w:rsid w:val="00F87C7C"/>
    <w:rsid w:val="00F96864"/>
    <w:rsid w:val="00FA1680"/>
    <w:rsid w:val="00FA5071"/>
    <w:rsid w:val="00FA5FE3"/>
    <w:rsid w:val="00FB6670"/>
    <w:rsid w:val="00FB6996"/>
    <w:rsid w:val="00FC7835"/>
    <w:rsid w:val="00FD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97221"/>
  <w15:docId w15:val="{FA4063C6-0E89-47FA-9AC9-50E24EF1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156F8"/>
    <w:rPr>
      <w:color w:val="000000"/>
      <w:sz w:val="24"/>
      <w:szCs w:val="24"/>
    </w:rPr>
  </w:style>
  <w:style w:type="paragraph" w:styleId="Heading1">
    <w:name w:val="heading 1"/>
    <w:basedOn w:val="Normal"/>
    <w:next w:val="Normal"/>
    <w:qFormat/>
    <w:rsid w:val="00EF7B96"/>
    <w:pPr>
      <w:outlineLvl w:val="0"/>
    </w:p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E53848"/>
  </w:style>
  <w:style w:type="character" w:customStyle="1" w:styleId="apple-converted-space">
    <w:name w:val="apple-converted-space"/>
    <w:rsid w:val="00E53848"/>
  </w:style>
  <w:style w:type="paragraph" w:styleId="ListBullet">
    <w:name w:val="List Bullet"/>
    <w:basedOn w:val="Normal"/>
    <w:rsid w:val="00E53848"/>
    <w:pPr>
      <w:tabs>
        <w:tab w:val="num" w:pos="360"/>
      </w:tabs>
      <w:suppressAutoHyphens/>
      <w:spacing w:after="200" w:line="276" w:lineRule="auto"/>
      <w:ind w:left="360" w:hanging="360"/>
    </w:pPr>
    <w:rPr>
      <w:rFonts w:ascii="Calibri" w:hAnsi="Calibri" w:cs="Calibri"/>
      <w:color w:val="auto"/>
      <w:sz w:val="22"/>
      <w:szCs w:val="22"/>
      <w:lang w:eastAsia="ar-SA"/>
    </w:rPr>
  </w:style>
  <w:style w:type="character" w:styleId="Hyperlink">
    <w:name w:val="Hyperlink"/>
    <w:basedOn w:val="DefaultParagraphFont"/>
    <w:uiPriority w:val="99"/>
    <w:unhideWhenUsed/>
    <w:rsid w:val="00AA269D"/>
    <w:rPr>
      <w:color w:val="0000FF"/>
      <w:u w:val="single"/>
    </w:rPr>
  </w:style>
  <w:style w:type="paragraph" w:styleId="BalloonText">
    <w:name w:val="Balloon Text"/>
    <w:basedOn w:val="Normal"/>
    <w:link w:val="BalloonTextChar"/>
    <w:rsid w:val="00DD6A69"/>
    <w:rPr>
      <w:rFonts w:ascii="Tahoma" w:hAnsi="Tahoma" w:cs="Tahoma"/>
      <w:sz w:val="16"/>
      <w:szCs w:val="16"/>
    </w:rPr>
  </w:style>
  <w:style w:type="character" w:customStyle="1" w:styleId="BalloonTextChar">
    <w:name w:val="Balloon Text Char"/>
    <w:basedOn w:val="DefaultParagraphFont"/>
    <w:link w:val="BalloonText"/>
    <w:rsid w:val="00DD6A69"/>
    <w:rPr>
      <w:rFonts w:ascii="Tahoma" w:hAnsi="Tahoma" w:cs="Tahoma"/>
      <w:color w:val="000000"/>
      <w:sz w:val="16"/>
      <w:szCs w:val="16"/>
    </w:rPr>
  </w:style>
  <w:style w:type="character" w:styleId="Emphasis">
    <w:name w:val="Emphasis"/>
    <w:basedOn w:val="DefaultParagraphFont"/>
    <w:uiPriority w:val="20"/>
    <w:qFormat/>
    <w:rsid w:val="00877600"/>
    <w:rPr>
      <w:i/>
      <w:iCs/>
    </w:rPr>
  </w:style>
  <w:style w:type="paragraph" w:styleId="ListParagraph">
    <w:name w:val="List Paragraph"/>
    <w:basedOn w:val="Normal"/>
    <w:uiPriority w:val="34"/>
    <w:qFormat/>
    <w:rsid w:val="00877600"/>
    <w:pPr>
      <w:ind w:left="720"/>
      <w:contextualSpacing/>
    </w:pPr>
  </w:style>
  <w:style w:type="character" w:customStyle="1" w:styleId="st">
    <w:name w:val="st"/>
    <w:basedOn w:val="DefaultParagraphFont"/>
    <w:rsid w:val="00B74FC2"/>
  </w:style>
  <w:style w:type="paragraph" w:styleId="NormalWeb">
    <w:name w:val="Normal (Web)"/>
    <w:basedOn w:val="Normal"/>
    <w:uiPriority w:val="99"/>
    <w:unhideWhenUsed/>
    <w:rsid w:val="00F25BBD"/>
    <w:pPr>
      <w:spacing w:before="100" w:beforeAutospacing="1" w:after="100" w:afterAutospacing="1"/>
    </w:pPr>
    <w:rPr>
      <w:color w:val="auto"/>
    </w:rPr>
  </w:style>
  <w:style w:type="character" w:customStyle="1" w:styleId="public-profile-url">
    <w:name w:val="public-profile-url"/>
    <w:basedOn w:val="DefaultParagraphFont"/>
    <w:rsid w:val="00E05EA2"/>
  </w:style>
  <w:style w:type="character" w:styleId="FollowedHyperlink">
    <w:name w:val="FollowedHyperlink"/>
    <w:basedOn w:val="DefaultParagraphFont"/>
    <w:semiHidden/>
    <w:unhideWhenUsed/>
    <w:rsid w:val="00A76BE2"/>
    <w:rPr>
      <w:color w:val="800080" w:themeColor="followedHyperlink"/>
      <w:u w:val="single"/>
    </w:rPr>
  </w:style>
  <w:style w:type="paragraph" w:customStyle="1" w:styleId="Default">
    <w:name w:val="Default"/>
    <w:rsid w:val="00C31776"/>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782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7918">
      <w:bodyDiv w:val="1"/>
      <w:marLeft w:val="0"/>
      <w:marRight w:val="0"/>
      <w:marTop w:val="0"/>
      <w:marBottom w:val="0"/>
      <w:divBdr>
        <w:top w:val="none" w:sz="0" w:space="0" w:color="auto"/>
        <w:left w:val="none" w:sz="0" w:space="0" w:color="auto"/>
        <w:bottom w:val="none" w:sz="0" w:space="0" w:color="auto"/>
        <w:right w:val="none" w:sz="0" w:space="0" w:color="auto"/>
      </w:divBdr>
    </w:div>
    <w:div w:id="98991970">
      <w:bodyDiv w:val="1"/>
      <w:marLeft w:val="0"/>
      <w:marRight w:val="0"/>
      <w:marTop w:val="0"/>
      <w:marBottom w:val="0"/>
      <w:divBdr>
        <w:top w:val="none" w:sz="0" w:space="0" w:color="auto"/>
        <w:left w:val="none" w:sz="0" w:space="0" w:color="auto"/>
        <w:bottom w:val="none" w:sz="0" w:space="0" w:color="auto"/>
        <w:right w:val="none" w:sz="0" w:space="0" w:color="auto"/>
      </w:divBdr>
    </w:div>
    <w:div w:id="299844684">
      <w:bodyDiv w:val="1"/>
      <w:marLeft w:val="0"/>
      <w:marRight w:val="0"/>
      <w:marTop w:val="0"/>
      <w:marBottom w:val="0"/>
      <w:divBdr>
        <w:top w:val="none" w:sz="0" w:space="0" w:color="auto"/>
        <w:left w:val="none" w:sz="0" w:space="0" w:color="auto"/>
        <w:bottom w:val="none" w:sz="0" w:space="0" w:color="auto"/>
        <w:right w:val="none" w:sz="0" w:space="0" w:color="auto"/>
      </w:divBdr>
    </w:div>
    <w:div w:id="395128357">
      <w:bodyDiv w:val="1"/>
      <w:marLeft w:val="0"/>
      <w:marRight w:val="0"/>
      <w:marTop w:val="0"/>
      <w:marBottom w:val="0"/>
      <w:divBdr>
        <w:top w:val="none" w:sz="0" w:space="0" w:color="auto"/>
        <w:left w:val="none" w:sz="0" w:space="0" w:color="auto"/>
        <w:bottom w:val="none" w:sz="0" w:space="0" w:color="auto"/>
        <w:right w:val="none" w:sz="0" w:space="0" w:color="auto"/>
      </w:divBdr>
    </w:div>
    <w:div w:id="649360809">
      <w:bodyDiv w:val="1"/>
      <w:marLeft w:val="0"/>
      <w:marRight w:val="0"/>
      <w:marTop w:val="0"/>
      <w:marBottom w:val="0"/>
      <w:divBdr>
        <w:top w:val="none" w:sz="0" w:space="0" w:color="auto"/>
        <w:left w:val="none" w:sz="0" w:space="0" w:color="auto"/>
        <w:bottom w:val="none" w:sz="0" w:space="0" w:color="auto"/>
        <w:right w:val="none" w:sz="0" w:space="0" w:color="auto"/>
      </w:divBdr>
    </w:div>
    <w:div w:id="71454981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54745853">
          <w:marLeft w:val="0"/>
          <w:marRight w:val="0"/>
          <w:marTop w:val="0"/>
          <w:marBottom w:val="0"/>
          <w:divBdr>
            <w:top w:val="none" w:sz="0" w:space="0" w:color="auto"/>
            <w:left w:val="none" w:sz="0" w:space="0" w:color="auto"/>
            <w:bottom w:val="none" w:sz="0" w:space="0" w:color="auto"/>
            <w:right w:val="none" w:sz="0" w:space="0" w:color="auto"/>
          </w:divBdr>
          <w:divsChild>
            <w:div w:id="556431792">
              <w:marLeft w:val="0"/>
              <w:marRight w:val="0"/>
              <w:marTop w:val="0"/>
              <w:marBottom w:val="0"/>
              <w:divBdr>
                <w:top w:val="none" w:sz="0" w:space="0" w:color="auto"/>
                <w:left w:val="none" w:sz="0" w:space="0" w:color="auto"/>
                <w:bottom w:val="none" w:sz="0" w:space="0" w:color="auto"/>
                <w:right w:val="none" w:sz="0" w:space="0" w:color="auto"/>
              </w:divBdr>
              <w:divsChild>
                <w:div w:id="1385761290">
                  <w:marLeft w:val="225"/>
                  <w:marRight w:val="0"/>
                  <w:marTop w:val="0"/>
                  <w:marBottom w:val="225"/>
                  <w:divBdr>
                    <w:top w:val="none" w:sz="0" w:space="0" w:color="auto"/>
                    <w:left w:val="none" w:sz="0" w:space="0" w:color="auto"/>
                    <w:bottom w:val="none" w:sz="0" w:space="0" w:color="auto"/>
                    <w:right w:val="none" w:sz="0" w:space="0" w:color="auto"/>
                  </w:divBdr>
                  <w:divsChild>
                    <w:div w:id="584412527">
                      <w:marLeft w:val="0"/>
                      <w:marRight w:val="0"/>
                      <w:marTop w:val="150"/>
                      <w:marBottom w:val="300"/>
                      <w:divBdr>
                        <w:top w:val="none" w:sz="0" w:space="0" w:color="auto"/>
                        <w:left w:val="none" w:sz="0" w:space="0" w:color="auto"/>
                        <w:bottom w:val="none" w:sz="0" w:space="0" w:color="auto"/>
                        <w:right w:val="none" w:sz="0" w:space="0" w:color="auto"/>
                      </w:divBdr>
                      <w:divsChild>
                        <w:div w:id="1159730001">
                          <w:marLeft w:val="0"/>
                          <w:marRight w:val="0"/>
                          <w:marTop w:val="0"/>
                          <w:marBottom w:val="0"/>
                          <w:divBdr>
                            <w:top w:val="none" w:sz="0" w:space="0" w:color="auto"/>
                            <w:left w:val="none" w:sz="0" w:space="0" w:color="auto"/>
                            <w:bottom w:val="none" w:sz="0" w:space="0" w:color="auto"/>
                            <w:right w:val="none" w:sz="0" w:space="0" w:color="auto"/>
                          </w:divBdr>
                          <w:divsChild>
                            <w:div w:id="1027833803">
                              <w:marLeft w:val="0"/>
                              <w:marRight w:val="0"/>
                              <w:marTop w:val="0"/>
                              <w:marBottom w:val="0"/>
                              <w:divBdr>
                                <w:top w:val="none" w:sz="0" w:space="0" w:color="auto"/>
                                <w:left w:val="none" w:sz="0" w:space="0" w:color="auto"/>
                                <w:bottom w:val="none" w:sz="0" w:space="0" w:color="auto"/>
                                <w:right w:val="none" w:sz="0" w:space="0" w:color="auto"/>
                              </w:divBdr>
                              <w:divsChild>
                                <w:div w:id="1538808279">
                                  <w:marLeft w:val="0"/>
                                  <w:marRight w:val="0"/>
                                  <w:marTop w:val="0"/>
                                  <w:marBottom w:val="0"/>
                                  <w:divBdr>
                                    <w:top w:val="none" w:sz="0" w:space="0" w:color="auto"/>
                                    <w:left w:val="none" w:sz="0" w:space="0" w:color="auto"/>
                                    <w:bottom w:val="none" w:sz="0" w:space="0" w:color="auto"/>
                                    <w:right w:val="none" w:sz="0" w:space="0" w:color="auto"/>
                                  </w:divBdr>
                                  <w:divsChild>
                                    <w:div w:id="1458836103">
                                      <w:marLeft w:val="0"/>
                                      <w:marRight w:val="0"/>
                                      <w:marTop w:val="0"/>
                                      <w:marBottom w:val="0"/>
                                      <w:divBdr>
                                        <w:top w:val="none" w:sz="0" w:space="0" w:color="auto"/>
                                        <w:left w:val="none" w:sz="0" w:space="0" w:color="auto"/>
                                        <w:bottom w:val="none" w:sz="0" w:space="0" w:color="auto"/>
                                        <w:right w:val="none" w:sz="0" w:space="0" w:color="auto"/>
                                      </w:divBdr>
                                      <w:divsChild>
                                        <w:div w:id="1521309120">
                                          <w:marLeft w:val="0"/>
                                          <w:marRight w:val="0"/>
                                          <w:marTop w:val="0"/>
                                          <w:marBottom w:val="0"/>
                                          <w:divBdr>
                                            <w:top w:val="none" w:sz="0" w:space="0" w:color="auto"/>
                                            <w:left w:val="none" w:sz="0" w:space="0" w:color="auto"/>
                                            <w:bottom w:val="none" w:sz="0" w:space="0" w:color="auto"/>
                                            <w:right w:val="none" w:sz="0" w:space="0" w:color="auto"/>
                                          </w:divBdr>
                                          <w:divsChild>
                                            <w:div w:id="597831302">
                                              <w:marLeft w:val="0"/>
                                              <w:marRight w:val="0"/>
                                              <w:marTop w:val="0"/>
                                              <w:marBottom w:val="0"/>
                                              <w:divBdr>
                                                <w:top w:val="none" w:sz="0" w:space="0" w:color="auto"/>
                                                <w:left w:val="none" w:sz="0" w:space="0" w:color="auto"/>
                                                <w:bottom w:val="none" w:sz="0" w:space="0" w:color="auto"/>
                                                <w:right w:val="none" w:sz="0" w:space="0" w:color="auto"/>
                                              </w:divBdr>
                                              <w:divsChild>
                                                <w:div w:id="636107764">
                                                  <w:marLeft w:val="0"/>
                                                  <w:marRight w:val="0"/>
                                                  <w:marTop w:val="0"/>
                                                  <w:marBottom w:val="0"/>
                                                  <w:divBdr>
                                                    <w:top w:val="none" w:sz="0" w:space="0" w:color="auto"/>
                                                    <w:left w:val="none" w:sz="0" w:space="0" w:color="auto"/>
                                                    <w:bottom w:val="none" w:sz="0" w:space="0" w:color="auto"/>
                                                    <w:right w:val="none" w:sz="0" w:space="0" w:color="auto"/>
                                                  </w:divBdr>
                                                  <w:divsChild>
                                                    <w:div w:id="1773471839">
                                                      <w:marLeft w:val="0"/>
                                                      <w:marRight w:val="0"/>
                                                      <w:marTop w:val="0"/>
                                                      <w:marBottom w:val="0"/>
                                                      <w:divBdr>
                                                        <w:top w:val="none" w:sz="0" w:space="0" w:color="auto"/>
                                                        <w:left w:val="none" w:sz="0" w:space="0" w:color="auto"/>
                                                        <w:bottom w:val="none" w:sz="0" w:space="0" w:color="auto"/>
                                                        <w:right w:val="none" w:sz="0" w:space="0" w:color="auto"/>
                                                      </w:divBdr>
                                                      <w:divsChild>
                                                        <w:div w:id="1729722439">
                                                          <w:marLeft w:val="0"/>
                                                          <w:marRight w:val="0"/>
                                                          <w:marTop w:val="0"/>
                                                          <w:marBottom w:val="15"/>
                                                          <w:divBdr>
                                                            <w:top w:val="none" w:sz="0" w:space="0" w:color="auto"/>
                                                            <w:left w:val="none" w:sz="0" w:space="0" w:color="auto"/>
                                                            <w:bottom w:val="none" w:sz="0" w:space="0" w:color="auto"/>
                                                            <w:right w:val="none" w:sz="0" w:space="0" w:color="auto"/>
                                                          </w:divBdr>
                                                          <w:divsChild>
                                                            <w:div w:id="1176458469">
                                                              <w:marLeft w:val="-60"/>
                                                              <w:marRight w:val="-60"/>
                                                              <w:marTop w:val="15"/>
                                                              <w:marBottom w:val="0"/>
                                                              <w:divBdr>
                                                                <w:top w:val="none" w:sz="0" w:space="0" w:color="auto"/>
                                                                <w:left w:val="none" w:sz="0" w:space="0" w:color="auto"/>
                                                                <w:bottom w:val="none" w:sz="0" w:space="0" w:color="auto"/>
                                                                <w:right w:val="none" w:sz="0" w:space="0" w:color="auto"/>
                                                              </w:divBdr>
                                                              <w:divsChild>
                                                                <w:div w:id="1016660553">
                                                                  <w:marLeft w:val="0"/>
                                                                  <w:marRight w:val="0"/>
                                                                  <w:marTop w:val="0"/>
                                                                  <w:marBottom w:val="0"/>
                                                                  <w:divBdr>
                                                                    <w:top w:val="none" w:sz="0" w:space="0" w:color="auto"/>
                                                                    <w:left w:val="none" w:sz="0" w:space="0" w:color="auto"/>
                                                                    <w:bottom w:val="none" w:sz="0" w:space="0" w:color="auto"/>
                                                                    <w:right w:val="none" w:sz="0" w:space="0" w:color="auto"/>
                                                                  </w:divBdr>
                                                                  <w:divsChild>
                                                                    <w:div w:id="927468276">
                                                                      <w:marLeft w:val="0"/>
                                                                      <w:marRight w:val="0"/>
                                                                      <w:marTop w:val="0"/>
                                                                      <w:marBottom w:val="0"/>
                                                                      <w:divBdr>
                                                                        <w:top w:val="none" w:sz="0" w:space="0" w:color="auto"/>
                                                                        <w:left w:val="none" w:sz="0" w:space="0" w:color="auto"/>
                                                                        <w:bottom w:val="none" w:sz="0" w:space="0" w:color="auto"/>
                                                                        <w:right w:val="none" w:sz="0" w:space="0" w:color="auto"/>
                                                                      </w:divBdr>
                                                                      <w:divsChild>
                                                                        <w:div w:id="437262746">
                                                                          <w:marLeft w:val="0"/>
                                                                          <w:marRight w:val="0"/>
                                                                          <w:marTop w:val="0"/>
                                                                          <w:marBottom w:val="0"/>
                                                                          <w:divBdr>
                                                                            <w:top w:val="none" w:sz="0" w:space="0" w:color="auto"/>
                                                                            <w:left w:val="none" w:sz="0" w:space="0" w:color="auto"/>
                                                                            <w:bottom w:val="none" w:sz="0" w:space="0" w:color="auto"/>
                                                                            <w:right w:val="none" w:sz="0" w:space="0" w:color="auto"/>
                                                                          </w:divBdr>
                                                                          <w:divsChild>
                                                                            <w:div w:id="593442010">
                                                                              <w:marLeft w:val="0"/>
                                                                              <w:marRight w:val="0"/>
                                                                              <w:marTop w:val="0"/>
                                                                              <w:marBottom w:val="0"/>
                                                                              <w:divBdr>
                                                                                <w:top w:val="none" w:sz="0" w:space="0" w:color="auto"/>
                                                                                <w:left w:val="none" w:sz="0" w:space="0" w:color="auto"/>
                                                                                <w:bottom w:val="none" w:sz="0" w:space="0" w:color="auto"/>
                                                                                <w:right w:val="none" w:sz="0" w:space="0" w:color="auto"/>
                                                                              </w:divBdr>
                                                                              <w:divsChild>
                                                                                <w:div w:id="15462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2382427">
      <w:bodyDiv w:val="1"/>
      <w:marLeft w:val="0"/>
      <w:marRight w:val="0"/>
      <w:marTop w:val="0"/>
      <w:marBottom w:val="0"/>
      <w:divBdr>
        <w:top w:val="none" w:sz="0" w:space="0" w:color="auto"/>
        <w:left w:val="none" w:sz="0" w:space="0" w:color="auto"/>
        <w:bottom w:val="none" w:sz="0" w:space="0" w:color="auto"/>
        <w:right w:val="none" w:sz="0" w:space="0" w:color="auto"/>
      </w:divBdr>
    </w:div>
    <w:div w:id="1474592709">
      <w:bodyDiv w:val="1"/>
      <w:marLeft w:val="0"/>
      <w:marRight w:val="0"/>
      <w:marTop w:val="0"/>
      <w:marBottom w:val="0"/>
      <w:divBdr>
        <w:top w:val="none" w:sz="0" w:space="0" w:color="auto"/>
        <w:left w:val="none" w:sz="0" w:space="0" w:color="auto"/>
        <w:bottom w:val="none" w:sz="0" w:space="0" w:color="auto"/>
        <w:right w:val="none" w:sz="0" w:space="0" w:color="auto"/>
      </w:divBdr>
    </w:div>
    <w:div w:id="1781484061">
      <w:bodyDiv w:val="1"/>
      <w:marLeft w:val="0"/>
      <w:marRight w:val="0"/>
      <w:marTop w:val="0"/>
      <w:marBottom w:val="0"/>
      <w:divBdr>
        <w:top w:val="none" w:sz="0" w:space="0" w:color="auto"/>
        <w:left w:val="none" w:sz="0" w:space="0" w:color="auto"/>
        <w:bottom w:val="none" w:sz="0" w:space="0" w:color="auto"/>
        <w:right w:val="none" w:sz="0" w:space="0" w:color="auto"/>
      </w:divBdr>
    </w:div>
    <w:div w:id="1808475309">
      <w:bodyDiv w:val="1"/>
      <w:marLeft w:val="0"/>
      <w:marRight w:val="0"/>
      <w:marTop w:val="0"/>
      <w:marBottom w:val="0"/>
      <w:divBdr>
        <w:top w:val="none" w:sz="0" w:space="0" w:color="auto"/>
        <w:left w:val="none" w:sz="0" w:space="0" w:color="auto"/>
        <w:bottom w:val="none" w:sz="0" w:space="0" w:color="auto"/>
        <w:right w:val="none" w:sz="0" w:space="0" w:color="auto"/>
      </w:divBdr>
    </w:div>
    <w:div w:id="1983460379">
      <w:bodyDiv w:val="1"/>
      <w:marLeft w:val="0"/>
      <w:marRight w:val="0"/>
      <w:marTop w:val="0"/>
      <w:marBottom w:val="0"/>
      <w:divBdr>
        <w:top w:val="none" w:sz="0" w:space="0" w:color="auto"/>
        <w:left w:val="none" w:sz="0" w:space="0" w:color="auto"/>
        <w:bottom w:val="none" w:sz="0" w:space="0" w:color="auto"/>
        <w:right w:val="none" w:sz="0" w:space="0" w:color="auto"/>
      </w:divBdr>
    </w:div>
    <w:div w:id="208332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arthaPritamDeka/Machine_Learning/blob/master/Capstone%20Project/Udacity_Capstone_Project_Report.pdf" TargetMode="External"/><Relationship Id="rId12" Type="http://schemas.openxmlformats.org/officeDocument/2006/relationships/hyperlink" Target="https://github.com/ParthaPritamDeka/Self_Driving_Car_Nano_degree/tree/master/CarND-LaneLines-P1-master" TargetMode="External"/><Relationship Id="rId13" Type="http://schemas.openxmlformats.org/officeDocument/2006/relationships/hyperlink" Target="https://www.predix.io/catalog/analytic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ParthaPritamDeka/Machine_Learning" TargetMode="External"/><Relationship Id="rId10" Type="http://schemas.openxmlformats.org/officeDocument/2006/relationships/hyperlink" Target="https://github.com/ParthaPritamDeka/Self_Driving_Car_Nano_deg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BCBCF-953E-F64F-804B-895FE290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3068</Words>
  <Characters>17493</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20520</CharactersWithSpaces>
  <SharedDoc>false</SharedDoc>
  <HLinks>
    <vt:vector size="6" baseType="variant">
      <vt:variant>
        <vt:i4>720996</vt:i4>
      </vt:variant>
      <vt:variant>
        <vt:i4>0</vt:i4>
      </vt:variant>
      <vt:variant>
        <vt:i4>0</vt:i4>
      </vt:variant>
      <vt:variant>
        <vt:i4>5</vt:i4>
      </vt:variant>
      <vt:variant>
        <vt:lpwstr>http://education.oracle.com/pls/web_prod-plq-dad/db_pages.getpage?page_id=389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pdeka</dc:creator>
  <cp:lastModifiedBy>Deka, Parthapritam (GE Digital)</cp:lastModifiedBy>
  <cp:revision>7</cp:revision>
  <cp:lastPrinted>2017-11-14T22:04:00Z</cp:lastPrinted>
  <dcterms:created xsi:type="dcterms:W3CDTF">2018-01-09T23:21:00Z</dcterms:created>
  <dcterms:modified xsi:type="dcterms:W3CDTF">2018-01-17T22:46:00Z</dcterms:modified>
</cp:coreProperties>
</file>